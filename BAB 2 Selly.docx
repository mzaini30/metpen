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5D0" w:rsidRPr="005C6B03" w:rsidRDefault="00AC7724" w:rsidP="005C6B03">
      <w:pPr>
        <w:spacing w:after="0" w:line="480" w:lineRule="auto"/>
        <w:jc w:val="center"/>
        <w:rPr>
          <w:rFonts w:ascii="Times New Roman" w:eastAsia="Times New Roman" w:hAnsi="Times New Roman" w:cs="Times New Roman"/>
          <w:b/>
          <w:sz w:val="24"/>
          <w:szCs w:val="24"/>
        </w:rPr>
      </w:pPr>
      <w:r w:rsidRPr="005C6B03">
        <w:rPr>
          <w:rFonts w:ascii="Times New Roman" w:eastAsia="Times New Roman" w:hAnsi="Times New Roman" w:cs="Times New Roman"/>
          <w:b/>
          <w:sz w:val="24"/>
          <w:szCs w:val="24"/>
        </w:rPr>
        <w:t>BAB II</w:t>
      </w:r>
    </w:p>
    <w:p w:rsidR="009F15D0" w:rsidRDefault="00AC7724" w:rsidP="005C6B03">
      <w:pPr>
        <w:spacing w:after="0" w:line="480" w:lineRule="auto"/>
        <w:jc w:val="center"/>
        <w:rPr>
          <w:rFonts w:ascii="Times New Roman" w:eastAsia="Times New Roman" w:hAnsi="Times New Roman" w:cs="Times New Roman"/>
          <w:b/>
          <w:sz w:val="24"/>
          <w:szCs w:val="24"/>
          <w:lang w:val="id-ID"/>
        </w:rPr>
      </w:pPr>
      <w:r w:rsidRPr="005C6B03">
        <w:rPr>
          <w:rFonts w:ascii="Times New Roman" w:eastAsia="Times New Roman" w:hAnsi="Times New Roman" w:cs="Times New Roman"/>
          <w:b/>
          <w:sz w:val="24"/>
          <w:szCs w:val="24"/>
        </w:rPr>
        <w:t>KARANGKA TEORI DAN KONSEP</w:t>
      </w:r>
    </w:p>
    <w:p w:rsidR="00F8334B" w:rsidRPr="00F8334B" w:rsidRDefault="00F8334B" w:rsidP="005C6B03">
      <w:pPr>
        <w:spacing w:after="0" w:line="480" w:lineRule="auto"/>
        <w:jc w:val="center"/>
        <w:rPr>
          <w:rFonts w:ascii="Times New Roman" w:eastAsia="Times New Roman" w:hAnsi="Times New Roman" w:cs="Times New Roman"/>
          <w:b/>
          <w:sz w:val="24"/>
          <w:szCs w:val="24"/>
          <w:lang w:val="id-ID"/>
        </w:rPr>
      </w:pPr>
    </w:p>
    <w:p w:rsidR="009F15D0" w:rsidRPr="005C6B03" w:rsidRDefault="00AC7724" w:rsidP="005C6B03">
      <w:pPr>
        <w:numPr>
          <w:ilvl w:val="0"/>
          <w:numId w:val="1"/>
        </w:numPr>
        <w:spacing w:after="0" w:line="480" w:lineRule="auto"/>
        <w:ind w:left="0" w:firstLine="0"/>
        <w:contextualSpacing/>
        <w:rPr>
          <w:rFonts w:ascii="Times New Roman" w:eastAsia="Times New Roman" w:hAnsi="Times New Roman" w:cs="Times New Roman"/>
          <w:b/>
          <w:sz w:val="24"/>
          <w:szCs w:val="24"/>
        </w:rPr>
      </w:pPr>
      <w:r w:rsidRPr="005C6B03">
        <w:rPr>
          <w:rFonts w:ascii="Times New Roman" w:eastAsia="Times New Roman" w:hAnsi="Times New Roman" w:cs="Times New Roman"/>
          <w:b/>
          <w:sz w:val="24"/>
          <w:szCs w:val="24"/>
        </w:rPr>
        <w:t>Kesiapan Berubah</w:t>
      </w:r>
    </w:p>
    <w:p w:rsidR="009F15D0" w:rsidRPr="00F8334B" w:rsidRDefault="00AC7724" w:rsidP="005C6B03">
      <w:pPr>
        <w:numPr>
          <w:ilvl w:val="0"/>
          <w:numId w:val="2"/>
        </w:numPr>
        <w:spacing w:after="0" w:line="480" w:lineRule="auto"/>
        <w:ind w:left="0" w:firstLine="0"/>
        <w:contextualSpacing/>
        <w:rPr>
          <w:rFonts w:ascii="Times New Roman" w:eastAsia="Times New Roman" w:hAnsi="Times New Roman" w:cs="Times New Roman"/>
          <w:b/>
          <w:sz w:val="24"/>
          <w:szCs w:val="24"/>
        </w:rPr>
      </w:pPr>
      <w:r w:rsidRPr="005C6B03">
        <w:rPr>
          <w:rFonts w:ascii="Times New Roman" w:eastAsia="Times New Roman" w:hAnsi="Times New Roman" w:cs="Times New Roman"/>
          <w:b/>
          <w:sz w:val="24"/>
          <w:szCs w:val="24"/>
        </w:rPr>
        <w:t>Pengertian Kesiapan Berubah</w:t>
      </w:r>
    </w:p>
    <w:p w:rsidR="00F8334B" w:rsidRDefault="00F8334B" w:rsidP="00F8334B">
      <w:pPr>
        <w:pStyle w:val="normal0"/>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Karyawan yang siap untuk berubah akan percaya bahwa organisasi akan mengalami kemajuan apabila organisasi melakukan perubahan, selain itu mereka memiliki sikap positif terhadap perubahan organisasi dan memiliki keinginan untuk terlibat dalam pelaksanaan perubahan organisasi (Armenakis, Harris &amp; Mossholder, 1993). Sebaliknya, apabila para karyawan tidak siap untuk berubah, maka mereka tidak akan dapat mengikuti dan merasa kewalahan dengan kecepataN perubahan organisasi yang sedang terjadi (Hanpacern , 1998).</w:t>
      </w:r>
    </w:p>
    <w:p w:rsidR="00F8334B" w:rsidRDefault="00F8334B" w:rsidP="00F8334B">
      <w:pPr>
        <w:pStyle w:val="normal0"/>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Hanpachern, Morgan &amp; Griego (1998) menyatakan bahwa kesiapan untuk berubah merupakan sejauh mana karyawan siap secara mental, psikologis atau fisik, sedia untuk berpartisipasi dalam aktivitas pengembangan organisasi. Terutama lebih merujuk pada kondisi dimana karyawan akan memiliki skor yang tinggi pada dukungan dan partisipasi dalam perubahan. </w:t>
      </w:r>
    </w:p>
    <w:p w:rsidR="00F8334B" w:rsidRPr="00B37060" w:rsidRDefault="00F8334B" w:rsidP="00F8334B">
      <w:pPr>
        <w:pStyle w:val="normal0"/>
        <w:spacing w:after="0" w:line="48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Berneth (2004) menjelaskan bahwa kesiapan adalah lebih dari pemahaman akan perubahan, kesiapan adalah lebih dari keyakinan pada perubahan tersebut, kesiapan adalah kumpulan dari pemikiran dan intensi pada usaha perubahan yang spesifik. Backer (1995) juga mengemukakan bahwa kesiapan karyawan untuk berubah melibatkan kepercayaan, sikap, dan intensi karyawan terhadap sejauh mana tingkat perubahan dibutuhkan dan persepsi karyawan serta kapasitas </w:t>
      </w:r>
      <w:r>
        <w:rPr>
          <w:rFonts w:ascii="Times New Roman" w:eastAsia="Times New Roman" w:hAnsi="Times New Roman" w:cs="Times New Roman"/>
          <w:sz w:val="24"/>
          <w:szCs w:val="24"/>
          <w:highlight w:val="white"/>
        </w:rPr>
        <w:lastRenderedPageBreak/>
        <w:t xml:space="preserve">organisasi untuk melakukan perubahan tersebut dengan sukses. </w:t>
      </w:r>
    </w:p>
    <w:p w:rsidR="00F8334B" w:rsidRDefault="00F8334B" w:rsidP="00F8334B">
      <w:pPr>
        <w:pStyle w:val="normal0"/>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Holt, Armenakis, Feild &amp; Harris (2007) mendefinisikan kesiapan individu untuk berubah sebagai sikap komprehensif yang secara simultan dipengaruhi oleh isi (apa yang berubah), proses (bagaimana perubahan diimplementasikan), konteks (lingkungan dimana perubahan terjadi), dan individu (karakteristik individu yang diminta untuk berubah) yang terlibat di dalam suatu perubahan. Kesiapan individu untuk berubah secara kolektif merefleksikan sejauh mana individu atau sekelompok individu cenderung untuk menyetujui, menerima, dan mengadopsi rencana spesifik yang bertujuan untuk mengubah keadaan saat ini. </w:t>
      </w:r>
    </w:p>
    <w:p w:rsidR="00F8334B" w:rsidRDefault="00F8334B" w:rsidP="00F8334B">
      <w:pPr>
        <w:pStyle w:val="normal0"/>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Berdasarkan definisi yang dikemukakan oleh beberapa ahli di atas, dapat disimpulkan bahwa kesiapan untuk berubah adalah sikap komprehensif yang secara simultan dipengaruhi oleh isi, proses, konteks dan karakteristik individu; merefleksikan sejauh mana individu atau sekelompok individu cenderung untuk menyetujui, menerima, dan mengadopsi rencana spesifik yang bertujuan untuk mengubah keadaan saat ini. </w:t>
      </w:r>
    </w:p>
    <w:p w:rsidR="00F8334B" w:rsidRPr="005C6B03" w:rsidRDefault="00F8334B" w:rsidP="00F8334B">
      <w:pPr>
        <w:spacing w:after="0" w:line="480" w:lineRule="auto"/>
        <w:ind w:left="720"/>
        <w:contextualSpacing/>
        <w:rPr>
          <w:rFonts w:ascii="Times New Roman" w:eastAsia="Times New Roman" w:hAnsi="Times New Roman" w:cs="Times New Roman"/>
          <w:b/>
          <w:sz w:val="24"/>
          <w:szCs w:val="24"/>
        </w:rPr>
      </w:pPr>
    </w:p>
    <w:p w:rsidR="009F15D0" w:rsidRPr="005C6B03" w:rsidRDefault="00F8334B" w:rsidP="005C6B03">
      <w:pPr>
        <w:numPr>
          <w:ilvl w:val="0"/>
          <w:numId w:val="2"/>
        </w:numPr>
        <w:spacing w:after="0" w:line="480" w:lineRule="auto"/>
        <w:ind w:left="0" w:firstLine="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id-ID"/>
        </w:rPr>
        <w:t>Aspek</w:t>
      </w:r>
      <w:r w:rsidR="00AC7724" w:rsidRPr="005C6B03">
        <w:rPr>
          <w:rFonts w:ascii="Times New Roman" w:eastAsia="Times New Roman" w:hAnsi="Times New Roman" w:cs="Times New Roman"/>
          <w:b/>
          <w:sz w:val="24"/>
          <w:szCs w:val="24"/>
        </w:rPr>
        <w:t xml:space="preserve"> Kesiapan untuk Berubah</w:t>
      </w:r>
    </w:p>
    <w:p w:rsidR="009F15D0" w:rsidRPr="005C6B03" w:rsidRDefault="00F8334B" w:rsidP="005C6B0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Holt</w:t>
      </w:r>
      <w:r>
        <w:rPr>
          <w:rFonts w:ascii="Times New Roman" w:eastAsia="Times New Roman" w:hAnsi="Times New Roman" w:cs="Times New Roman"/>
          <w:sz w:val="24"/>
          <w:szCs w:val="24"/>
          <w:lang w:val="id-ID"/>
        </w:rPr>
        <w:t xml:space="preserve"> </w:t>
      </w:r>
      <w:r w:rsidR="00AC7724" w:rsidRPr="005C6B03">
        <w:rPr>
          <w:rFonts w:ascii="Times New Roman" w:eastAsia="Times New Roman" w:hAnsi="Times New Roman" w:cs="Times New Roman"/>
          <w:sz w:val="24"/>
          <w:szCs w:val="24"/>
        </w:rPr>
        <w:t>(2007) m</w:t>
      </w:r>
      <w:r>
        <w:rPr>
          <w:rFonts w:ascii="Times New Roman" w:eastAsia="Times New Roman" w:hAnsi="Times New Roman" w:cs="Times New Roman"/>
          <w:sz w:val="24"/>
          <w:szCs w:val="24"/>
        </w:rPr>
        <w:t xml:space="preserve">engemukakan ada beberapa </w:t>
      </w:r>
      <w:r>
        <w:rPr>
          <w:rFonts w:ascii="Times New Roman" w:eastAsia="Times New Roman" w:hAnsi="Times New Roman" w:cs="Times New Roman"/>
          <w:sz w:val="24"/>
          <w:szCs w:val="24"/>
          <w:lang w:val="id-ID"/>
        </w:rPr>
        <w:t>aspek</w:t>
      </w:r>
      <w:r w:rsidR="00AC7724" w:rsidRPr="005C6B03">
        <w:rPr>
          <w:rFonts w:ascii="Times New Roman" w:eastAsia="Times New Roman" w:hAnsi="Times New Roman" w:cs="Times New Roman"/>
          <w:sz w:val="24"/>
          <w:szCs w:val="24"/>
        </w:rPr>
        <w:t xml:space="preserve"> kesiapan karyawan untuk berubah sebagai berikut: </w:t>
      </w:r>
    </w:p>
    <w:p w:rsidR="009F15D0" w:rsidRPr="005C6B03" w:rsidRDefault="00F8334B" w:rsidP="00F8334B">
      <w:pPr>
        <w:spacing w:after="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a. </w:t>
      </w:r>
      <w:r w:rsidR="00AC7724" w:rsidRPr="00F8334B">
        <w:rPr>
          <w:rFonts w:ascii="Times New Roman" w:eastAsia="Times New Roman" w:hAnsi="Times New Roman" w:cs="Times New Roman"/>
          <w:i/>
          <w:sz w:val="24"/>
          <w:szCs w:val="24"/>
        </w:rPr>
        <w:t>Appropriateness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id-ID"/>
        </w:rPr>
        <w:t>k</w:t>
      </w:r>
      <w:r w:rsidR="00AC7724" w:rsidRPr="005C6B03">
        <w:rPr>
          <w:rFonts w:ascii="Times New Roman" w:eastAsia="Times New Roman" w:hAnsi="Times New Roman" w:cs="Times New Roman"/>
          <w:sz w:val="24"/>
          <w:szCs w:val="24"/>
        </w:rPr>
        <w:t xml:space="preserve">etepatan untuk melakukan perubahan) </w:t>
      </w:r>
    </w:p>
    <w:p w:rsidR="009F15D0" w:rsidRPr="005C6B03" w:rsidRDefault="00F8334B" w:rsidP="005C6B03">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Aspek</w:t>
      </w:r>
      <w:r w:rsidR="00AC7724" w:rsidRPr="005C6B03">
        <w:rPr>
          <w:rFonts w:ascii="Times New Roman" w:eastAsia="Times New Roman" w:hAnsi="Times New Roman" w:cs="Times New Roman"/>
          <w:sz w:val="24"/>
          <w:szCs w:val="24"/>
        </w:rPr>
        <w:t xml:space="preserve"> ini me</w:t>
      </w:r>
      <w:r>
        <w:rPr>
          <w:rFonts w:ascii="Times New Roman" w:eastAsia="Times New Roman" w:hAnsi="Times New Roman" w:cs="Times New Roman"/>
          <w:sz w:val="24"/>
          <w:szCs w:val="24"/>
        </w:rPr>
        <w:t xml:space="preserve">rupakan </w:t>
      </w:r>
      <w:r>
        <w:rPr>
          <w:rFonts w:ascii="Times New Roman" w:eastAsia="Times New Roman" w:hAnsi="Times New Roman" w:cs="Times New Roman"/>
          <w:sz w:val="24"/>
          <w:szCs w:val="24"/>
          <w:lang w:val="id-ID"/>
        </w:rPr>
        <w:t>aspek</w:t>
      </w:r>
      <w:r w:rsidR="00AC7724" w:rsidRPr="005C6B03">
        <w:rPr>
          <w:rFonts w:ascii="Times New Roman" w:eastAsia="Times New Roman" w:hAnsi="Times New Roman" w:cs="Times New Roman"/>
          <w:sz w:val="24"/>
          <w:szCs w:val="24"/>
        </w:rPr>
        <w:t xml:space="preserve"> yang menjelaskan tentang keyakinan individu bahwa perubahan yang diusulkan akan tepat bagi organisasi dan organisasi akan mendapatkan keuntungan dari penerapan perubahan. Individu akan </w:t>
      </w:r>
      <w:r w:rsidR="00AC7724" w:rsidRPr="005C6B03">
        <w:rPr>
          <w:rFonts w:ascii="Times New Roman" w:eastAsia="Times New Roman" w:hAnsi="Times New Roman" w:cs="Times New Roman"/>
          <w:sz w:val="24"/>
          <w:szCs w:val="24"/>
        </w:rPr>
        <w:lastRenderedPageBreak/>
        <w:t xml:space="preserve">meyakini adanya alasan yang logis untuk berubah dan adanya kebutuhan untuk perubahan yang diusulkan, serta berfokus pada manfaat dari perubahan bagi perusahaan, efisiensi yang diperoleh dari perubahan, dan kongruensi tujuan perusahaan dengan tujuan perubahan. </w:t>
      </w:r>
    </w:p>
    <w:p w:rsidR="009F15D0" w:rsidRPr="005C6B03" w:rsidRDefault="00F8334B" w:rsidP="00F8334B">
      <w:pPr>
        <w:spacing w:after="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b. </w:t>
      </w:r>
      <w:r w:rsidR="00AC7724" w:rsidRPr="00F8334B">
        <w:rPr>
          <w:rFonts w:ascii="Times New Roman" w:eastAsia="Times New Roman" w:hAnsi="Times New Roman" w:cs="Times New Roman"/>
          <w:i/>
          <w:sz w:val="24"/>
          <w:szCs w:val="24"/>
        </w:rPr>
        <w:t>Change efficacy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id-ID"/>
        </w:rPr>
        <w:t>r</w:t>
      </w:r>
      <w:r w:rsidR="00AC7724" w:rsidRPr="005C6B03">
        <w:rPr>
          <w:rFonts w:ascii="Times New Roman" w:eastAsia="Times New Roman" w:hAnsi="Times New Roman" w:cs="Times New Roman"/>
          <w:sz w:val="24"/>
          <w:szCs w:val="24"/>
        </w:rPr>
        <w:t>asa percaya terhadap kemampuan diri untuk berubah)</w:t>
      </w:r>
    </w:p>
    <w:p w:rsidR="009F15D0" w:rsidRPr="005C6B03" w:rsidRDefault="00F8334B" w:rsidP="005C6B03">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Aspek</w:t>
      </w:r>
      <w:r w:rsidR="00AC7724" w:rsidRPr="005C6B03">
        <w:rPr>
          <w:rFonts w:ascii="Times New Roman" w:eastAsia="Times New Roman" w:hAnsi="Times New Roman" w:cs="Times New Roman"/>
          <w:sz w:val="24"/>
          <w:szCs w:val="24"/>
        </w:rPr>
        <w:t xml:space="preserve"> ini menjelaskan aspek keyakinan individu tentang kemampuannya untuk menerapkan perubahan yang diinginkan, dimana ia merasa mempunyai keterampilan seta sanggup untuk melakukan tugas yang berkaitan dengan perubahan. Dengan kata lain, karyawan merasa bahwa ia memiliki kemampuan dan dapat menyelesaikan tugas dan aktivitas yang berhubungan dengan pelaksanaan perubahan yang diusulkan. </w:t>
      </w:r>
    </w:p>
    <w:p w:rsidR="009F15D0" w:rsidRPr="005C6B03" w:rsidRDefault="00F8334B" w:rsidP="00F8334B">
      <w:pPr>
        <w:spacing w:after="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c. </w:t>
      </w:r>
      <w:r w:rsidR="00AC7724" w:rsidRPr="00F8334B">
        <w:rPr>
          <w:rFonts w:ascii="Times New Roman" w:eastAsia="Times New Roman" w:hAnsi="Times New Roman" w:cs="Times New Roman"/>
          <w:i/>
          <w:sz w:val="24"/>
          <w:szCs w:val="24"/>
        </w:rPr>
        <w:t xml:space="preserve">Management support </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id-ID"/>
        </w:rPr>
        <w:t>d</w:t>
      </w:r>
      <w:r w:rsidR="00AC7724" w:rsidRPr="005C6B03">
        <w:rPr>
          <w:rFonts w:ascii="Times New Roman" w:eastAsia="Times New Roman" w:hAnsi="Times New Roman" w:cs="Times New Roman"/>
          <w:sz w:val="24"/>
          <w:szCs w:val="24"/>
        </w:rPr>
        <w:t>ukungan manajemen)</w:t>
      </w:r>
    </w:p>
    <w:p w:rsidR="009F15D0" w:rsidRPr="005C6B03" w:rsidRDefault="00AC7724" w:rsidP="005C6B03">
      <w:pPr>
        <w:spacing w:after="0" w:line="480" w:lineRule="auto"/>
        <w:ind w:left="720"/>
        <w:rPr>
          <w:rFonts w:ascii="Times New Roman" w:eastAsia="Times New Roman" w:hAnsi="Times New Roman" w:cs="Times New Roman"/>
          <w:sz w:val="24"/>
          <w:szCs w:val="24"/>
        </w:rPr>
      </w:pPr>
      <w:r w:rsidRPr="005C6B03">
        <w:rPr>
          <w:rFonts w:ascii="Times New Roman" w:eastAsia="Times New Roman" w:hAnsi="Times New Roman" w:cs="Times New Roman"/>
          <w:sz w:val="24"/>
          <w:szCs w:val="24"/>
        </w:rPr>
        <w:t xml:space="preserve">Dimensi ini menjelaskan aspek keyakinan atau persepsi individu bahwa para pemimipin atau manajemen akan mendukung dan berkomitmen terhadap perubahan yang diusulkan. Dengan kata lain, karyawan merasa bahwa pemimpin dan manajemen dalam organisasi memiliki komitmen dan mendukung pelaksanaan perubahan yang diusulkan. </w:t>
      </w:r>
    </w:p>
    <w:p w:rsidR="009F15D0" w:rsidRPr="005C6B03" w:rsidRDefault="00F8334B" w:rsidP="00F8334B">
      <w:pPr>
        <w:spacing w:after="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d.</w:t>
      </w:r>
      <w:r>
        <w:rPr>
          <w:rFonts w:ascii="Times New Roman" w:eastAsia="Times New Roman" w:hAnsi="Times New Roman" w:cs="Times New Roman"/>
          <w:i/>
          <w:sz w:val="24"/>
          <w:szCs w:val="24"/>
          <w:lang w:val="id-ID"/>
        </w:rPr>
        <w:t xml:space="preserve"> </w:t>
      </w:r>
      <w:r w:rsidR="00AC7724" w:rsidRPr="00F8334B">
        <w:rPr>
          <w:rFonts w:ascii="Times New Roman" w:eastAsia="Times New Roman" w:hAnsi="Times New Roman" w:cs="Times New Roman"/>
          <w:i/>
          <w:sz w:val="24"/>
          <w:szCs w:val="24"/>
        </w:rPr>
        <w:t>Personal benefit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id-ID"/>
        </w:rPr>
        <w:t>m</w:t>
      </w:r>
      <w:r w:rsidR="00AC7724" w:rsidRPr="005C6B03">
        <w:rPr>
          <w:rFonts w:ascii="Times New Roman" w:eastAsia="Times New Roman" w:hAnsi="Times New Roman" w:cs="Times New Roman"/>
          <w:sz w:val="24"/>
          <w:szCs w:val="24"/>
        </w:rPr>
        <w:t xml:space="preserve">anfaat bagi individu) </w:t>
      </w:r>
    </w:p>
    <w:p w:rsidR="009F15D0" w:rsidRDefault="00AC7724" w:rsidP="005C6B03">
      <w:pPr>
        <w:spacing w:after="0" w:line="480" w:lineRule="auto"/>
        <w:ind w:left="720"/>
        <w:rPr>
          <w:rFonts w:ascii="Times New Roman" w:eastAsia="Times New Roman" w:hAnsi="Times New Roman" w:cs="Times New Roman"/>
          <w:sz w:val="24"/>
          <w:szCs w:val="24"/>
          <w:lang w:val="id-ID"/>
        </w:rPr>
      </w:pPr>
      <w:r w:rsidRPr="005C6B03">
        <w:rPr>
          <w:rFonts w:ascii="Times New Roman" w:eastAsia="Times New Roman" w:hAnsi="Times New Roman" w:cs="Times New Roman"/>
          <w:sz w:val="24"/>
          <w:szCs w:val="24"/>
        </w:rPr>
        <w:t xml:space="preserve">Merupakan dimensi yang menjelaskan aspek keyakinan mengenai keuntungan yang dirasakan secara personal yang akan didapatkan apabila perubahan tersebut diimplementasikan. Dengan kata lain karyawan merasa bahwa ia akan memperoleh manfaat dari pelaksanaan perubahan yang diusulkan. </w:t>
      </w:r>
    </w:p>
    <w:p w:rsidR="00F574FB" w:rsidRPr="00F8334B" w:rsidRDefault="00F8334B" w:rsidP="00F574FB">
      <w:pPr>
        <w:pStyle w:val="normal0"/>
        <w:spacing w:after="0" w:line="480" w:lineRule="auto"/>
        <w:ind w:firstLine="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Berdasarkan aspek-aspek diatas dapat disimpulkan bahwa aspek kesiapan untuk berubah terdiri dari aspek </w:t>
      </w:r>
      <w:r w:rsidRPr="00B37060">
        <w:rPr>
          <w:rFonts w:ascii="Times New Roman" w:eastAsia="Times New Roman" w:hAnsi="Times New Roman" w:cs="Times New Roman"/>
          <w:i/>
          <w:sz w:val="24"/>
          <w:szCs w:val="24"/>
        </w:rPr>
        <w:t>Appropriateness</w:t>
      </w:r>
      <w:r>
        <w:rPr>
          <w:rFonts w:ascii="Times New Roman" w:eastAsia="Times New Roman" w:hAnsi="Times New Roman" w:cs="Times New Roman"/>
          <w:sz w:val="24"/>
          <w:szCs w:val="24"/>
        </w:rPr>
        <w:t xml:space="preserve"> (ketepatan untuk melakukan perubahan), </w:t>
      </w:r>
      <w:r w:rsidRPr="00024275">
        <w:rPr>
          <w:rFonts w:ascii="Times New Roman" w:eastAsia="Times New Roman" w:hAnsi="Times New Roman" w:cs="Times New Roman"/>
          <w:i/>
          <w:sz w:val="24"/>
          <w:szCs w:val="24"/>
        </w:rPr>
        <w:t>Change efficacy</w:t>
      </w:r>
      <w:r>
        <w:rPr>
          <w:rFonts w:ascii="Times New Roman" w:eastAsia="Times New Roman" w:hAnsi="Times New Roman" w:cs="Times New Roman"/>
          <w:sz w:val="24"/>
          <w:szCs w:val="24"/>
        </w:rPr>
        <w:t xml:space="preserve"> (rasa percaya terhadap kemampuan diri untuk berubah), </w:t>
      </w:r>
      <w:r w:rsidRPr="00024275">
        <w:rPr>
          <w:rFonts w:ascii="Times New Roman" w:eastAsia="Times New Roman" w:hAnsi="Times New Roman" w:cs="Times New Roman"/>
          <w:i/>
          <w:sz w:val="24"/>
          <w:szCs w:val="24"/>
        </w:rPr>
        <w:t>Management support</w:t>
      </w:r>
      <w:r>
        <w:rPr>
          <w:rFonts w:ascii="Times New Roman" w:eastAsia="Times New Roman" w:hAnsi="Times New Roman" w:cs="Times New Roman"/>
          <w:sz w:val="24"/>
          <w:szCs w:val="24"/>
        </w:rPr>
        <w:t xml:space="preserve"> (dukungan manajemen), </w:t>
      </w:r>
      <w:r w:rsidRPr="00024275">
        <w:rPr>
          <w:rFonts w:ascii="Times New Roman" w:eastAsia="Times New Roman" w:hAnsi="Times New Roman" w:cs="Times New Roman"/>
          <w:i/>
          <w:sz w:val="24"/>
          <w:szCs w:val="24"/>
        </w:rPr>
        <w:t>Personal benefit</w:t>
      </w:r>
      <w:r>
        <w:rPr>
          <w:rFonts w:ascii="Times New Roman" w:eastAsia="Times New Roman" w:hAnsi="Times New Roman" w:cs="Times New Roman"/>
          <w:sz w:val="24"/>
          <w:szCs w:val="24"/>
        </w:rPr>
        <w:t xml:space="preserve"> (manfaat bagi individu)</w:t>
      </w:r>
      <w:r w:rsidR="00F574FB">
        <w:rPr>
          <w:rFonts w:ascii="Times New Roman" w:eastAsia="Times New Roman" w:hAnsi="Times New Roman" w:cs="Times New Roman"/>
          <w:sz w:val="24"/>
          <w:szCs w:val="24"/>
        </w:rPr>
        <w:t>.</w:t>
      </w:r>
    </w:p>
    <w:p w:rsidR="009F15D0" w:rsidRPr="005C6B03" w:rsidRDefault="00AC7724" w:rsidP="005C6B03">
      <w:pPr>
        <w:numPr>
          <w:ilvl w:val="0"/>
          <w:numId w:val="4"/>
        </w:numPr>
        <w:spacing w:after="0" w:line="480" w:lineRule="auto"/>
        <w:ind w:left="0" w:firstLine="0"/>
        <w:contextualSpacing/>
        <w:rPr>
          <w:rFonts w:ascii="Times New Roman" w:eastAsia="Times New Roman" w:hAnsi="Times New Roman" w:cs="Times New Roman"/>
          <w:sz w:val="24"/>
          <w:szCs w:val="24"/>
        </w:rPr>
      </w:pPr>
      <w:r w:rsidRPr="005C6B03">
        <w:rPr>
          <w:rFonts w:ascii="Times New Roman" w:eastAsia="Times New Roman" w:hAnsi="Times New Roman" w:cs="Times New Roman"/>
          <w:b/>
          <w:sz w:val="24"/>
          <w:szCs w:val="24"/>
        </w:rPr>
        <w:t xml:space="preserve">Faktor-Faktor yang Mempengaruhi Kesiapan untuk Berubah </w:t>
      </w:r>
    </w:p>
    <w:p w:rsidR="009F15D0" w:rsidRPr="005C6B03" w:rsidRDefault="00AC7724" w:rsidP="005C6B03">
      <w:pPr>
        <w:spacing w:after="0" w:line="480" w:lineRule="auto"/>
        <w:ind w:firstLine="720"/>
        <w:rPr>
          <w:rFonts w:ascii="Times New Roman" w:eastAsia="Times New Roman" w:hAnsi="Times New Roman" w:cs="Times New Roman"/>
          <w:sz w:val="24"/>
          <w:szCs w:val="24"/>
        </w:rPr>
      </w:pPr>
      <w:r w:rsidRPr="005C6B03">
        <w:rPr>
          <w:rFonts w:ascii="Times New Roman" w:eastAsia="Times New Roman" w:hAnsi="Times New Roman" w:cs="Times New Roman"/>
          <w:sz w:val="24"/>
          <w:szCs w:val="24"/>
        </w:rPr>
        <w:t>Terdapat beberapa penelitian yang telah dilakukan mengenai faktorfaktor atau variabel yang mempengaruhi k</w:t>
      </w:r>
      <w:r w:rsidR="00F574FB">
        <w:rPr>
          <w:rFonts w:ascii="Times New Roman" w:eastAsia="Times New Roman" w:hAnsi="Times New Roman" w:cs="Times New Roman"/>
          <w:sz w:val="24"/>
          <w:szCs w:val="24"/>
        </w:rPr>
        <w:t>esiapan untuk berubah. Holtl</w:t>
      </w:r>
      <w:r w:rsidR="00F574FB">
        <w:rPr>
          <w:rFonts w:ascii="Times New Roman" w:eastAsia="Times New Roman" w:hAnsi="Times New Roman" w:cs="Times New Roman"/>
          <w:sz w:val="24"/>
          <w:szCs w:val="24"/>
          <w:lang w:val="id-ID"/>
        </w:rPr>
        <w:t xml:space="preserve"> </w:t>
      </w:r>
      <w:r w:rsidRPr="005C6B03">
        <w:rPr>
          <w:rFonts w:ascii="Times New Roman" w:eastAsia="Times New Roman" w:hAnsi="Times New Roman" w:cs="Times New Roman"/>
          <w:sz w:val="24"/>
          <w:szCs w:val="24"/>
        </w:rPr>
        <w:t xml:space="preserve">(2007) mengemukakan bahwa kesiapan karyawan untuk berubah secara simultan dapat dipengaruhi oleh tiga hal utama yaitu: </w:t>
      </w:r>
    </w:p>
    <w:p w:rsidR="009F15D0" w:rsidRPr="005C6B03" w:rsidRDefault="00F574FB" w:rsidP="00F574FB">
      <w:pPr>
        <w:spacing w:after="0" w:line="480" w:lineRule="auto"/>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a.</w:t>
      </w:r>
      <w:r>
        <w:rPr>
          <w:rFonts w:ascii="Times New Roman" w:eastAsia="Times New Roman" w:hAnsi="Times New Roman" w:cs="Times New Roman"/>
          <w:i/>
          <w:sz w:val="24"/>
          <w:szCs w:val="24"/>
          <w:lang w:val="id-ID"/>
        </w:rPr>
        <w:t xml:space="preserve"> </w:t>
      </w:r>
      <w:r w:rsidR="00AC7724" w:rsidRPr="00F574FB">
        <w:rPr>
          <w:rFonts w:ascii="Times New Roman" w:eastAsia="Times New Roman" w:hAnsi="Times New Roman" w:cs="Times New Roman"/>
          <w:i/>
          <w:sz w:val="24"/>
          <w:szCs w:val="24"/>
        </w:rPr>
        <w:t>Change content</w:t>
      </w:r>
      <w:r w:rsidR="00AC7724" w:rsidRPr="005C6B03">
        <w:rPr>
          <w:rFonts w:ascii="Times New Roman" w:eastAsia="Times New Roman" w:hAnsi="Times New Roman" w:cs="Times New Roman"/>
          <w:sz w:val="24"/>
          <w:szCs w:val="24"/>
        </w:rPr>
        <w:t xml:space="preserve"> merujuk pada apa yang akan diubah oleh organisasi (misalnya perubahan sistem administrasi, prosedur kerja, teknologi, atau struktur).</w:t>
      </w:r>
    </w:p>
    <w:p w:rsidR="009F15D0" w:rsidRPr="00F574FB" w:rsidRDefault="00F574FB" w:rsidP="00F574FB">
      <w:pPr>
        <w:spacing w:after="0" w:line="480" w:lineRule="auto"/>
        <w:ind w:left="720"/>
        <w:contextualSpacing/>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b</w:t>
      </w:r>
      <w:r w:rsidRPr="00F574FB">
        <w:rPr>
          <w:rFonts w:ascii="Times New Roman" w:eastAsia="Times New Roman" w:hAnsi="Times New Roman" w:cs="Times New Roman"/>
          <w:i/>
          <w:sz w:val="24"/>
          <w:szCs w:val="24"/>
          <w:lang w:val="id-ID"/>
        </w:rPr>
        <w:t xml:space="preserve">. </w:t>
      </w:r>
      <w:r w:rsidR="00AC7724" w:rsidRPr="00F574FB">
        <w:rPr>
          <w:rFonts w:ascii="Times New Roman" w:eastAsia="Times New Roman" w:hAnsi="Times New Roman" w:cs="Times New Roman"/>
          <w:i/>
          <w:sz w:val="24"/>
          <w:szCs w:val="24"/>
        </w:rPr>
        <w:t xml:space="preserve">Change process </w:t>
      </w:r>
      <w:r w:rsidR="00AC7724" w:rsidRPr="005C6B03">
        <w:rPr>
          <w:rFonts w:ascii="Times New Roman" w:eastAsia="Times New Roman" w:hAnsi="Times New Roman" w:cs="Times New Roman"/>
          <w:sz w:val="24"/>
          <w:szCs w:val="24"/>
        </w:rPr>
        <w:t>meliputi bagaimana proses pelaksanaan perubahan yan</w:t>
      </w:r>
      <w:r>
        <w:rPr>
          <w:rFonts w:ascii="Times New Roman" w:eastAsia="Times New Roman" w:hAnsi="Times New Roman" w:cs="Times New Roman"/>
          <w:sz w:val="24"/>
          <w:szCs w:val="24"/>
        </w:rPr>
        <w:t>g telah direncanakan sebelumnya</w:t>
      </w:r>
      <w:r>
        <w:rPr>
          <w:rFonts w:ascii="Times New Roman" w:eastAsia="Times New Roman" w:hAnsi="Times New Roman" w:cs="Times New Roman"/>
          <w:sz w:val="24"/>
          <w:szCs w:val="24"/>
          <w:lang w:val="id-ID"/>
        </w:rPr>
        <w:t>.</w:t>
      </w:r>
    </w:p>
    <w:p w:rsidR="009F15D0" w:rsidRPr="005C6B03" w:rsidRDefault="00F574FB" w:rsidP="00F574FB">
      <w:pPr>
        <w:spacing w:after="0" w:line="480" w:lineRule="auto"/>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c. </w:t>
      </w:r>
      <w:r w:rsidR="00AC7724" w:rsidRPr="00F574FB">
        <w:rPr>
          <w:rFonts w:ascii="Times New Roman" w:eastAsia="Times New Roman" w:hAnsi="Times New Roman" w:cs="Times New Roman"/>
          <w:i/>
          <w:sz w:val="24"/>
          <w:szCs w:val="24"/>
        </w:rPr>
        <w:t>Organizational context</w:t>
      </w:r>
      <w:r w:rsidR="00AC7724" w:rsidRPr="005C6B03">
        <w:rPr>
          <w:rFonts w:ascii="Times New Roman" w:eastAsia="Times New Roman" w:hAnsi="Times New Roman" w:cs="Times New Roman"/>
          <w:sz w:val="24"/>
          <w:szCs w:val="24"/>
        </w:rPr>
        <w:t xml:space="preserve"> terkait dengan kondisi atau lingkungan kerja saat perubahan terjadi. </w:t>
      </w:r>
    </w:p>
    <w:p w:rsidR="009F15D0" w:rsidRPr="005C6B03" w:rsidRDefault="00AC7724" w:rsidP="005C6B03">
      <w:pPr>
        <w:spacing w:after="0" w:line="480" w:lineRule="auto"/>
        <w:ind w:firstLine="720"/>
        <w:rPr>
          <w:rFonts w:ascii="Times New Roman" w:eastAsia="Times New Roman" w:hAnsi="Times New Roman" w:cs="Times New Roman"/>
          <w:sz w:val="24"/>
          <w:szCs w:val="24"/>
        </w:rPr>
      </w:pPr>
      <w:r w:rsidRPr="005C6B03">
        <w:rPr>
          <w:rFonts w:ascii="Times New Roman" w:eastAsia="Times New Roman" w:hAnsi="Times New Roman" w:cs="Times New Roman"/>
          <w:sz w:val="24"/>
          <w:szCs w:val="24"/>
        </w:rPr>
        <w:t xml:space="preserve">Armenakis &amp; Harris (2009) mengidentifikasi lima faktor utama yang dapat merubah keyakinan diri karyawan untuk mendukung perubahan yaitu: </w:t>
      </w:r>
    </w:p>
    <w:p w:rsidR="009F15D0" w:rsidRPr="00F574FB" w:rsidRDefault="00F574FB" w:rsidP="00F574FB">
      <w:pPr>
        <w:spacing w:after="0" w:line="480" w:lineRule="auto"/>
        <w:ind w:left="720"/>
        <w:contextualSpacing/>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a. </w:t>
      </w:r>
      <w:r w:rsidR="00AC7724" w:rsidRPr="00F574FB">
        <w:rPr>
          <w:rFonts w:ascii="Times New Roman" w:eastAsia="Times New Roman" w:hAnsi="Times New Roman" w:cs="Times New Roman"/>
          <w:i/>
          <w:sz w:val="24"/>
          <w:szCs w:val="24"/>
        </w:rPr>
        <w:t>Discrepancy,</w:t>
      </w:r>
      <w:r w:rsidR="00AC7724" w:rsidRPr="005C6B03">
        <w:rPr>
          <w:rFonts w:ascii="Times New Roman" w:eastAsia="Times New Roman" w:hAnsi="Times New Roman" w:cs="Times New Roman"/>
          <w:sz w:val="24"/>
          <w:szCs w:val="24"/>
        </w:rPr>
        <w:t xml:space="preserve"> yaitu keyakinan bahwa perubahan</w:t>
      </w:r>
      <w:r>
        <w:rPr>
          <w:rFonts w:ascii="Times New Roman" w:eastAsia="Times New Roman" w:hAnsi="Times New Roman" w:cs="Times New Roman"/>
          <w:sz w:val="24"/>
          <w:szCs w:val="24"/>
        </w:rPr>
        <w:t xml:space="preserve"> itu diperlukan oleh organisasi</w:t>
      </w:r>
      <w:r>
        <w:rPr>
          <w:rFonts w:ascii="Times New Roman" w:eastAsia="Times New Roman" w:hAnsi="Times New Roman" w:cs="Times New Roman"/>
          <w:sz w:val="24"/>
          <w:szCs w:val="24"/>
          <w:lang w:val="id-ID"/>
        </w:rPr>
        <w:t>.</w:t>
      </w:r>
    </w:p>
    <w:p w:rsidR="009F15D0" w:rsidRPr="00F574FB" w:rsidRDefault="00F574FB" w:rsidP="00F574FB">
      <w:pPr>
        <w:spacing w:after="0" w:line="480" w:lineRule="auto"/>
        <w:ind w:left="720"/>
        <w:contextualSpacing/>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lastRenderedPageBreak/>
        <w:t xml:space="preserve">b. </w:t>
      </w:r>
      <w:r w:rsidR="00AC7724" w:rsidRPr="00F574FB">
        <w:rPr>
          <w:rFonts w:ascii="Times New Roman" w:eastAsia="Times New Roman" w:hAnsi="Times New Roman" w:cs="Times New Roman"/>
          <w:sz w:val="24"/>
          <w:szCs w:val="24"/>
        </w:rPr>
        <w:t>Aappropriateness</w:t>
      </w:r>
      <w:r>
        <w:rPr>
          <w:rFonts w:ascii="Times New Roman" w:eastAsia="Times New Roman" w:hAnsi="Times New Roman" w:cs="Times New Roman"/>
          <w:sz w:val="24"/>
          <w:szCs w:val="24"/>
          <w:lang w:val="id-ID"/>
        </w:rPr>
        <w:t>,</w:t>
      </w:r>
      <w:r w:rsidR="00AC7724" w:rsidRPr="005C6B03">
        <w:rPr>
          <w:rFonts w:ascii="Times New Roman" w:eastAsia="Times New Roman" w:hAnsi="Times New Roman" w:cs="Times New Roman"/>
          <w:sz w:val="24"/>
          <w:szCs w:val="24"/>
        </w:rPr>
        <w:t xml:space="preserve"> yaitu adanya keyakinan bahwa perubahan spesifik yang dilakukan merupakan cara yang tepat untuk </w:t>
      </w:r>
      <w:r>
        <w:rPr>
          <w:rFonts w:ascii="Times New Roman" w:eastAsia="Times New Roman" w:hAnsi="Times New Roman" w:cs="Times New Roman"/>
          <w:sz w:val="24"/>
          <w:szCs w:val="24"/>
        </w:rPr>
        <w:t>mengatasi masalah yang dihadapi</w:t>
      </w:r>
      <w:r>
        <w:rPr>
          <w:rFonts w:ascii="Times New Roman" w:eastAsia="Times New Roman" w:hAnsi="Times New Roman" w:cs="Times New Roman"/>
          <w:sz w:val="24"/>
          <w:szCs w:val="24"/>
          <w:lang w:val="id-ID"/>
        </w:rPr>
        <w:t>.</w:t>
      </w:r>
    </w:p>
    <w:p w:rsidR="009F15D0" w:rsidRPr="00F574FB" w:rsidRDefault="00F574FB" w:rsidP="00F574FB">
      <w:pPr>
        <w:spacing w:after="0" w:line="480" w:lineRule="auto"/>
        <w:ind w:left="720"/>
        <w:contextualSpacing/>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c</w:t>
      </w:r>
      <w:r w:rsidRPr="00F574FB">
        <w:rPr>
          <w:rFonts w:ascii="Times New Roman" w:eastAsia="Times New Roman" w:hAnsi="Times New Roman" w:cs="Times New Roman"/>
          <w:i/>
          <w:sz w:val="24"/>
          <w:szCs w:val="24"/>
          <w:lang w:val="id-ID"/>
        </w:rPr>
        <w:t xml:space="preserve">. </w:t>
      </w:r>
      <w:r w:rsidR="00AC7724" w:rsidRPr="00F574FB">
        <w:rPr>
          <w:rFonts w:ascii="Times New Roman" w:eastAsia="Times New Roman" w:hAnsi="Times New Roman" w:cs="Times New Roman"/>
          <w:i/>
          <w:sz w:val="24"/>
          <w:szCs w:val="24"/>
        </w:rPr>
        <w:t>Efficacy</w:t>
      </w:r>
      <w:r>
        <w:rPr>
          <w:rFonts w:ascii="Times New Roman" w:eastAsia="Times New Roman" w:hAnsi="Times New Roman" w:cs="Times New Roman"/>
          <w:sz w:val="24"/>
          <w:szCs w:val="24"/>
          <w:lang w:val="id-ID"/>
        </w:rPr>
        <w:t>,</w:t>
      </w:r>
      <w:r w:rsidR="00AC7724" w:rsidRPr="005C6B03">
        <w:rPr>
          <w:rFonts w:ascii="Times New Roman" w:eastAsia="Times New Roman" w:hAnsi="Times New Roman" w:cs="Times New Roman"/>
          <w:sz w:val="24"/>
          <w:szCs w:val="24"/>
        </w:rPr>
        <w:t xml:space="preserve"> yaitu rasa percaya bahwa karyawan dan organisasi mampu mengimplementasikan perubahan</w:t>
      </w:r>
      <w:r>
        <w:rPr>
          <w:rFonts w:ascii="Times New Roman" w:eastAsia="Times New Roman" w:hAnsi="Times New Roman" w:cs="Times New Roman"/>
          <w:sz w:val="24"/>
          <w:szCs w:val="24"/>
          <w:lang w:val="id-ID"/>
        </w:rPr>
        <w:t>.</w:t>
      </w:r>
    </w:p>
    <w:p w:rsidR="009F15D0" w:rsidRPr="00F574FB" w:rsidRDefault="00F574FB" w:rsidP="00F574FB">
      <w:pPr>
        <w:spacing w:after="0" w:line="480" w:lineRule="auto"/>
        <w:ind w:left="720"/>
        <w:contextualSpacing/>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d. </w:t>
      </w:r>
      <w:r w:rsidR="00AC7724" w:rsidRPr="00F574FB">
        <w:rPr>
          <w:rFonts w:ascii="Times New Roman" w:eastAsia="Times New Roman" w:hAnsi="Times New Roman" w:cs="Times New Roman"/>
          <w:i/>
          <w:sz w:val="24"/>
          <w:szCs w:val="24"/>
        </w:rPr>
        <w:t>Principal support</w:t>
      </w:r>
      <w:r>
        <w:rPr>
          <w:rFonts w:ascii="Times New Roman" w:eastAsia="Times New Roman" w:hAnsi="Times New Roman" w:cs="Times New Roman"/>
          <w:sz w:val="24"/>
          <w:szCs w:val="24"/>
          <w:lang w:val="id-ID"/>
        </w:rPr>
        <w:t>,</w:t>
      </w:r>
      <w:r w:rsidR="00AC7724" w:rsidRPr="005C6B03">
        <w:rPr>
          <w:rFonts w:ascii="Times New Roman" w:eastAsia="Times New Roman" w:hAnsi="Times New Roman" w:cs="Times New Roman"/>
          <w:sz w:val="24"/>
          <w:szCs w:val="24"/>
        </w:rPr>
        <w:t xml:space="preserve"> yaitu persepsi bahwa organisasi memberikan dukungan dan berkomitmen dalam pelaksanaan perubahan dan me</w:t>
      </w:r>
      <w:r>
        <w:rPr>
          <w:rFonts w:ascii="Times New Roman" w:eastAsia="Times New Roman" w:hAnsi="Times New Roman" w:cs="Times New Roman"/>
          <w:sz w:val="24"/>
          <w:szCs w:val="24"/>
        </w:rPr>
        <w:t>nsukseskan perubahan organisasi</w:t>
      </w:r>
      <w:r>
        <w:rPr>
          <w:rFonts w:ascii="Times New Roman" w:eastAsia="Times New Roman" w:hAnsi="Times New Roman" w:cs="Times New Roman"/>
          <w:sz w:val="24"/>
          <w:szCs w:val="24"/>
          <w:lang w:val="id-ID"/>
        </w:rPr>
        <w:t>.</w:t>
      </w:r>
    </w:p>
    <w:p w:rsidR="009F15D0" w:rsidRPr="005C6B03" w:rsidRDefault="00F574FB" w:rsidP="00F574FB">
      <w:pPr>
        <w:spacing w:after="0" w:line="480" w:lineRule="auto"/>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e. </w:t>
      </w:r>
      <w:r w:rsidR="00AC7724" w:rsidRPr="00F574FB">
        <w:rPr>
          <w:rFonts w:ascii="Times New Roman" w:eastAsia="Times New Roman" w:hAnsi="Times New Roman" w:cs="Times New Roman"/>
          <w:i/>
          <w:sz w:val="24"/>
          <w:szCs w:val="24"/>
        </w:rPr>
        <w:t>Personal valance</w:t>
      </w:r>
      <w:r>
        <w:rPr>
          <w:rFonts w:ascii="Times New Roman" w:eastAsia="Times New Roman" w:hAnsi="Times New Roman" w:cs="Times New Roman"/>
          <w:sz w:val="24"/>
          <w:szCs w:val="24"/>
          <w:lang w:val="id-ID"/>
        </w:rPr>
        <w:t xml:space="preserve">, </w:t>
      </w:r>
      <w:r w:rsidR="00AC7724" w:rsidRPr="005C6B03">
        <w:rPr>
          <w:rFonts w:ascii="Times New Roman" w:eastAsia="Times New Roman" w:hAnsi="Times New Roman" w:cs="Times New Roman"/>
          <w:sz w:val="24"/>
          <w:szCs w:val="24"/>
        </w:rPr>
        <w:t xml:space="preserve">yaitu keyakinan bahwa perubahan akan memberikan keuntungan personal bagi karyawan. </w:t>
      </w:r>
    </w:p>
    <w:p w:rsidR="009F15D0" w:rsidRPr="007A5F3E" w:rsidRDefault="00AC7724" w:rsidP="005C6B03">
      <w:pPr>
        <w:spacing w:after="0" w:line="480" w:lineRule="auto"/>
        <w:ind w:firstLine="720"/>
        <w:rPr>
          <w:rFonts w:ascii="Times New Roman" w:eastAsia="Times New Roman" w:hAnsi="Times New Roman" w:cs="Times New Roman"/>
          <w:sz w:val="24"/>
          <w:szCs w:val="24"/>
          <w:lang w:val="id-ID"/>
        </w:rPr>
      </w:pPr>
      <w:r w:rsidRPr="005C6B03">
        <w:rPr>
          <w:rFonts w:ascii="Times New Roman" w:eastAsia="Times New Roman" w:hAnsi="Times New Roman" w:cs="Times New Roman"/>
          <w:sz w:val="24"/>
          <w:szCs w:val="24"/>
        </w:rPr>
        <w:t>Adarnya kelima keyakinan diatas tidak semata-mata hanya mem</w:t>
      </w:r>
      <w:r w:rsidR="00F574FB">
        <w:rPr>
          <w:rFonts w:ascii="Times New Roman" w:eastAsia="Times New Roman" w:hAnsi="Times New Roman" w:cs="Times New Roman"/>
          <w:sz w:val="24"/>
          <w:szCs w:val="24"/>
        </w:rPr>
        <w:t xml:space="preserve">pengaruhi kesiapan untuk </w:t>
      </w:r>
      <w:r w:rsidR="00F574FB">
        <w:rPr>
          <w:rFonts w:ascii="Times New Roman" w:eastAsia="Times New Roman" w:hAnsi="Times New Roman" w:cs="Times New Roman"/>
          <w:sz w:val="24"/>
          <w:szCs w:val="24"/>
          <w:lang w:val="id-ID"/>
        </w:rPr>
        <w:t>merubah keyakinan diri karyawan</w:t>
      </w:r>
      <w:r w:rsidRPr="005C6B03">
        <w:rPr>
          <w:rFonts w:ascii="Times New Roman" w:eastAsia="Times New Roman" w:hAnsi="Times New Roman" w:cs="Times New Roman"/>
          <w:sz w:val="24"/>
          <w:szCs w:val="24"/>
        </w:rPr>
        <w:t xml:space="preserve"> namun juga mempengaruhi bagaimana karyawan akan mengadopsi dan berkomitmen terha</w:t>
      </w:r>
      <w:r w:rsidR="007A5F3E">
        <w:rPr>
          <w:rFonts w:ascii="Times New Roman" w:eastAsia="Times New Roman" w:hAnsi="Times New Roman" w:cs="Times New Roman"/>
          <w:sz w:val="24"/>
          <w:szCs w:val="24"/>
        </w:rPr>
        <w:t>dap perubahan organisasi.</w:t>
      </w:r>
    </w:p>
    <w:p w:rsidR="009F15D0" w:rsidRPr="005C6B03" w:rsidRDefault="00AC7724" w:rsidP="005C6B03">
      <w:pPr>
        <w:spacing w:after="0" w:line="480" w:lineRule="auto"/>
        <w:ind w:firstLine="720"/>
        <w:rPr>
          <w:rFonts w:ascii="Times New Roman" w:eastAsia="Times New Roman" w:hAnsi="Times New Roman" w:cs="Times New Roman"/>
          <w:sz w:val="24"/>
          <w:szCs w:val="24"/>
        </w:rPr>
      </w:pPr>
      <w:r w:rsidRPr="005C6B03">
        <w:rPr>
          <w:rFonts w:ascii="Times New Roman" w:eastAsia="Times New Roman" w:hAnsi="Times New Roman" w:cs="Times New Roman"/>
          <w:sz w:val="24"/>
          <w:szCs w:val="24"/>
        </w:rPr>
        <w:t xml:space="preserve">Selain faktor di atas, McNabb &amp; Sepic (1995) menemukan bahwa kepuasan kerja dan unjuk kerja memiliki pengaruh positif terhadap kesiapan untuk berubah. Karyawan yang memiliki kepuasan kerja dan unjuk kerja yang tinggi akan cenderung memiliki sikap positif terhadap perubahan. Hasil penelitian Zangaro (2001) menunjukkan bahwa terdapat hubungan tidak langsung antara komitmen organisasi dan dukungan organisasi, kepuasan dan keterlibatan kerja, dan kesetiaan dengan kesiapan individu untuk berubah. </w:t>
      </w:r>
    </w:p>
    <w:p w:rsidR="009F15D0" w:rsidRDefault="007A5F3E" w:rsidP="005C6B03">
      <w:pPr>
        <w:spacing w:after="0" w:line="480" w:lineRule="auto"/>
        <w:ind w:firstLine="720"/>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Hanpachern</w:t>
      </w:r>
      <w:r>
        <w:rPr>
          <w:rFonts w:ascii="Times New Roman" w:eastAsia="Times New Roman" w:hAnsi="Times New Roman" w:cs="Times New Roman"/>
          <w:sz w:val="24"/>
          <w:szCs w:val="24"/>
          <w:lang w:val="id-ID"/>
        </w:rPr>
        <w:t xml:space="preserve"> </w:t>
      </w:r>
      <w:r w:rsidR="00AC7724" w:rsidRPr="005C6B03">
        <w:rPr>
          <w:rFonts w:ascii="Times New Roman" w:eastAsia="Times New Roman" w:hAnsi="Times New Roman" w:cs="Times New Roman"/>
          <w:sz w:val="24"/>
          <w:szCs w:val="24"/>
        </w:rPr>
        <w:t xml:space="preserve">(1998) dalam penelitiannya menemukan adanya hubungan antara kesiapan untuk berubah dengan hubungan sosial dalam tempat kerja, </w:t>
      </w:r>
      <w:r w:rsidR="00AC7724" w:rsidRPr="005C6B03">
        <w:rPr>
          <w:rFonts w:ascii="Times New Roman" w:eastAsia="Times New Roman" w:hAnsi="Times New Roman" w:cs="Times New Roman"/>
          <w:sz w:val="24"/>
          <w:szCs w:val="24"/>
        </w:rPr>
        <w:lastRenderedPageBreak/>
        <w:t>budaya organisasi dan hubungan manajemen-kepemimpinan. Hal ini juga didukung oleh penelitian Madsen, Miller &amp; John (2005) bahwa persepsi dari adanya relasi sosial yang baik atau positif juga berkaitan secara positif dengan kesiapan terhadap perubahan organisasi</w:t>
      </w:r>
      <w:r>
        <w:rPr>
          <w:rFonts w:ascii="Times New Roman" w:eastAsia="Times New Roman" w:hAnsi="Times New Roman" w:cs="Times New Roman"/>
          <w:sz w:val="24"/>
          <w:szCs w:val="24"/>
        </w:rPr>
        <w:t>. Dalam penelitian Madsen</w:t>
      </w:r>
      <w:r>
        <w:rPr>
          <w:rFonts w:ascii="Times New Roman" w:eastAsia="Times New Roman" w:hAnsi="Times New Roman" w:cs="Times New Roman"/>
          <w:sz w:val="24"/>
          <w:szCs w:val="24"/>
          <w:lang w:val="id-ID"/>
        </w:rPr>
        <w:t xml:space="preserve"> </w:t>
      </w:r>
      <w:r w:rsidR="00AC7724" w:rsidRPr="005C6B03">
        <w:rPr>
          <w:rFonts w:ascii="Times New Roman" w:eastAsia="Times New Roman" w:hAnsi="Times New Roman" w:cs="Times New Roman"/>
          <w:sz w:val="24"/>
          <w:szCs w:val="24"/>
        </w:rPr>
        <w:t>(2005) juga ditemukan bahwa identifikasi, keterlibatan serta loyalitas terhadap organisasi berkaitan secara positif dengan kesiapan</w:t>
      </w:r>
      <w:r>
        <w:rPr>
          <w:rFonts w:ascii="Times New Roman" w:eastAsia="Times New Roman" w:hAnsi="Times New Roman" w:cs="Times New Roman"/>
          <w:sz w:val="24"/>
          <w:szCs w:val="24"/>
        </w:rPr>
        <w:t xml:space="preserve"> terhadap perubahan organisasi.</w:t>
      </w:r>
    </w:p>
    <w:p w:rsidR="007A5F3E" w:rsidRPr="007A5F3E" w:rsidRDefault="007A5F3E" w:rsidP="005C6B03">
      <w:pPr>
        <w:spacing w:after="0" w:line="480" w:lineRule="auto"/>
        <w:ind w:firstLine="720"/>
        <w:rPr>
          <w:rFonts w:ascii="Times New Roman" w:eastAsia="Times New Roman" w:hAnsi="Times New Roman" w:cs="Times New Roman"/>
          <w:sz w:val="24"/>
          <w:szCs w:val="24"/>
          <w:lang w:val="id-ID"/>
        </w:rPr>
      </w:pPr>
    </w:p>
    <w:p w:rsidR="009F15D0" w:rsidRPr="005C6B03" w:rsidRDefault="00AC7724" w:rsidP="005C6B03">
      <w:pPr>
        <w:widowControl w:val="0"/>
        <w:numPr>
          <w:ilvl w:val="0"/>
          <w:numId w:val="1"/>
        </w:numPr>
        <w:spacing w:after="0" w:line="480" w:lineRule="auto"/>
        <w:ind w:left="284" w:hanging="284"/>
        <w:contextualSpacing/>
        <w:rPr>
          <w:rFonts w:ascii="Times New Roman" w:eastAsia="Times New Roman" w:hAnsi="Times New Roman" w:cs="Times New Roman"/>
          <w:b/>
          <w:sz w:val="24"/>
          <w:szCs w:val="24"/>
        </w:rPr>
      </w:pPr>
      <w:r w:rsidRPr="005C6B03">
        <w:rPr>
          <w:rFonts w:ascii="Times New Roman" w:eastAsia="Times New Roman" w:hAnsi="Times New Roman" w:cs="Times New Roman"/>
          <w:b/>
          <w:sz w:val="24"/>
          <w:szCs w:val="24"/>
        </w:rPr>
        <w:t>Perubahan Organisasi</w:t>
      </w:r>
    </w:p>
    <w:p w:rsidR="009F15D0" w:rsidRPr="005C6B03" w:rsidRDefault="00AC7724" w:rsidP="005C6B03">
      <w:pPr>
        <w:widowControl w:val="0"/>
        <w:numPr>
          <w:ilvl w:val="0"/>
          <w:numId w:val="8"/>
        </w:numPr>
        <w:spacing w:after="0" w:line="480" w:lineRule="auto"/>
        <w:ind w:left="284" w:hanging="284"/>
        <w:contextualSpacing/>
        <w:rPr>
          <w:rFonts w:ascii="Times New Roman" w:eastAsia="Times New Roman" w:hAnsi="Times New Roman" w:cs="Times New Roman"/>
          <w:b/>
          <w:color w:val="000000"/>
          <w:sz w:val="24"/>
          <w:szCs w:val="24"/>
        </w:rPr>
      </w:pPr>
      <w:r w:rsidRPr="005C6B03">
        <w:rPr>
          <w:rFonts w:ascii="Times New Roman" w:eastAsia="Times New Roman" w:hAnsi="Times New Roman" w:cs="Times New Roman"/>
          <w:b/>
          <w:color w:val="000000"/>
          <w:sz w:val="24"/>
          <w:szCs w:val="24"/>
        </w:rPr>
        <w:t xml:space="preserve">Pengertian </w:t>
      </w:r>
      <w:r w:rsidRPr="005C6B03">
        <w:rPr>
          <w:rFonts w:ascii="Times New Roman" w:eastAsia="Times New Roman" w:hAnsi="Times New Roman" w:cs="Times New Roman"/>
          <w:b/>
          <w:sz w:val="24"/>
          <w:szCs w:val="24"/>
        </w:rPr>
        <w:t>Perubahan Organisasi</w:t>
      </w:r>
    </w:p>
    <w:p w:rsidR="009F15D0" w:rsidRPr="005C6B03" w:rsidRDefault="00AC7724" w:rsidP="007A5F3E">
      <w:pPr>
        <w:widowControl w:val="0"/>
        <w:autoSpaceDE w:val="0"/>
        <w:autoSpaceDN w:val="0"/>
        <w:spacing w:line="480" w:lineRule="auto"/>
        <w:ind w:firstLine="284"/>
        <w:rPr>
          <w:rFonts w:ascii="Times New Roman" w:eastAsia="Times New Roman" w:hAnsi="Times New Roman" w:cs="Times New Roman"/>
          <w:color w:val="000000"/>
          <w:sz w:val="24"/>
          <w:szCs w:val="24"/>
        </w:rPr>
      </w:pPr>
      <w:r w:rsidRPr="005C6B03">
        <w:rPr>
          <w:rFonts w:ascii="Times New Roman" w:eastAsia="Times New Roman" w:hAnsi="Times New Roman" w:cs="Times New Roman"/>
          <w:color w:val="000000"/>
          <w:sz w:val="24"/>
          <w:szCs w:val="24"/>
        </w:rPr>
        <w:t xml:space="preserve">Umumnya perubahan organisasi menghadapi suatu dinamika dan lingkungan yang sedang berubah secara terus-menerus, dimana hal ini menghendaki organisasi dapat menyesuaikan diri. Perubahan sering terjadi dengan sendirinya dan bahkan sering terjadi tanpa kita sadari bahwa perubahan tersebut sedang berlangsung. Perubahan berarti bahwa kita harus mengubah dalam cara mengerjakan dan berfikir tentang sesuatu. Dengan demikian perubahan adalah membuat sesuatu menjadi berbeda. Perubahan merupakan pergeseran dari keadaan sekarang organisasi menuju pada keadaan yang diinginkan di masa depan. Perubahan tersebut merupakan perubahan organisasional yang merupakan transformasi secara terencana atau tidak terencana di dalam struktur organisasi, teknologi atau sumber daya manusia. </w:t>
      </w:r>
    </w:p>
    <w:p w:rsidR="009F15D0" w:rsidRPr="00A111EF" w:rsidRDefault="00AC7724" w:rsidP="007A5F3E">
      <w:pPr>
        <w:widowControl w:val="0"/>
        <w:autoSpaceDE w:val="0"/>
        <w:autoSpaceDN w:val="0"/>
        <w:spacing w:line="480" w:lineRule="auto"/>
        <w:ind w:firstLine="284"/>
        <w:rPr>
          <w:rFonts w:ascii="Times New Roman" w:eastAsia="Calibri" w:hAnsi="Times New Roman" w:cs="Times New Roman"/>
          <w:color w:val="000000"/>
          <w:sz w:val="24"/>
          <w:szCs w:val="24"/>
          <w:lang w:val="id-ID"/>
        </w:rPr>
      </w:pPr>
      <w:r w:rsidRPr="005C6B03">
        <w:rPr>
          <w:rFonts w:ascii="Times New Roman" w:eastAsia="Times New Roman" w:hAnsi="Times New Roman" w:cs="Times New Roman"/>
          <w:color w:val="000000"/>
          <w:sz w:val="24"/>
          <w:szCs w:val="24"/>
        </w:rPr>
        <w:t xml:space="preserve">Wibowo (dalam Sutrisno 2010), mengemukakan bahwa perubahan organisasi adalah suatu proses yang dapat menjadikan suatu organisasi menjadi suatu organisasi yang dapat mencapai tujuan-tujuan bersama, perubahan ini merupakan </w:t>
      </w:r>
      <w:r w:rsidRPr="005C6B03">
        <w:rPr>
          <w:rFonts w:ascii="Times New Roman" w:eastAsia="Times New Roman" w:hAnsi="Times New Roman" w:cs="Times New Roman"/>
          <w:color w:val="000000"/>
          <w:sz w:val="24"/>
          <w:szCs w:val="24"/>
        </w:rPr>
        <w:lastRenderedPageBreak/>
        <w:t>perubahan sistem organisasi yang dapat mempengaruhi seluruh sistem yang terdapat didalamnya, perubahan dimasa sekarang dan perubahan dimasa yang akan datang tidak hanya konstan, namun telah berubah menjadi pesat, radikal, serentak, dan perpasif. Hal ini juga ditegaskan oleh Harold J. Leavitt (dalam Widahartana, 2010), segi-segi organisasi yang dapat dirubah adalah struktur, teknologi dan orang. Perubahan kombinasi struktur dan teknologi d</w:t>
      </w:r>
      <w:r w:rsidR="00A111EF">
        <w:rPr>
          <w:rFonts w:ascii="Times New Roman" w:eastAsia="Times New Roman" w:hAnsi="Times New Roman" w:cs="Times New Roman"/>
          <w:color w:val="000000"/>
          <w:sz w:val="24"/>
          <w:szCs w:val="24"/>
        </w:rPr>
        <w:t>isebut perubahan teknostruktur.</w:t>
      </w:r>
    </w:p>
    <w:p w:rsidR="009F15D0" w:rsidRPr="005C6B03" w:rsidRDefault="00AC7724" w:rsidP="005C6B03">
      <w:pPr>
        <w:spacing w:after="0" w:line="480" w:lineRule="auto"/>
        <w:ind w:firstLine="720"/>
        <w:rPr>
          <w:rFonts w:ascii="Times New Roman" w:eastAsia="Times New Roman" w:hAnsi="Times New Roman" w:cs="Times New Roman"/>
          <w:sz w:val="24"/>
          <w:szCs w:val="24"/>
        </w:rPr>
      </w:pPr>
      <w:r w:rsidRPr="005C6B03">
        <w:rPr>
          <w:rFonts w:ascii="Times New Roman" w:eastAsia="Times New Roman" w:hAnsi="Times New Roman" w:cs="Times New Roman"/>
          <w:color w:val="000000"/>
          <w:sz w:val="24"/>
          <w:szCs w:val="24"/>
        </w:rPr>
        <w:t>Hal ini sependa</w:t>
      </w:r>
      <w:r w:rsidR="007A5F3E">
        <w:rPr>
          <w:rFonts w:ascii="Times New Roman" w:eastAsia="Times New Roman" w:hAnsi="Times New Roman" w:cs="Times New Roman"/>
          <w:color w:val="000000"/>
          <w:sz w:val="24"/>
          <w:szCs w:val="24"/>
        </w:rPr>
        <w:t>pat dengan yang dikemukakan</w:t>
      </w:r>
      <w:r w:rsidRPr="005C6B03">
        <w:rPr>
          <w:rFonts w:ascii="Times New Roman" w:eastAsia="Times New Roman" w:hAnsi="Times New Roman" w:cs="Times New Roman"/>
          <w:color w:val="000000"/>
          <w:sz w:val="24"/>
          <w:szCs w:val="24"/>
        </w:rPr>
        <w:t xml:space="preserve"> Maria (</w:t>
      </w:r>
      <w:r w:rsidR="007A5F3E">
        <w:rPr>
          <w:rFonts w:ascii="Times New Roman" w:eastAsia="Times New Roman" w:hAnsi="Times New Roman" w:cs="Times New Roman"/>
          <w:color w:val="000000"/>
          <w:sz w:val="24"/>
          <w:szCs w:val="24"/>
          <w:lang w:val="id-ID"/>
        </w:rPr>
        <w:t xml:space="preserve">dalam </w:t>
      </w:r>
      <w:r w:rsidRPr="005C6B03">
        <w:rPr>
          <w:rFonts w:ascii="Times New Roman" w:eastAsia="Times New Roman" w:hAnsi="Times New Roman" w:cs="Times New Roman"/>
          <w:color w:val="000000"/>
          <w:sz w:val="24"/>
          <w:szCs w:val="24"/>
        </w:rPr>
        <w:t>Kahar, 2008) berpendapat, bahwa perubahan organisasi adalah suatu tindakan menyusun kembali komponen-komponen organisasi untuk meningkatkan efisiensi dan efektifitas organisasi. Menurut Wibowo (dalam Sutrisno, 2010) mengimplementasikan, ada tiga aspek yang harus dipertimbangkan, yaitu: pertama, bagaimana kita mengetahui adanya sesuatu yang salah pada keadaan sekarang ini; kedua, aspek apa dari keadaan sekarang ini yang tidak dapat berubah dan tetap sama; ketiga, seberapa serius masalahnya.</w:t>
      </w:r>
    </w:p>
    <w:p w:rsidR="009F15D0" w:rsidRPr="001E305B" w:rsidRDefault="001E305B" w:rsidP="005C6B03">
      <w:pPr>
        <w:widowControl w:val="0"/>
        <w:numPr>
          <w:ilvl w:val="0"/>
          <w:numId w:val="8"/>
        </w:numPr>
        <w:spacing w:after="0" w:line="480" w:lineRule="auto"/>
        <w:ind w:left="284" w:hanging="284"/>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lang w:val="id-ID"/>
        </w:rPr>
        <w:t>Faktor-faktor adanya Perubahan Organisasi</w:t>
      </w:r>
    </w:p>
    <w:p w:rsidR="001E305B" w:rsidRDefault="00E1373E" w:rsidP="00E1373E">
      <w:pPr>
        <w:widowControl w:val="0"/>
        <w:spacing w:after="0" w:line="480" w:lineRule="auto"/>
        <w:ind w:left="284" w:firstLine="436"/>
        <w:contextualSpacing/>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Menurut Robbins (2006) ada beberapa faktor yang menjadi alasan mengapa suatu organisasi melakukan perubahan diterangkan dalam bukunya bahwa perubahan organisasi memiliki alasan dengan faktor-faktor sebagai berikut:</w:t>
      </w:r>
    </w:p>
    <w:p w:rsidR="00E1373E" w:rsidRPr="00E1373E" w:rsidRDefault="00E1373E" w:rsidP="00E1373E">
      <w:pPr>
        <w:widowControl w:val="0"/>
        <w:numPr>
          <w:ilvl w:val="1"/>
          <w:numId w:val="2"/>
        </w:numPr>
        <w:spacing w:after="0" w:line="480" w:lineRule="auto"/>
        <w:ind w:left="709"/>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id-ID"/>
        </w:rPr>
        <w:t xml:space="preserve">Persaingan, dalam hal ini persaingan-persaingan organisasi dapat datang dari arah mana saja dan dalam bentuk apapun. Tingkat persaingan yang tinggi memaksa suatu organisasi harus bisa bertahan. Adapun organisasi </w:t>
      </w:r>
      <w:r>
        <w:rPr>
          <w:rFonts w:ascii="Times New Roman" w:eastAsia="Times New Roman" w:hAnsi="Times New Roman" w:cs="Times New Roman"/>
          <w:color w:val="000000"/>
          <w:sz w:val="24"/>
          <w:szCs w:val="24"/>
          <w:lang w:val="id-ID"/>
        </w:rPr>
        <w:lastRenderedPageBreak/>
        <w:t>yang dapat bertahan dalam persaingan ini adalah organisasi yang dapat berubah dan menanggapi (menjawab) tantangan-tantangan yang dihadapinya. Organisasi dapat dengan tangkas melakukan inovasi secara kreatif, fleksibel, adaptif, dan sensitive terhadap lingkungannya.</w:t>
      </w:r>
    </w:p>
    <w:p w:rsidR="00E1373E" w:rsidRPr="00C46AF2" w:rsidRDefault="00E1373E" w:rsidP="00E1373E">
      <w:pPr>
        <w:widowControl w:val="0"/>
        <w:numPr>
          <w:ilvl w:val="1"/>
          <w:numId w:val="2"/>
        </w:numPr>
        <w:spacing w:after="0" w:line="480" w:lineRule="auto"/>
        <w:ind w:left="709"/>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id-ID"/>
        </w:rPr>
        <w:t>Kejutan Ekonomi, kondisi perekonomian yang berubah-ubah dan tidak dapat diprediksikan seperti yang terjadi dewasa ini sewaktu-waktu akan dapat mengejutkan dunia usaha. Kejutan ekonomi ini wujudnya seperti anjloknya harga minyak dunia. Kenaikan BBM, kelangkaan</w:t>
      </w:r>
      <w:r w:rsidR="00C46AF2">
        <w:rPr>
          <w:rFonts w:ascii="Times New Roman" w:eastAsia="Times New Roman" w:hAnsi="Times New Roman" w:cs="Times New Roman"/>
          <w:color w:val="000000"/>
          <w:sz w:val="24"/>
          <w:szCs w:val="24"/>
          <w:lang w:val="id-ID"/>
        </w:rPr>
        <w:t xml:space="preserve"> bahan pokok, dan jatuhnya nilai mata uang. Kejadian seperti ini akan memaksa suatu organisasi untuk berubah secara adaptif agar dapat menyesuaikan diri dengan keadaan. Pemangkasan jumlah tenaga kerja, penjadwalan ulang pembayaran utang, dan restrukturisasi organisasi dapat dilakukan untuk menghadapi persoalan ini.</w:t>
      </w:r>
    </w:p>
    <w:p w:rsidR="00C46AF2" w:rsidRPr="00C46AF2" w:rsidRDefault="00C46AF2" w:rsidP="00E1373E">
      <w:pPr>
        <w:widowControl w:val="0"/>
        <w:numPr>
          <w:ilvl w:val="1"/>
          <w:numId w:val="2"/>
        </w:numPr>
        <w:spacing w:after="0" w:line="480" w:lineRule="auto"/>
        <w:ind w:left="709"/>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id-ID"/>
        </w:rPr>
        <w:t>Teknologi, merupakan hal yang harus selalu diikuti oleh organisasi dalam rangka mengatasi persaingan. Perubahan teknologi harus dapat dijawab oleh organisasi untuk dapat terus mensejajarkan diri dalam persaingan. Jika tidak, maka akan dapat menghambat kinerja organisasi. Teknologi merupakan salah satu pendukung utama dalam meningkatkan produktivitas organisasi.</w:t>
      </w:r>
    </w:p>
    <w:p w:rsidR="00C46AF2" w:rsidRPr="00C46AF2" w:rsidRDefault="00C46AF2" w:rsidP="00E1373E">
      <w:pPr>
        <w:widowControl w:val="0"/>
        <w:numPr>
          <w:ilvl w:val="1"/>
          <w:numId w:val="2"/>
        </w:numPr>
        <w:spacing w:after="0" w:line="480" w:lineRule="auto"/>
        <w:ind w:left="709"/>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id-ID"/>
        </w:rPr>
        <w:t xml:space="preserve">Tren Sosial, perubahan keadilan sosial suatu tempat akan berimbas pada budaya masyarakat. Hal ini akan terus berlangsung seiring perkembangan zaman. Salah satu dampaknya adalah akan mempengaruhi kebijakan-kebijakan menyangkut ketenagakerjaan yang merupakan bagian krusial </w:t>
      </w:r>
      <w:r>
        <w:rPr>
          <w:rFonts w:ascii="Times New Roman" w:eastAsia="Times New Roman" w:hAnsi="Times New Roman" w:cs="Times New Roman"/>
          <w:color w:val="000000"/>
          <w:sz w:val="24"/>
          <w:szCs w:val="24"/>
          <w:lang w:val="id-ID"/>
        </w:rPr>
        <w:lastRenderedPageBreak/>
        <w:t>dalam pengelolaan organisasi.</w:t>
      </w:r>
    </w:p>
    <w:p w:rsidR="00C46AF2" w:rsidRPr="001E305B" w:rsidRDefault="00C46AF2" w:rsidP="00E1373E">
      <w:pPr>
        <w:widowControl w:val="0"/>
        <w:numPr>
          <w:ilvl w:val="1"/>
          <w:numId w:val="2"/>
        </w:numPr>
        <w:spacing w:after="0" w:line="480" w:lineRule="auto"/>
        <w:ind w:left="709"/>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id-ID"/>
        </w:rPr>
        <w:t>Politik, suatu organisasi harus dapat menyesuaikan diri dengan perubahan keadaan politik dimana organisasi itu berada. Dengan demikian, terhadap perubahan politik ini memaksa organisasi untuk berubah.</w:t>
      </w:r>
    </w:p>
    <w:p w:rsidR="00D43CAC" w:rsidRPr="00D43CAC" w:rsidRDefault="00D43CAC" w:rsidP="00D43CAC">
      <w:pPr>
        <w:rPr>
          <w:lang w:val="id-ID"/>
        </w:rPr>
      </w:pPr>
    </w:p>
    <w:p w:rsidR="00D43CAC" w:rsidRPr="00D43CAC" w:rsidRDefault="00D43CAC" w:rsidP="00D43CAC">
      <w:pPr>
        <w:numPr>
          <w:ilvl w:val="0"/>
          <w:numId w:val="2"/>
        </w:numPr>
        <w:ind w:hanging="720"/>
        <w:rPr>
          <w:rFonts w:ascii="Times New Roman" w:hAnsi="Times New Roman" w:cs="Times New Roman"/>
          <w:b/>
          <w:sz w:val="24"/>
          <w:szCs w:val="24"/>
          <w:lang w:val="id-ID"/>
        </w:rPr>
      </w:pPr>
      <w:r>
        <w:rPr>
          <w:rFonts w:ascii="Times New Roman" w:hAnsi="Times New Roman" w:cs="Times New Roman"/>
          <w:b/>
          <w:sz w:val="24"/>
          <w:szCs w:val="24"/>
          <w:lang w:val="id-ID"/>
        </w:rPr>
        <w:t>Aspek-aspek perubahan organisasi</w:t>
      </w:r>
    </w:p>
    <w:p w:rsidR="00D43CAC" w:rsidRPr="00D43CAC" w:rsidRDefault="00D43CAC" w:rsidP="005B2B16">
      <w:pPr>
        <w:spacing w:line="480" w:lineRule="auto"/>
        <w:ind w:left="567" w:firstLine="153"/>
        <w:rPr>
          <w:rFonts w:ascii="Times New Roman" w:hAnsi="Times New Roman" w:cs="Times New Roman"/>
          <w:sz w:val="24"/>
          <w:szCs w:val="24"/>
          <w:lang w:val="id-ID"/>
        </w:rPr>
      </w:pPr>
      <w:r w:rsidRPr="00D43CAC">
        <w:rPr>
          <w:rFonts w:ascii="Times New Roman" w:hAnsi="Times New Roman" w:cs="Times New Roman"/>
          <w:sz w:val="24"/>
          <w:szCs w:val="24"/>
        </w:rPr>
        <w:t>Manajemen perubahan bukanlah proses yang mudah. Perubahan dalam bentuk apapun selalu menyakitkan dan jarang diterima dengan tangan terbuka. (Leading Change dari John Kotter; atau Change dari Rhenald Kasali).</w:t>
      </w:r>
      <w:r>
        <w:rPr>
          <w:rFonts w:ascii="Times New Roman" w:hAnsi="Times New Roman" w:cs="Times New Roman"/>
          <w:sz w:val="24"/>
          <w:szCs w:val="24"/>
          <w:lang w:val="id-ID"/>
        </w:rPr>
        <w:t xml:space="preserve"> </w:t>
      </w:r>
      <w:r w:rsidRPr="00D43CAC">
        <w:rPr>
          <w:rFonts w:ascii="Times New Roman" w:hAnsi="Times New Roman" w:cs="Times New Roman"/>
          <w:sz w:val="24"/>
          <w:szCs w:val="24"/>
        </w:rPr>
        <w:t>Kesulitan manajemen perubahan umumnya terjadi karena kita sering melihat organisasi semata-mata dari kaca mata struktural dan fungsional belaka. Perubahan hanya dianggap sebagai upaya mengutak-atik bagan organisasi dan merubah job descriptions. Kenyataannya, dan ini yang sering tidak disadari, organisasi mirip dengan manusia. Seperti halnya manusia, organisasi adalah sebuah organisme yang memiliki empat dimensi: material, intelektual, emosional, dan spiritual. Keempat dimensi tersebut merupakan wujud akumulasi kolektif dari orang</w:t>
      </w:r>
      <w:r>
        <w:rPr>
          <w:rFonts w:ascii="Times New Roman" w:hAnsi="Times New Roman" w:cs="Times New Roman"/>
          <w:sz w:val="24"/>
          <w:szCs w:val="24"/>
        </w:rPr>
        <w:t>-orang yang berada di dalamnya.</w:t>
      </w:r>
    </w:p>
    <w:p w:rsidR="00D43CAC" w:rsidRPr="00D43CAC" w:rsidRDefault="000D4ACB" w:rsidP="005B2B16">
      <w:pPr>
        <w:spacing w:line="480" w:lineRule="auto"/>
        <w:ind w:firstLine="426"/>
        <w:rPr>
          <w:rFonts w:ascii="Times New Roman" w:hAnsi="Times New Roman" w:cs="Times New Roman"/>
          <w:sz w:val="24"/>
          <w:szCs w:val="24"/>
        </w:rPr>
      </w:pPr>
      <w:r>
        <w:rPr>
          <w:rFonts w:ascii="Times New Roman" w:hAnsi="Times New Roman" w:cs="Times New Roman"/>
          <w:sz w:val="24"/>
          <w:szCs w:val="24"/>
          <w:lang w:val="id-ID"/>
        </w:rPr>
        <w:t xml:space="preserve">a. </w:t>
      </w:r>
      <w:r w:rsidR="00D43CAC">
        <w:rPr>
          <w:rFonts w:ascii="Times New Roman" w:hAnsi="Times New Roman" w:cs="Times New Roman"/>
          <w:sz w:val="24"/>
          <w:szCs w:val="24"/>
          <w:lang w:val="id-ID"/>
        </w:rPr>
        <w:t xml:space="preserve"> </w:t>
      </w:r>
      <w:r w:rsidR="00C52273">
        <w:rPr>
          <w:rFonts w:ascii="Times New Roman" w:hAnsi="Times New Roman" w:cs="Times New Roman"/>
          <w:sz w:val="24"/>
          <w:szCs w:val="24"/>
          <w:lang w:val="id-ID"/>
        </w:rPr>
        <w:t xml:space="preserve">Aspek </w:t>
      </w:r>
      <w:r w:rsidR="00D43CAC" w:rsidRPr="00D43CAC">
        <w:rPr>
          <w:rFonts w:ascii="Times New Roman" w:hAnsi="Times New Roman" w:cs="Times New Roman"/>
          <w:sz w:val="24"/>
          <w:szCs w:val="24"/>
        </w:rPr>
        <w:t>material</w:t>
      </w:r>
    </w:p>
    <w:p w:rsidR="00D43CAC" w:rsidRPr="00D43CAC" w:rsidRDefault="00D43CAC" w:rsidP="005B2B16">
      <w:pPr>
        <w:spacing w:line="480" w:lineRule="auto"/>
        <w:ind w:left="567" w:firstLine="153"/>
        <w:rPr>
          <w:rFonts w:ascii="Times New Roman" w:hAnsi="Times New Roman" w:cs="Times New Roman"/>
          <w:sz w:val="24"/>
          <w:szCs w:val="24"/>
          <w:lang w:val="id-ID"/>
        </w:rPr>
      </w:pPr>
      <w:r w:rsidRPr="00D43CAC">
        <w:rPr>
          <w:rFonts w:ascii="Times New Roman" w:hAnsi="Times New Roman" w:cs="Times New Roman"/>
          <w:sz w:val="24"/>
          <w:szCs w:val="24"/>
        </w:rPr>
        <w:t xml:space="preserve">Aset-aset strategis perusahaan, terutama investasi dalam skala besar sering menjadi penghambat perubahan. Setelah uang besar-besaran yang dicurahkan untuk membangun aset-aset tersebut (pabrik, mesin, gedung), </w:t>
      </w:r>
      <w:r w:rsidRPr="00D43CAC">
        <w:rPr>
          <w:rFonts w:ascii="Times New Roman" w:hAnsi="Times New Roman" w:cs="Times New Roman"/>
          <w:sz w:val="24"/>
          <w:szCs w:val="24"/>
        </w:rPr>
        <w:lastRenderedPageBreak/>
        <w:t>organisasi harus berpikir ulang untuk mengganti aset-aset tersebut walau realita menunjukkan aset-aset tersebut sudah ketinggalan jaman.</w:t>
      </w:r>
    </w:p>
    <w:p w:rsidR="00D43CAC" w:rsidRPr="00D43CAC" w:rsidRDefault="00C52273" w:rsidP="005B2B16">
      <w:pPr>
        <w:spacing w:line="480" w:lineRule="auto"/>
        <w:ind w:firstLine="426"/>
        <w:rPr>
          <w:rFonts w:ascii="Times New Roman" w:hAnsi="Times New Roman" w:cs="Times New Roman"/>
          <w:sz w:val="24"/>
          <w:szCs w:val="24"/>
          <w:lang w:val="id-ID"/>
        </w:rPr>
      </w:pPr>
      <w:r>
        <w:rPr>
          <w:rFonts w:ascii="Times New Roman" w:hAnsi="Times New Roman" w:cs="Times New Roman"/>
          <w:sz w:val="24"/>
          <w:szCs w:val="24"/>
          <w:lang w:val="id-ID"/>
        </w:rPr>
        <w:t xml:space="preserve">b. Aspek </w:t>
      </w:r>
      <w:r w:rsidR="00D43CAC" w:rsidRPr="00D43CAC">
        <w:rPr>
          <w:rFonts w:ascii="Times New Roman" w:hAnsi="Times New Roman" w:cs="Times New Roman"/>
          <w:sz w:val="24"/>
          <w:szCs w:val="24"/>
        </w:rPr>
        <w:t>intelektual</w:t>
      </w:r>
    </w:p>
    <w:p w:rsidR="00D43CAC" w:rsidRPr="00C52273" w:rsidRDefault="00D43CAC" w:rsidP="00C52273">
      <w:pPr>
        <w:spacing w:line="480" w:lineRule="auto"/>
        <w:ind w:left="567" w:firstLine="153"/>
        <w:rPr>
          <w:rFonts w:ascii="Times New Roman" w:hAnsi="Times New Roman" w:cs="Times New Roman"/>
          <w:sz w:val="24"/>
          <w:szCs w:val="24"/>
          <w:lang w:val="id-ID"/>
        </w:rPr>
      </w:pPr>
      <w:r w:rsidRPr="00D43CAC">
        <w:rPr>
          <w:rFonts w:ascii="Times New Roman" w:hAnsi="Times New Roman" w:cs="Times New Roman"/>
          <w:sz w:val="24"/>
          <w:szCs w:val="24"/>
        </w:rPr>
        <w:t>Cara berpikir orang-orang dalam perusahaan sering menjadi penghambat. Cerita-cerita sukses masa lampau, yang diulang berkali-kali, membuat orang-orang dalam organisasi percaya cara-cara tersebut ampuh diterapkan dalam segala situasi. Sialnya, kita sering melupakan tidak ada cara pandang yang berlaku selamanya. Ketika situasi berubah, cara pandang baru sering dibutuhkan. Kegagalan memindahkan cara pandang sering membuat organisasi gagal berubah.Dimensi intelektual ini juga tercermin dalam struktur organisasi, sistem, dan proses-proses organisasi.</w:t>
      </w:r>
    </w:p>
    <w:p w:rsidR="00D43CAC" w:rsidRPr="00D43CAC" w:rsidRDefault="000D4ACB" w:rsidP="005B2B16">
      <w:pPr>
        <w:spacing w:line="480" w:lineRule="auto"/>
        <w:ind w:firstLine="567"/>
        <w:rPr>
          <w:rFonts w:ascii="Times New Roman" w:hAnsi="Times New Roman" w:cs="Times New Roman"/>
          <w:sz w:val="24"/>
          <w:szCs w:val="24"/>
        </w:rPr>
      </w:pPr>
      <w:r>
        <w:rPr>
          <w:rFonts w:ascii="Times New Roman" w:hAnsi="Times New Roman" w:cs="Times New Roman"/>
          <w:sz w:val="24"/>
          <w:szCs w:val="24"/>
          <w:lang w:val="id-ID"/>
        </w:rPr>
        <w:t xml:space="preserve">c. </w:t>
      </w:r>
      <w:r w:rsidR="00C52273">
        <w:rPr>
          <w:rFonts w:ascii="Times New Roman" w:hAnsi="Times New Roman" w:cs="Times New Roman"/>
          <w:sz w:val="24"/>
          <w:szCs w:val="24"/>
        </w:rPr>
        <w:t> </w:t>
      </w:r>
      <w:r w:rsidR="00C52273">
        <w:rPr>
          <w:rFonts w:ascii="Times New Roman" w:hAnsi="Times New Roman" w:cs="Times New Roman"/>
          <w:sz w:val="24"/>
          <w:szCs w:val="24"/>
          <w:lang w:val="id-ID"/>
        </w:rPr>
        <w:t>Aspek</w:t>
      </w:r>
      <w:r w:rsidR="00D43CAC" w:rsidRPr="00D43CAC">
        <w:rPr>
          <w:rFonts w:ascii="Times New Roman" w:hAnsi="Times New Roman" w:cs="Times New Roman"/>
          <w:sz w:val="24"/>
          <w:szCs w:val="24"/>
        </w:rPr>
        <w:t xml:space="preserve"> emosional</w:t>
      </w:r>
    </w:p>
    <w:p w:rsidR="00D43CAC" w:rsidRPr="00D43CAC" w:rsidRDefault="00D43CAC" w:rsidP="005B2B16">
      <w:pPr>
        <w:spacing w:line="480" w:lineRule="auto"/>
        <w:ind w:left="567" w:firstLine="153"/>
        <w:rPr>
          <w:rFonts w:ascii="Times New Roman" w:hAnsi="Times New Roman" w:cs="Times New Roman"/>
          <w:sz w:val="24"/>
          <w:szCs w:val="24"/>
        </w:rPr>
      </w:pPr>
      <w:r w:rsidRPr="00D43CAC">
        <w:rPr>
          <w:rFonts w:ascii="Times New Roman" w:hAnsi="Times New Roman" w:cs="Times New Roman"/>
          <w:sz w:val="24"/>
          <w:szCs w:val="24"/>
        </w:rPr>
        <w:t>Berkaitan dengan konsep diri dan hubungan-hubungan sosial yang sudah terlanjur kita bangun. Andaikata Anda seorang ahli mekanik yang sangat dihargai di dunia yang serba analog, bagaimana perasaan Anda bila perusahaan Anda memutuskan untuk beralih ke dunia digital? Dalam waktu singkat, seluruh kebanggaan Anda, seluruh harga diri Anda, akan runtuh. Dalam dunia analog, Anda adalah sumber rujukan. Kata-kata Anda didengarkan bahkan oleh sang CEO. Di dunia digital? Anda buta sama sekali. Anda malah sudah harus bersyukur bila tidak dipecat.</w:t>
      </w:r>
    </w:p>
    <w:p w:rsidR="00D43CAC" w:rsidRPr="00D43CAC" w:rsidRDefault="00D43CAC" w:rsidP="005B2B16">
      <w:pPr>
        <w:spacing w:line="480" w:lineRule="auto"/>
        <w:ind w:left="567"/>
        <w:rPr>
          <w:rFonts w:ascii="Times New Roman" w:hAnsi="Times New Roman" w:cs="Times New Roman"/>
          <w:sz w:val="24"/>
          <w:szCs w:val="24"/>
        </w:rPr>
      </w:pPr>
      <w:r w:rsidRPr="00D43CAC">
        <w:rPr>
          <w:rFonts w:ascii="Times New Roman" w:hAnsi="Times New Roman" w:cs="Times New Roman"/>
          <w:sz w:val="24"/>
          <w:szCs w:val="24"/>
        </w:rPr>
        <w:t xml:space="preserve">Hubungan-hubungan sosial yang dijalin juga terancam. Ketika reorganisasi dilakukan, teman-teman dekat kita mungkin akan pindah ke tempat lain; dan </w:t>
      </w:r>
      <w:r w:rsidRPr="00D43CAC">
        <w:rPr>
          <w:rFonts w:ascii="Times New Roman" w:hAnsi="Times New Roman" w:cs="Times New Roman"/>
          <w:sz w:val="24"/>
          <w:szCs w:val="24"/>
        </w:rPr>
        <w:lastRenderedPageBreak/>
        <w:t>kita harus bekerja dengan orang-orang baru. Sumber kekuasaan berpindah tempat. Kekuasaan Anda mungkin hilang atau berkurang. Perubahan seperti itu sering menimbulkan keresahan dan kebingungan.</w:t>
      </w:r>
    </w:p>
    <w:p w:rsidR="00D43CAC" w:rsidRPr="00D43CAC" w:rsidRDefault="00D43CAC" w:rsidP="005B2B16">
      <w:pPr>
        <w:spacing w:line="480" w:lineRule="auto"/>
        <w:ind w:left="426" w:firstLine="141"/>
        <w:rPr>
          <w:rFonts w:ascii="Times New Roman" w:hAnsi="Times New Roman" w:cs="Times New Roman"/>
          <w:sz w:val="24"/>
          <w:szCs w:val="24"/>
        </w:rPr>
      </w:pPr>
      <w:r w:rsidRPr="00D43CAC">
        <w:rPr>
          <w:rFonts w:ascii="Times New Roman" w:hAnsi="Times New Roman" w:cs="Times New Roman"/>
          <w:sz w:val="24"/>
          <w:szCs w:val="24"/>
        </w:rPr>
        <w:t>d.</w:t>
      </w:r>
      <w:r w:rsidR="000D4ACB">
        <w:rPr>
          <w:rFonts w:ascii="Times New Roman" w:hAnsi="Times New Roman" w:cs="Times New Roman"/>
          <w:sz w:val="24"/>
          <w:szCs w:val="24"/>
          <w:lang w:val="id-ID"/>
        </w:rPr>
        <w:t xml:space="preserve"> </w:t>
      </w:r>
      <w:r w:rsidR="00C52273">
        <w:rPr>
          <w:rFonts w:ascii="Times New Roman" w:hAnsi="Times New Roman" w:cs="Times New Roman"/>
          <w:sz w:val="24"/>
          <w:szCs w:val="24"/>
          <w:lang w:val="id-ID"/>
        </w:rPr>
        <w:t>Aspek</w:t>
      </w:r>
      <w:r w:rsidRPr="00D43CAC">
        <w:rPr>
          <w:rFonts w:ascii="Times New Roman" w:hAnsi="Times New Roman" w:cs="Times New Roman"/>
          <w:sz w:val="24"/>
          <w:szCs w:val="24"/>
        </w:rPr>
        <w:t xml:space="preserve"> spiritual  </w:t>
      </w:r>
    </w:p>
    <w:p w:rsidR="000D4ACB" w:rsidRDefault="00D43CAC" w:rsidP="005B2B16">
      <w:pPr>
        <w:spacing w:line="480" w:lineRule="auto"/>
        <w:ind w:left="567" w:firstLine="153"/>
        <w:rPr>
          <w:rFonts w:ascii="Times New Roman" w:hAnsi="Times New Roman" w:cs="Times New Roman"/>
          <w:sz w:val="24"/>
          <w:szCs w:val="24"/>
          <w:lang w:val="id-ID"/>
        </w:rPr>
      </w:pPr>
      <w:r w:rsidRPr="00D43CAC">
        <w:rPr>
          <w:rFonts w:ascii="Times New Roman" w:hAnsi="Times New Roman" w:cs="Times New Roman"/>
          <w:sz w:val="24"/>
          <w:szCs w:val="24"/>
        </w:rPr>
        <w:t>Yaitu dimensi yang berkaitan dengan nilai-nilai perusahaan. Nilai-nilai tersebut terwujud dalam budaya organisasi. Perubahan pada dimensi ini sering membutuhkan waktu paling lama dibandingkan di dimensi-dimensi lain. Salah satu alasan utamanya karena dimensi ini sering tersembunyi dan tidak disadari keberadaannya sampai semuanya sudah terlambat. Walau topik mengenai budaya organisasi ini sudah mulai sering dibahas, sayangnya masih sedikit yang benar-benar mengerti bagaimana merubah atau membentuk budaya organisasi yang diinginkan.</w:t>
      </w:r>
    </w:p>
    <w:p w:rsidR="00D43CAC" w:rsidRPr="000D4ACB" w:rsidRDefault="00D43CAC" w:rsidP="005B2B16">
      <w:pPr>
        <w:spacing w:line="480" w:lineRule="auto"/>
        <w:ind w:left="567"/>
        <w:rPr>
          <w:rFonts w:ascii="Times New Roman" w:hAnsi="Times New Roman" w:cs="Times New Roman"/>
          <w:sz w:val="24"/>
          <w:szCs w:val="24"/>
        </w:rPr>
      </w:pPr>
      <w:r w:rsidRPr="00D43CAC">
        <w:rPr>
          <w:rFonts w:ascii="Times New Roman" w:hAnsi="Times New Roman" w:cs="Times New Roman"/>
          <w:sz w:val="24"/>
          <w:szCs w:val="24"/>
        </w:rPr>
        <w:t xml:space="preserve">Ada pula pendapat lain tentang dimensi perubahan organisasi yaituKomunikasi (Terdapat media komunikasi yang bersifat reguler dan variatif untuk mensosialisasikan sasaran perubahan; dan juga mengkomunikasikan sasaran-sasaran yang telah berhasil dicapai); Performance Management(Sistem manajemen kinerja dan kebijakan pengelolaan SDM diselaraskan untuk mendorong tumbuh perilaku baru yang sejalan dengan tujuan perubahan); Cultural </w:t>
      </w:r>
    </w:p>
    <w:p w:rsidR="00D43CAC" w:rsidRDefault="00D43CAC" w:rsidP="005B2B16">
      <w:pPr>
        <w:spacing w:line="480" w:lineRule="auto"/>
        <w:ind w:left="567"/>
        <w:rPr>
          <w:rFonts w:ascii="Times New Roman" w:eastAsia="Times New Roman" w:hAnsi="Times New Roman" w:cs="Times New Roman"/>
          <w:sz w:val="24"/>
          <w:szCs w:val="24"/>
          <w:lang w:val="id-ID"/>
        </w:rPr>
      </w:pPr>
      <w:r w:rsidRPr="00D43CAC">
        <w:rPr>
          <w:rFonts w:ascii="Times New Roman" w:hAnsi="Times New Roman" w:cs="Times New Roman"/>
          <w:sz w:val="24"/>
          <w:szCs w:val="24"/>
        </w:rPr>
        <w:t xml:space="preserve">Capacity (Budaya perusahaan dimodifikasi sesuai dengan arah baru proses perubahan); Leadership Capacity (Nilai dan perilaku yang dianut leader sejalan dengan sasaran perubahan yang ingin dituju; para leader memiliki </w:t>
      </w:r>
      <w:r w:rsidRPr="00D43CAC">
        <w:rPr>
          <w:rFonts w:ascii="Times New Roman" w:hAnsi="Times New Roman" w:cs="Times New Roman"/>
          <w:sz w:val="24"/>
          <w:szCs w:val="24"/>
        </w:rPr>
        <w:lastRenderedPageBreak/>
        <w:t>kapasitas untuk memimpin proses perubahan);Individual and Team Capacity (Serangkaian tindakan pengembangan dilakukan untuk meningkatkan kompetensi yang diperlukan bagi suksesnya proses perubahan).</w:t>
      </w:r>
      <w:r w:rsidRPr="00D43CAC">
        <w:rPr>
          <w:rFonts w:ascii="Times New Roman" w:eastAsia="Times New Roman" w:hAnsi="Times New Roman" w:cs="Times New Roman"/>
          <w:sz w:val="24"/>
          <w:szCs w:val="24"/>
        </w:rPr>
        <w:t xml:space="preserve"> </w:t>
      </w:r>
    </w:p>
    <w:p w:rsidR="00B95DD5" w:rsidRPr="00B95DD5" w:rsidRDefault="00B95DD5" w:rsidP="000D4ACB">
      <w:pPr>
        <w:ind w:left="567"/>
        <w:rPr>
          <w:rFonts w:ascii="Times New Roman" w:eastAsia="Times New Roman" w:hAnsi="Times New Roman" w:cs="Times New Roman"/>
          <w:sz w:val="24"/>
          <w:szCs w:val="24"/>
          <w:lang w:val="id-ID"/>
        </w:rPr>
      </w:pPr>
    </w:p>
    <w:p w:rsidR="009F15D0" w:rsidRPr="005C6B03" w:rsidRDefault="00AC7724" w:rsidP="005C6B03">
      <w:pPr>
        <w:widowControl w:val="0"/>
        <w:numPr>
          <w:ilvl w:val="0"/>
          <w:numId w:val="1"/>
        </w:numPr>
        <w:spacing w:after="0" w:line="480" w:lineRule="auto"/>
        <w:ind w:left="284" w:hanging="284"/>
        <w:contextualSpacing/>
        <w:rPr>
          <w:rFonts w:ascii="Times New Roman" w:eastAsia="Times New Roman" w:hAnsi="Times New Roman" w:cs="Times New Roman"/>
          <w:b/>
          <w:sz w:val="24"/>
          <w:szCs w:val="24"/>
        </w:rPr>
      </w:pPr>
      <w:r w:rsidRPr="005C6B03">
        <w:rPr>
          <w:rFonts w:ascii="Times New Roman" w:eastAsia="Times New Roman" w:hAnsi="Times New Roman" w:cs="Times New Roman"/>
          <w:b/>
          <w:sz w:val="24"/>
          <w:szCs w:val="24"/>
        </w:rPr>
        <w:t>Pemberdayaan Karyawan</w:t>
      </w:r>
    </w:p>
    <w:p w:rsidR="009F15D0" w:rsidRPr="005C6B03" w:rsidRDefault="00AC7724" w:rsidP="005C6B03">
      <w:pPr>
        <w:widowControl w:val="0"/>
        <w:numPr>
          <w:ilvl w:val="0"/>
          <w:numId w:val="12"/>
        </w:numPr>
        <w:spacing w:after="0" w:line="480" w:lineRule="auto"/>
        <w:ind w:left="284" w:hanging="284"/>
        <w:contextualSpacing/>
        <w:rPr>
          <w:rFonts w:ascii="Times New Roman" w:eastAsia="Times New Roman" w:hAnsi="Times New Roman" w:cs="Times New Roman"/>
          <w:b/>
          <w:color w:val="000000"/>
          <w:sz w:val="24"/>
          <w:szCs w:val="24"/>
        </w:rPr>
      </w:pPr>
      <w:r w:rsidRPr="005C6B03">
        <w:rPr>
          <w:rFonts w:ascii="Times New Roman" w:eastAsia="Times New Roman" w:hAnsi="Times New Roman" w:cs="Times New Roman"/>
          <w:b/>
          <w:color w:val="000000"/>
          <w:sz w:val="24"/>
          <w:szCs w:val="24"/>
        </w:rPr>
        <w:t xml:space="preserve">Pengertian </w:t>
      </w:r>
      <w:r w:rsidRPr="005C6B03">
        <w:rPr>
          <w:rFonts w:ascii="Times New Roman" w:eastAsia="Times New Roman" w:hAnsi="Times New Roman" w:cs="Times New Roman"/>
          <w:b/>
          <w:sz w:val="24"/>
          <w:szCs w:val="24"/>
        </w:rPr>
        <w:t>Pemberdayaan Karyawan</w:t>
      </w:r>
    </w:p>
    <w:p w:rsidR="009F15D0" w:rsidRPr="005C6B03" w:rsidRDefault="00C52273" w:rsidP="005C6B03">
      <w:pPr>
        <w:widowControl w:val="0"/>
        <w:spacing w:after="0" w:line="480" w:lineRule="auto"/>
        <w:ind w:firstLine="720"/>
        <w:rPr>
          <w:rFonts w:ascii="Times New Roman" w:eastAsia="Times New Roman" w:hAnsi="Times New Roman" w:cs="Times New Roman"/>
          <w:color w:val="000000"/>
          <w:sz w:val="24"/>
          <w:szCs w:val="24"/>
          <w:u w:val="single"/>
        </w:rPr>
      </w:pPr>
      <w:r>
        <w:rPr>
          <w:rFonts w:ascii="Times New Roman" w:eastAsia="Times New Roman" w:hAnsi="Times New Roman" w:cs="Times New Roman"/>
          <w:sz w:val="24"/>
          <w:szCs w:val="24"/>
        </w:rPr>
        <w:t>Menurut Sedarmayanti (2000</w:t>
      </w:r>
      <w:r w:rsidR="00AC7724" w:rsidRPr="005C6B03">
        <w:rPr>
          <w:rFonts w:ascii="Times New Roman" w:eastAsia="Times New Roman" w:hAnsi="Times New Roman" w:cs="Times New Roman"/>
          <w:sz w:val="24"/>
          <w:szCs w:val="24"/>
        </w:rPr>
        <w:t>) mengemukakan bahwa : Pemberdayaan Sumber Daya Manusia merupakan salah satu upaya yang wajib dilakukan bagi terciptanya sumber daya manusia yang berkualitas, memiliki kemampuan memanfaatkan, mengembangkan dan menguasai ilmu pengetahuan dan tekhnologi serta kemampuan menajemen.</w:t>
      </w:r>
    </w:p>
    <w:p w:rsidR="009F15D0" w:rsidRPr="005C6B03" w:rsidRDefault="00AC7724" w:rsidP="005C6B03">
      <w:pPr>
        <w:widowControl w:val="0"/>
        <w:spacing w:after="0" w:line="480" w:lineRule="auto"/>
        <w:ind w:firstLine="720"/>
        <w:rPr>
          <w:rFonts w:ascii="Times New Roman" w:eastAsia="Times New Roman" w:hAnsi="Times New Roman" w:cs="Times New Roman"/>
          <w:sz w:val="24"/>
          <w:szCs w:val="24"/>
        </w:rPr>
      </w:pPr>
      <w:r w:rsidRPr="005C6B03">
        <w:rPr>
          <w:rFonts w:ascii="Times New Roman" w:eastAsia="Times New Roman" w:hAnsi="Times New Roman" w:cs="Times New Roman"/>
          <w:sz w:val="24"/>
          <w:szCs w:val="24"/>
        </w:rPr>
        <w:t xml:space="preserve">Dari definisi diatas dapat diambil beberapa hal penting dari pengertian pemberdayaan, yaitu : Dapat meningkatkan mutu sumber daya manusia yang berkualitas dan produktif serta dapat mengisi lapangan kerja dan mampu pula menciptakan dan memperluas kesempatan kerja. Ada beberapa perbedaan definisi Pemberdayaan Sumber Daya Manusia yang dikemukakan oleh para ahli : </w:t>
      </w:r>
    </w:p>
    <w:p w:rsidR="009F15D0" w:rsidRPr="005C6B03" w:rsidRDefault="00AC7724" w:rsidP="003E063D">
      <w:pPr>
        <w:widowControl w:val="0"/>
        <w:numPr>
          <w:ilvl w:val="0"/>
          <w:numId w:val="13"/>
        </w:numPr>
        <w:spacing w:after="0" w:line="480" w:lineRule="auto"/>
        <w:ind w:left="695" w:hanging="695"/>
        <w:contextualSpacing/>
        <w:rPr>
          <w:rFonts w:ascii="Times New Roman" w:eastAsia="Times New Roman" w:hAnsi="Times New Roman" w:cs="Times New Roman"/>
          <w:sz w:val="24"/>
          <w:szCs w:val="24"/>
        </w:rPr>
      </w:pPr>
      <w:r w:rsidRPr="005C6B03">
        <w:rPr>
          <w:rFonts w:ascii="Times New Roman" w:eastAsia="Times New Roman" w:hAnsi="Times New Roman" w:cs="Times New Roman"/>
          <w:sz w:val="24"/>
          <w:szCs w:val="24"/>
        </w:rPr>
        <w:t xml:space="preserve">Menurut Fandi Tjipto (2000:128) menyatakan bahwa : </w:t>
      </w:r>
    </w:p>
    <w:p w:rsidR="009F15D0" w:rsidRPr="005C6B03" w:rsidRDefault="00AC7724" w:rsidP="003E063D">
      <w:pPr>
        <w:widowControl w:val="0"/>
        <w:spacing w:after="0" w:line="480" w:lineRule="auto"/>
        <w:ind w:left="720"/>
        <w:rPr>
          <w:rFonts w:ascii="Times New Roman" w:eastAsia="Times New Roman" w:hAnsi="Times New Roman" w:cs="Times New Roman"/>
          <w:sz w:val="24"/>
          <w:szCs w:val="24"/>
        </w:rPr>
      </w:pPr>
      <w:r w:rsidRPr="005C6B03">
        <w:rPr>
          <w:rFonts w:ascii="Times New Roman" w:eastAsia="Times New Roman" w:hAnsi="Times New Roman" w:cs="Times New Roman"/>
          <w:sz w:val="24"/>
          <w:szCs w:val="24"/>
        </w:rPr>
        <w:t xml:space="preserve">“Empowerment atau pemberdayaan dapat diartikan sebagai perlibatan karyawan yang benar-benar berarti (signifikan)”. </w:t>
      </w:r>
    </w:p>
    <w:p w:rsidR="009F15D0" w:rsidRPr="005C6B03" w:rsidRDefault="00AC7724" w:rsidP="003E063D">
      <w:pPr>
        <w:numPr>
          <w:ilvl w:val="0"/>
          <w:numId w:val="13"/>
        </w:numPr>
        <w:spacing w:after="0" w:line="480" w:lineRule="auto"/>
        <w:ind w:left="695" w:hanging="695"/>
        <w:contextualSpacing/>
        <w:rPr>
          <w:rFonts w:ascii="Times New Roman" w:eastAsia="Times New Roman" w:hAnsi="Times New Roman" w:cs="Times New Roman"/>
          <w:sz w:val="24"/>
          <w:szCs w:val="24"/>
        </w:rPr>
      </w:pPr>
      <w:r w:rsidRPr="005C6B03">
        <w:rPr>
          <w:rFonts w:ascii="Times New Roman" w:eastAsia="Times New Roman" w:hAnsi="Times New Roman" w:cs="Times New Roman"/>
          <w:sz w:val="24"/>
          <w:szCs w:val="24"/>
        </w:rPr>
        <w:t xml:space="preserve">Menurut Aileen Mitchell Stewart diterjemahkan oleh Agus M. Hardjana (2006:22) menyatakan bahwa : </w:t>
      </w:r>
    </w:p>
    <w:p w:rsidR="009F15D0" w:rsidRPr="005C6B03" w:rsidRDefault="00AC7724" w:rsidP="003E063D">
      <w:pPr>
        <w:spacing w:after="0" w:line="480" w:lineRule="auto"/>
        <w:ind w:left="720"/>
        <w:rPr>
          <w:rFonts w:ascii="Times New Roman" w:eastAsia="Times New Roman" w:hAnsi="Times New Roman" w:cs="Times New Roman"/>
          <w:sz w:val="24"/>
          <w:szCs w:val="24"/>
        </w:rPr>
      </w:pPr>
      <w:r w:rsidRPr="005C6B03">
        <w:rPr>
          <w:rFonts w:ascii="Times New Roman" w:eastAsia="Times New Roman" w:hAnsi="Times New Roman" w:cs="Times New Roman"/>
          <w:sz w:val="24"/>
          <w:szCs w:val="24"/>
        </w:rPr>
        <w:lastRenderedPageBreak/>
        <w:t>“Empowerment Suatu cara yang amat praktis dan prodiktif untuk mendapatkan yang terbaik dari diri kita dan staf kita”.</w:t>
      </w:r>
    </w:p>
    <w:p w:rsidR="009F15D0" w:rsidRPr="005C6B03" w:rsidRDefault="00AC7724" w:rsidP="003E063D">
      <w:pPr>
        <w:numPr>
          <w:ilvl w:val="0"/>
          <w:numId w:val="13"/>
        </w:numPr>
        <w:spacing w:after="0" w:line="480" w:lineRule="auto"/>
        <w:ind w:left="695" w:hanging="695"/>
        <w:contextualSpacing/>
        <w:rPr>
          <w:rFonts w:ascii="Times New Roman" w:eastAsia="Times New Roman" w:hAnsi="Times New Roman" w:cs="Times New Roman"/>
          <w:sz w:val="24"/>
          <w:szCs w:val="24"/>
        </w:rPr>
      </w:pPr>
      <w:r w:rsidRPr="005C6B03">
        <w:rPr>
          <w:rFonts w:ascii="Times New Roman" w:eastAsia="Times New Roman" w:hAnsi="Times New Roman" w:cs="Times New Roman"/>
          <w:sz w:val="24"/>
          <w:szCs w:val="24"/>
        </w:rPr>
        <w:t xml:space="preserve">Menurut Atmosoeprapto (2002:64), menjelaskan tentang pemberdayaan sumber daya manusia sebagai berikut : </w:t>
      </w:r>
    </w:p>
    <w:p w:rsidR="009F15D0" w:rsidRPr="005C6B03" w:rsidRDefault="00AC7724" w:rsidP="003E063D">
      <w:pPr>
        <w:spacing w:after="0" w:line="480" w:lineRule="auto"/>
        <w:ind w:left="720" w:hanging="25"/>
        <w:rPr>
          <w:rFonts w:ascii="Times New Roman" w:eastAsia="Times New Roman" w:hAnsi="Times New Roman" w:cs="Times New Roman"/>
          <w:sz w:val="24"/>
          <w:szCs w:val="24"/>
        </w:rPr>
      </w:pPr>
      <w:r w:rsidRPr="005C6B03">
        <w:rPr>
          <w:rFonts w:ascii="Times New Roman" w:eastAsia="Times New Roman" w:hAnsi="Times New Roman" w:cs="Times New Roman"/>
          <w:sz w:val="24"/>
          <w:szCs w:val="24"/>
        </w:rPr>
        <w:t xml:space="preserve">“Pemberdayaan sumber daya manusia melalui kegiatan pembelajaran harus bermuara pada terwujudnya manusia yang mampu mengaktualisasikan dirinya”. </w:t>
      </w:r>
    </w:p>
    <w:p w:rsidR="009F15D0" w:rsidRPr="005C6B03" w:rsidRDefault="00AC7724" w:rsidP="005C6B03">
      <w:pPr>
        <w:spacing w:after="0" w:line="480" w:lineRule="auto"/>
        <w:ind w:firstLine="695"/>
        <w:rPr>
          <w:rFonts w:ascii="Times New Roman" w:eastAsia="Times New Roman" w:hAnsi="Times New Roman" w:cs="Times New Roman"/>
          <w:sz w:val="24"/>
          <w:szCs w:val="24"/>
        </w:rPr>
      </w:pPr>
      <w:r w:rsidRPr="005C6B03">
        <w:rPr>
          <w:rFonts w:ascii="Times New Roman" w:eastAsia="Times New Roman" w:hAnsi="Times New Roman" w:cs="Times New Roman"/>
          <w:sz w:val="24"/>
          <w:szCs w:val="24"/>
        </w:rPr>
        <w:t xml:space="preserve">Seorang pemimpin (manager) apapun tingkatannya, sesungguhnya mempunyai kemampuan “pemberdayaan” itu, tetapi boleh jadi tidak pernah menggunakannya, mengapa?. Mungkin karena tidak pernah menyadari bahwa sebenarnya bias melakukan hal tersebut. </w:t>
      </w:r>
    </w:p>
    <w:p w:rsidR="009F15D0" w:rsidRPr="005C6B03" w:rsidRDefault="00AC7724" w:rsidP="005C6B03">
      <w:pPr>
        <w:spacing w:after="0" w:line="480" w:lineRule="auto"/>
        <w:ind w:firstLine="695"/>
        <w:rPr>
          <w:rFonts w:ascii="Times New Roman" w:eastAsia="Times New Roman" w:hAnsi="Times New Roman" w:cs="Times New Roman"/>
          <w:sz w:val="24"/>
          <w:szCs w:val="24"/>
        </w:rPr>
      </w:pPr>
      <w:r w:rsidRPr="005C6B03">
        <w:rPr>
          <w:rFonts w:ascii="Times New Roman" w:eastAsia="Times New Roman" w:hAnsi="Times New Roman" w:cs="Times New Roman"/>
          <w:sz w:val="24"/>
          <w:szCs w:val="24"/>
        </w:rPr>
        <w:t xml:space="preserve">Dari beberapa definisi di atas, peneliti akan memberikan batasan mengenai pengertian Pemberdayaan Sumber Daya Manusia yaitu sebagai berikut : </w:t>
      </w:r>
    </w:p>
    <w:p w:rsidR="009F15D0" w:rsidRPr="005C6B03" w:rsidRDefault="00AC7724" w:rsidP="003E063D">
      <w:pPr>
        <w:numPr>
          <w:ilvl w:val="0"/>
          <w:numId w:val="14"/>
        </w:numPr>
        <w:spacing w:after="0" w:line="480" w:lineRule="auto"/>
        <w:ind w:hanging="720"/>
        <w:contextualSpacing/>
        <w:rPr>
          <w:rFonts w:ascii="Times New Roman" w:eastAsia="Times New Roman" w:hAnsi="Times New Roman" w:cs="Times New Roman"/>
          <w:sz w:val="24"/>
          <w:szCs w:val="24"/>
        </w:rPr>
      </w:pPr>
      <w:r w:rsidRPr="005C6B03">
        <w:rPr>
          <w:rFonts w:ascii="Times New Roman" w:eastAsia="Times New Roman" w:hAnsi="Times New Roman" w:cs="Times New Roman"/>
          <w:sz w:val="24"/>
          <w:szCs w:val="24"/>
        </w:rPr>
        <w:t xml:space="preserve">Pemberdayaan sesungguhnya meningkatkan keberhasilan manajer dengan cara memberikan kekuasaan kepada orang lain. </w:t>
      </w:r>
    </w:p>
    <w:p w:rsidR="009F15D0" w:rsidRPr="005C6B03" w:rsidRDefault="00AC7724" w:rsidP="003E063D">
      <w:pPr>
        <w:numPr>
          <w:ilvl w:val="0"/>
          <w:numId w:val="14"/>
        </w:numPr>
        <w:spacing w:after="0" w:line="480" w:lineRule="auto"/>
        <w:ind w:hanging="720"/>
        <w:contextualSpacing/>
        <w:rPr>
          <w:rFonts w:ascii="Times New Roman" w:eastAsia="Times New Roman" w:hAnsi="Times New Roman" w:cs="Times New Roman"/>
          <w:sz w:val="24"/>
          <w:szCs w:val="24"/>
        </w:rPr>
      </w:pPr>
      <w:r w:rsidRPr="005C6B03">
        <w:rPr>
          <w:rFonts w:ascii="Times New Roman" w:eastAsia="Times New Roman" w:hAnsi="Times New Roman" w:cs="Times New Roman"/>
          <w:sz w:val="24"/>
          <w:szCs w:val="24"/>
        </w:rPr>
        <w:t>Pemberdayaan tidak akan mendatangkan mukjizat, namun akan menunjukan suatu cara agar dapat mencapai hasil-hasil yang lebih baik dari pada yang selam ini dilakukan asalkan kita bersedia mencoba dan terus menyempurnakannya</w:t>
      </w:r>
    </w:p>
    <w:p w:rsidR="000D4ACB" w:rsidRDefault="00AC7724" w:rsidP="00CA1BFB">
      <w:pPr>
        <w:spacing w:after="0" w:line="480" w:lineRule="auto"/>
        <w:ind w:firstLine="695"/>
        <w:rPr>
          <w:rFonts w:ascii="Times New Roman" w:eastAsia="Times New Roman" w:hAnsi="Times New Roman" w:cs="Times New Roman"/>
          <w:sz w:val="24"/>
          <w:szCs w:val="24"/>
          <w:lang w:val="id-ID"/>
        </w:rPr>
      </w:pPr>
      <w:r w:rsidRPr="005C6B03">
        <w:rPr>
          <w:rFonts w:ascii="Times New Roman" w:eastAsia="Times New Roman" w:hAnsi="Times New Roman" w:cs="Times New Roman"/>
          <w:sz w:val="24"/>
          <w:szCs w:val="24"/>
        </w:rPr>
        <w:t xml:space="preserve">Berdasarkan beberapa pengertian pemberdayaan diatas, maka penulis dapat menyimpulkan bahwa pemberdayaan adalah salah satu strategi untuk memperbaiki sumber daya manusia dengan pemberian tanggung jawab dan </w:t>
      </w:r>
      <w:r w:rsidRPr="005C6B03">
        <w:rPr>
          <w:rFonts w:ascii="Times New Roman" w:eastAsia="Times New Roman" w:hAnsi="Times New Roman" w:cs="Times New Roman"/>
          <w:sz w:val="24"/>
          <w:szCs w:val="24"/>
        </w:rPr>
        <w:lastRenderedPageBreak/>
        <w:t>kewenangan terhadap mereka yang nantinya diharapkan dapat memungkinkan mereka mencapai kinerja yang lebik ti</w:t>
      </w:r>
      <w:r w:rsidR="00CA1BFB">
        <w:rPr>
          <w:rFonts w:ascii="Times New Roman" w:eastAsia="Times New Roman" w:hAnsi="Times New Roman" w:cs="Times New Roman"/>
          <w:sz w:val="24"/>
          <w:szCs w:val="24"/>
        </w:rPr>
        <w:t>nggi di era yang selalu berubah</w:t>
      </w:r>
      <w:r w:rsidR="00CA1BFB">
        <w:rPr>
          <w:rFonts w:ascii="Times New Roman" w:eastAsia="Times New Roman" w:hAnsi="Times New Roman" w:cs="Times New Roman"/>
          <w:sz w:val="24"/>
          <w:szCs w:val="24"/>
          <w:lang w:val="id-ID"/>
        </w:rPr>
        <w:t>.</w:t>
      </w:r>
    </w:p>
    <w:p w:rsidR="00CA1BFB" w:rsidRPr="000D4ACB" w:rsidRDefault="00CA1BFB" w:rsidP="00CA1BFB">
      <w:pPr>
        <w:spacing w:after="0" w:line="480" w:lineRule="auto"/>
        <w:ind w:firstLine="695"/>
        <w:rPr>
          <w:rFonts w:ascii="Times New Roman" w:eastAsia="Times New Roman" w:hAnsi="Times New Roman" w:cs="Times New Roman"/>
          <w:sz w:val="24"/>
          <w:szCs w:val="24"/>
          <w:lang w:val="id-ID"/>
        </w:rPr>
      </w:pPr>
    </w:p>
    <w:p w:rsidR="009F15D0" w:rsidRPr="005C6B03" w:rsidRDefault="00AC7724" w:rsidP="00FC558E">
      <w:pPr>
        <w:numPr>
          <w:ilvl w:val="0"/>
          <w:numId w:val="12"/>
        </w:numPr>
        <w:spacing w:after="0" w:line="480" w:lineRule="auto"/>
        <w:ind w:left="284" w:hanging="284"/>
        <w:contextualSpacing/>
        <w:rPr>
          <w:rFonts w:ascii="Times New Roman" w:eastAsia="Times New Roman" w:hAnsi="Times New Roman" w:cs="Times New Roman"/>
          <w:b/>
          <w:sz w:val="24"/>
          <w:szCs w:val="24"/>
        </w:rPr>
      </w:pPr>
      <w:r w:rsidRPr="005C6B03">
        <w:rPr>
          <w:rFonts w:ascii="Times New Roman" w:eastAsia="Times New Roman" w:hAnsi="Times New Roman" w:cs="Times New Roman"/>
          <w:b/>
          <w:sz w:val="24"/>
          <w:szCs w:val="24"/>
        </w:rPr>
        <w:t xml:space="preserve">Faktor yang mendukung Pemberdayaan Sumber Daya Manusia </w:t>
      </w:r>
    </w:p>
    <w:p w:rsidR="009F15D0" w:rsidRPr="005C6B03" w:rsidRDefault="000D4ACB" w:rsidP="00FC558E">
      <w:pPr>
        <w:spacing w:after="0" w:line="480" w:lineRule="auto"/>
        <w:ind w:firstLine="28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Faktor-faktor yang mendukung </w:t>
      </w:r>
      <w:r>
        <w:rPr>
          <w:rFonts w:ascii="Times New Roman" w:eastAsia="Times New Roman" w:hAnsi="Times New Roman" w:cs="Times New Roman"/>
          <w:sz w:val="24"/>
          <w:szCs w:val="24"/>
          <w:lang w:val="id-ID"/>
        </w:rPr>
        <w:t>p</w:t>
      </w:r>
      <w:r>
        <w:rPr>
          <w:rFonts w:ascii="Times New Roman" w:eastAsia="Times New Roman" w:hAnsi="Times New Roman" w:cs="Times New Roman"/>
          <w:sz w:val="24"/>
          <w:szCs w:val="24"/>
        </w:rPr>
        <w:t xml:space="preserve">emberdayaan </w:t>
      </w:r>
      <w:r>
        <w:rPr>
          <w:rFonts w:ascii="Times New Roman" w:eastAsia="Times New Roman" w:hAnsi="Times New Roman" w:cs="Times New Roman"/>
          <w:sz w:val="24"/>
          <w:szCs w:val="24"/>
          <w:lang w:val="id-ID"/>
        </w:rPr>
        <w:t>s</w:t>
      </w:r>
      <w:r>
        <w:rPr>
          <w:rFonts w:ascii="Times New Roman" w:eastAsia="Times New Roman" w:hAnsi="Times New Roman" w:cs="Times New Roman"/>
          <w:sz w:val="24"/>
          <w:szCs w:val="24"/>
        </w:rPr>
        <w:t xml:space="preserve">umber </w:t>
      </w:r>
      <w:r>
        <w:rPr>
          <w:rFonts w:ascii="Times New Roman" w:eastAsia="Times New Roman" w:hAnsi="Times New Roman" w:cs="Times New Roman"/>
          <w:sz w:val="24"/>
          <w:szCs w:val="24"/>
          <w:lang w:val="id-ID"/>
        </w:rPr>
        <w:t>d</w:t>
      </w:r>
      <w:r>
        <w:rPr>
          <w:rFonts w:ascii="Times New Roman" w:eastAsia="Times New Roman" w:hAnsi="Times New Roman" w:cs="Times New Roman"/>
          <w:sz w:val="24"/>
          <w:szCs w:val="24"/>
        </w:rPr>
        <w:t xml:space="preserve">aya </w:t>
      </w:r>
      <w:r>
        <w:rPr>
          <w:rFonts w:ascii="Times New Roman" w:eastAsia="Times New Roman" w:hAnsi="Times New Roman" w:cs="Times New Roman"/>
          <w:sz w:val="24"/>
          <w:szCs w:val="24"/>
          <w:lang w:val="id-ID"/>
        </w:rPr>
        <w:t>m</w:t>
      </w:r>
      <w:r w:rsidR="00AC7724" w:rsidRPr="005C6B03">
        <w:rPr>
          <w:rFonts w:ascii="Times New Roman" w:eastAsia="Times New Roman" w:hAnsi="Times New Roman" w:cs="Times New Roman"/>
          <w:sz w:val="24"/>
          <w:szCs w:val="24"/>
        </w:rPr>
        <w:t>anusia salah satunya adalah penciptaan lingkungan yang mendukung Pemberdayaan Sumber Daya Manusia.</w:t>
      </w:r>
    </w:p>
    <w:p w:rsidR="009F15D0" w:rsidRPr="005C6B03" w:rsidRDefault="00AC7724" w:rsidP="00FC558E">
      <w:pPr>
        <w:spacing w:after="0" w:line="480" w:lineRule="auto"/>
        <w:rPr>
          <w:rFonts w:ascii="Times New Roman" w:eastAsia="Times New Roman" w:hAnsi="Times New Roman" w:cs="Times New Roman"/>
          <w:sz w:val="24"/>
          <w:szCs w:val="24"/>
        </w:rPr>
      </w:pPr>
      <w:r w:rsidRPr="005C6B03">
        <w:rPr>
          <w:rFonts w:ascii="Times New Roman" w:eastAsia="Times New Roman" w:hAnsi="Times New Roman" w:cs="Times New Roman"/>
          <w:sz w:val="24"/>
          <w:szCs w:val="24"/>
        </w:rPr>
        <w:t xml:space="preserve">Untuk mendukung pelaksanaan program pemberdayaan dalam suatu lingkungan organisasi terhadap karyawan yang dimiliki, dibutuhkan lingkungan yang terbuka dan saling percaya antara pekerjaan dan manajer, untuk membentuk lingkungan yangbaik bagi program pemberdayaan. </w:t>
      </w:r>
    </w:p>
    <w:p w:rsidR="009F15D0" w:rsidRPr="005C6B03" w:rsidRDefault="00AC7724" w:rsidP="00FC558E">
      <w:pPr>
        <w:spacing w:after="0" w:line="480" w:lineRule="auto"/>
        <w:rPr>
          <w:rFonts w:ascii="Times New Roman" w:eastAsia="Times New Roman" w:hAnsi="Times New Roman" w:cs="Times New Roman"/>
          <w:sz w:val="24"/>
          <w:szCs w:val="24"/>
        </w:rPr>
      </w:pPr>
      <w:r w:rsidRPr="005C6B03">
        <w:rPr>
          <w:rFonts w:ascii="Times New Roman" w:eastAsia="Times New Roman" w:hAnsi="Times New Roman" w:cs="Times New Roman"/>
          <w:sz w:val="24"/>
          <w:szCs w:val="24"/>
        </w:rPr>
        <w:t>Menurut Shari Chaudron yang dikutip oleh W</w:t>
      </w:r>
      <w:r w:rsidR="000D4ACB">
        <w:rPr>
          <w:rFonts w:ascii="Times New Roman" w:eastAsia="Times New Roman" w:hAnsi="Times New Roman" w:cs="Times New Roman"/>
          <w:sz w:val="24"/>
          <w:szCs w:val="24"/>
        </w:rPr>
        <w:t>ahibur Rokhman (2003</w:t>
      </w:r>
      <w:r w:rsidRPr="005C6B03">
        <w:rPr>
          <w:rFonts w:ascii="Times New Roman" w:eastAsia="Times New Roman" w:hAnsi="Times New Roman" w:cs="Times New Roman"/>
          <w:sz w:val="24"/>
          <w:szCs w:val="24"/>
        </w:rPr>
        <w:t xml:space="preserve">) ada beberapa hal yang harus dilakukan untuk membentuk lingkungan yang mendukung program pemberdayaan antara lain : </w:t>
      </w:r>
    </w:p>
    <w:p w:rsidR="009F15D0" w:rsidRPr="005C6B03" w:rsidRDefault="00AC7724" w:rsidP="00B06434">
      <w:pPr>
        <w:numPr>
          <w:ilvl w:val="0"/>
          <w:numId w:val="19"/>
        </w:numPr>
        <w:spacing w:after="0" w:line="480" w:lineRule="auto"/>
        <w:ind w:hanging="436"/>
        <w:contextualSpacing/>
        <w:rPr>
          <w:rFonts w:ascii="Times New Roman" w:eastAsia="Times New Roman" w:hAnsi="Times New Roman" w:cs="Times New Roman"/>
          <w:sz w:val="24"/>
          <w:szCs w:val="24"/>
        </w:rPr>
      </w:pPr>
      <w:r w:rsidRPr="00B06434">
        <w:rPr>
          <w:rFonts w:ascii="Times New Roman" w:eastAsia="Times New Roman" w:hAnsi="Times New Roman" w:cs="Times New Roman"/>
          <w:i/>
          <w:sz w:val="24"/>
          <w:szCs w:val="24"/>
        </w:rPr>
        <w:t>Works team and information sharing are building block</w:t>
      </w:r>
      <w:r w:rsidRPr="005C6B03">
        <w:rPr>
          <w:rFonts w:ascii="Times New Roman" w:eastAsia="Times New Roman" w:hAnsi="Times New Roman" w:cs="Times New Roman"/>
          <w:sz w:val="24"/>
          <w:szCs w:val="24"/>
        </w:rPr>
        <w:t xml:space="preserve"> (membentuk tim kerja komunikasi yang terbuka dengan pekerja).</w:t>
      </w:r>
    </w:p>
    <w:p w:rsidR="009F15D0" w:rsidRPr="005C6B03" w:rsidRDefault="00AC7724" w:rsidP="00B06434">
      <w:pPr>
        <w:numPr>
          <w:ilvl w:val="0"/>
          <w:numId w:val="19"/>
        </w:numPr>
        <w:spacing w:after="0" w:line="480" w:lineRule="auto"/>
        <w:ind w:hanging="436"/>
        <w:contextualSpacing/>
        <w:rPr>
          <w:rFonts w:ascii="Times New Roman" w:eastAsia="Times New Roman" w:hAnsi="Times New Roman" w:cs="Times New Roman"/>
          <w:sz w:val="24"/>
          <w:szCs w:val="24"/>
        </w:rPr>
      </w:pPr>
      <w:r w:rsidRPr="00B06434">
        <w:rPr>
          <w:rFonts w:ascii="Times New Roman" w:eastAsia="Times New Roman" w:hAnsi="Times New Roman" w:cs="Times New Roman"/>
          <w:i/>
          <w:sz w:val="24"/>
          <w:szCs w:val="24"/>
        </w:rPr>
        <w:t>Provide the training and resources needed to do good job</w:t>
      </w:r>
      <w:r w:rsidRPr="005C6B03">
        <w:rPr>
          <w:rFonts w:ascii="Times New Roman" w:eastAsia="Times New Roman" w:hAnsi="Times New Roman" w:cs="Times New Roman"/>
          <w:sz w:val="24"/>
          <w:szCs w:val="24"/>
        </w:rPr>
        <w:t xml:space="preserve"> (Pengembangan kemampuan dan keahlian merupakan satu dimensi yang penting dalam program pemberdayaan, oleh karena training merupakan hal yang penting untuk meningkatkan kehalian pekerjaan dan merupakan bagian penting pemberdayaan karyawan).</w:t>
      </w:r>
    </w:p>
    <w:p w:rsidR="00B06434" w:rsidRPr="00B06434" w:rsidRDefault="00AC7724" w:rsidP="00B06434">
      <w:pPr>
        <w:numPr>
          <w:ilvl w:val="0"/>
          <w:numId w:val="19"/>
        </w:numPr>
        <w:spacing w:line="480" w:lineRule="auto"/>
        <w:ind w:hanging="436"/>
        <w:contextualSpacing/>
        <w:rPr>
          <w:rFonts w:ascii="Times New Roman" w:eastAsia="Times New Roman" w:hAnsi="Times New Roman" w:cs="Times New Roman"/>
          <w:sz w:val="24"/>
          <w:szCs w:val="24"/>
        </w:rPr>
      </w:pPr>
      <w:r w:rsidRPr="00B06434">
        <w:rPr>
          <w:rFonts w:ascii="Times New Roman" w:eastAsia="Times New Roman" w:hAnsi="Times New Roman" w:cs="Times New Roman"/>
          <w:i/>
          <w:sz w:val="24"/>
          <w:szCs w:val="24"/>
        </w:rPr>
        <w:t>Provide measurement, feedback and reinforcement</w:t>
      </w:r>
      <w:r w:rsidRPr="005C6B03">
        <w:rPr>
          <w:rFonts w:ascii="Times New Roman" w:eastAsia="Times New Roman" w:hAnsi="Times New Roman" w:cs="Times New Roman"/>
          <w:sz w:val="24"/>
          <w:szCs w:val="24"/>
        </w:rPr>
        <w:t xml:space="preserve"> (Untuk mengetahui peningkatan dan kemajuan yang dilakukan oleh karyawan perlu dilakukan </w:t>
      </w:r>
      <w:r w:rsidRPr="005C6B03">
        <w:rPr>
          <w:rFonts w:ascii="Times New Roman" w:eastAsia="Times New Roman" w:hAnsi="Times New Roman" w:cs="Times New Roman"/>
          <w:sz w:val="24"/>
          <w:szCs w:val="24"/>
        </w:rPr>
        <w:lastRenderedPageBreak/>
        <w:t xml:space="preserve">pengukuran terhadap efektifitas program empowerment), dengan menyediakan standar pengukuran keberhasilan dapat dijadikan alat control pekerjaan atas prestasi pekerja. </w:t>
      </w:r>
    </w:p>
    <w:p w:rsidR="00B06434" w:rsidRPr="00B06434" w:rsidRDefault="00AC7724" w:rsidP="00B06434">
      <w:pPr>
        <w:numPr>
          <w:ilvl w:val="0"/>
          <w:numId w:val="19"/>
        </w:numPr>
        <w:spacing w:line="480" w:lineRule="auto"/>
        <w:ind w:hanging="436"/>
        <w:contextualSpacing/>
        <w:rPr>
          <w:rFonts w:ascii="Times New Roman" w:eastAsia="Times New Roman" w:hAnsi="Times New Roman" w:cs="Times New Roman"/>
          <w:sz w:val="24"/>
          <w:szCs w:val="24"/>
        </w:rPr>
      </w:pPr>
      <w:r w:rsidRPr="00B06434">
        <w:rPr>
          <w:rFonts w:ascii="Times New Roman" w:eastAsia="Times New Roman" w:hAnsi="Times New Roman" w:cs="Times New Roman"/>
          <w:i/>
          <w:sz w:val="24"/>
          <w:szCs w:val="24"/>
        </w:rPr>
        <w:t>On going Reinforcement</w:t>
      </w:r>
      <w:r w:rsidRPr="00B06434">
        <w:rPr>
          <w:rFonts w:ascii="Times New Roman" w:eastAsia="Times New Roman" w:hAnsi="Times New Roman" w:cs="Times New Roman"/>
          <w:sz w:val="24"/>
          <w:szCs w:val="24"/>
        </w:rPr>
        <w:t xml:space="preserve"> (Dukungan manajemen dengan pemberian reinforcement) yang terus menerus akan sangan mendukung dan memotivasi karyawan karena setiap karyawan ingin dihargai atas prestasi yang ia capai dan supervisor perlu memberikan penilaian yang baik dan memberitahukan yang lain at</w:t>
      </w:r>
      <w:r w:rsidR="00AB3CD6">
        <w:rPr>
          <w:rFonts w:ascii="Times New Roman" w:eastAsia="Times New Roman" w:hAnsi="Times New Roman" w:cs="Times New Roman"/>
          <w:sz w:val="24"/>
          <w:szCs w:val="24"/>
        </w:rPr>
        <w:t>as prestasi yang telah dicapai.</w:t>
      </w:r>
    </w:p>
    <w:p w:rsidR="009F15D0" w:rsidRPr="00B06434" w:rsidRDefault="00AC7724" w:rsidP="00B06434">
      <w:pPr>
        <w:numPr>
          <w:ilvl w:val="0"/>
          <w:numId w:val="19"/>
        </w:numPr>
        <w:spacing w:after="0" w:line="480" w:lineRule="auto"/>
        <w:ind w:hanging="436"/>
        <w:contextualSpacing/>
        <w:rPr>
          <w:rFonts w:ascii="Times New Roman" w:eastAsia="Times New Roman" w:hAnsi="Times New Roman" w:cs="Times New Roman"/>
          <w:sz w:val="24"/>
          <w:szCs w:val="24"/>
        </w:rPr>
      </w:pPr>
      <w:r w:rsidRPr="00B06434">
        <w:rPr>
          <w:rFonts w:ascii="Times New Roman" w:eastAsia="Times New Roman" w:hAnsi="Times New Roman" w:cs="Times New Roman"/>
          <w:i/>
          <w:sz w:val="24"/>
          <w:szCs w:val="24"/>
        </w:rPr>
        <w:t>Provide responbility and authority</w:t>
      </w:r>
      <w:r w:rsidRPr="00B06434">
        <w:rPr>
          <w:rFonts w:ascii="Times New Roman" w:eastAsia="Times New Roman" w:hAnsi="Times New Roman" w:cs="Times New Roman"/>
          <w:sz w:val="24"/>
          <w:szCs w:val="24"/>
        </w:rPr>
        <w:t xml:space="preserve"> (memberikan wewenang dan tanggung jawab yang cukup bagi pekerjaan untuk menentukan tindakan yang dibutuhkan untuk menyelesaikan berbagai tugas yang dibebankan).</w:t>
      </w:r>
    </w:p>
    <w:p w:rsidR="009F15D0" w:rsidRDefault="00AC7724" w:rsidP="00B06434">
      <w:pPr>
        <w:spacing w:after="0" w:line="480" w:lineRule="auto"/>
        <w:ind w:left="709" w:firstLine="11"/>
        <w:rPr>
          <w:rFonts w:ascii="Times New Roman" w:eastAsia="Times New Roman" w:hAnsi="Times New Roman" w:cs="Times New Roman"/>
          <w:sz w:val="24"/>
          <w:szCs w:val="24"/>
          <w:lang w:val="id-ID"/>
        </w:rPr>
      </w:pPr>
      <w:r w:rsidRPr="005C6B03">
        <w:rPr>
          <w:rFonts w:ascii="Times New Roman" w:eastAsia="Times New Roman" w:hAnsi="Times New Roman" w:cs="Times New Roman"/>
          <w:sz w:val="24"/>
          <w:szCs w:val="24"/>
        </w:rPr>
        <w:t>Flexible in internal procedure (menciptakan aturan dan system yang lebih fleksibel). Karena dengan aturan yang fleksibel akan memudahkan dalam pengambilan keputusan dan mendukung organisasi yang mudah menyesuaikan terhadap perubahan-perubahan lingkungan yang terjadi sehingga organisasi lebih kompetitif dari pesaing-pesaingnya.</w:t>
      </w:r>
    </w:p>
    <w:p w:rsidR="00AB3CD6" w:rsidRPr="00AB3CD6" w:rsidRDefault="00AB3CD6" w:rsidP="00B06434">
      <w:pPr>
        <w:spacing w:after="0" w:line="480" w:lineRule="auto"/>
        <w:ind w:left="709" w:firstLine="11"/>
        <w:rPr>
          <w:rFonts w:ascii="Times New Roman" w:eastAsia="Times New Roman" w:hAnsi="Times New Roman" w:cs="Times New Roman"/>
          <w:sz w:val="24"/>
          <w:szCs w:val="24"/>
          <w:lang w:val="id-ID"/>
        </w:rPr>
      </w:pPr>
    </w:p>
    <w:p w:rsidR="009F15D0" w:rsidRPr="00C52273" w:rsidRDefault="00AC7724" w:rsidP="00FC558E">
      <w:pPr>
        <w:numPr>
          <w:ilvl w:val="0"/>
          <w:numId w:val="20"/>
        </w:numPr>
        <w:spacing w:after="0" w:line="480" w:lineRule="auto"/>
        <w:rPr>
          <w:rFonts w:ascii="Times New Roman" w:eastAsia="Times New Roman" w:hAnsi="Times New Roman" w:cs="Times New Roman"/>
          <w:b/>
          <w:bCs/>
          <w:sz w:val="24"/>
          <w:szCs w:val="24"/>
        </w:rPr>
      </w:pPr>
      <w:r w:rsidRPr="005C6B03">
        <w:rPr>
          <w:rFonts w:ascii="Times New Roman" w:eastAsia="Times New Roman" w:hAnsi="Times New Roman" w:cs="Times New Roman"/>
          <w:b/>
          <w:bCs/>
          <w:sz w:val="24"/>
          <w:szCs w:val="24"/>
        </w:rPr>
        <w:t>Aspek-aspek pembedayaan karyawan</w:t>
      </w:r>
    </w:p>
    <w:p w:rsidR="00C52273" w:rsidRPr="00C52273" w:rsidRDefault="00C52273" w:rsidP="00C52273">
      <w:pPr>
        <w:spacing w:after="0" w:line="480" w:lineRule="auto"/>
        <w:ind w:left="709"/>
        <w:rPr>
          <w:rFonts w:ascii="Times New Roman" w:eastAsia="Times New Roman" w:hAnsi="Times New Roman" w:cs="Times New Roman"/>
          <w:b/>
          <w:bCs/>
          <w:sz w:val="24"/>
          <w:szCs w:val="24"/>
          <w:lang w:val="id-ID"/>
        </w:rPr>
      </w:pPr>
      <w:r>
        <w:rPr>
          <w:rFonts w:ascii="Times New Roman" w:eastAsia="Times New Roman" w:hAnsi="Times New Roman" w:cs="Times New Roman"/>
          <w:sz w:val="24"/>
          <w:szCs w:val="24"/>
        </w:rPr>
        <w:t>Menurut Sedarmayanti (2000</w:t>
      </w:r>
      <w:r w:rsidRPr="005C6B03">
        <w:rPr>
          <w:rFonts w:ascii="Times New Roman" w:eastAsia="Times New Roman" w:hAnsi="Times New Roman" w:cs="Times New Roman"/>
          <w:sz w:val="24"/>
          <w:szCs w:val="24"/>
        </w:rPr>
        <w:t>)</w:t>
      </w:r>
      <w:r>
        <w:rPr>
          <w:rFonts w:ascii="Times New Roman" w:eastAsia="Times New Roman" w:hAnsi="Times New Roman" w:cs="Times New Roman"/>
          <w:sz w:val="24"/>
          <w:szCs w:val="24"/>
          <w:lang w:val="id-ID"/>
        </w:rPr>
        <w:t>:</w:t>
      </w:r>
    </w:p>
    <w:p w:rsidR="00AB3CD6" w:rsidRDefault="00B06434" w:rsidP="00AB3CD6">
      <w:pPr>
        <w:widowControl w:val="0"/>
        <w:autoSpaceDE w:val="0"/>
        <w:autoSpaceDN w:val="0"/>
        <w:spacing w:after="0" w:line="480" w:lineRule="auto"/>
        <w:ind w:left="709" w:hanging="425"/>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a.  </w:t>
      </w:r>
      <w:r w:rsidR="00AC7724" w:rsidRPr="005C6B03">
        <w:rPr>
          <w:rFonts w:ascii="Times New Roman" w:eastAsia="Times New Roman" w:hAnsi="Times New Roman" w:cs="Times New Roman"/>
          <w:i/>
          <w:sz w:val="24"/>
          <w:szCs w:val="24"/>
        </w:rPr>
        <w:t>Trust</w:t>
      </w:r>
      <w:r w:rsidR="00AC7724" w:rsidRPr="005C6B03">
        <w:rPr>
          <w:rFonts w:ascii="Times New Roman" w:eastAsia="Times New Roman" w:hAnsi="Times New Roman" w:cs="Times New Roman"/>
          <w:sz w:val="24"/>
          <w:szCs w:val="24"/>
        </w:rPr>
        <w:t>, sikap percaya bahwa saling</w:t>
      </w:r>
      <w:r w:rsidR="00FC558E">
        <w:rPr>
          <w:rFonts w:ascii="Times New Roman" w:eastAsia="Times New Roman" w:hAnsi="Times New Roman" w:cs="Times New Roman"/>
          <w:sz w:val="24"/>
          <w:szCs w:val="24"/>
        </w:rPr>
        <w:t xml:space="preserve"> </w:t>
      </w:r>
      <w:r w:rsidR="00AC7724" w:rsidRPr="005C6B03">
        <w:rPr>
          <w:rFonts w:ascii="Times New Roman" w:eastAsia="Times New Roman" w:hAnsi="Times New Roman" w:cs="Times New Roman"/>
          <w:sz w:val="24"/>
          <w:szCs w:val="24"/>
        </w:rPr>
        <w:t>berbagi kinerja (shared performance)</w:t>
      </w:r>
      <w:r w:rsidR="00FC558E">
        <w:rPr>
          <w:rFonts w:ascii="Times New Roman" w:eastAsia="Times New Roman" w:hAnsi="Times New Roman" w:cs="Times New Roman"/>
          <w:sz w:val="24"/>
          <w:szCs w:val="24"/>
        </w:rPr>
        <w:t xml:space="preserve"> antara </w:t>
      </w:r>
      <w:r w:rsidR="00AC7724" w:rsidRPr="005C6B03">
        <w:rPr>
          <w:rFonts w:ascii="Times New Roman" w:eastAsia="Times New Roman" w:hAnsi="Times New Roman" w:cs="Times New Roman"/>
          <w:sz w:val="24"/>
          <w:szCs w:val="24"/>
        </w:rPr>
        <w:t>karyawan satu dengan lainnya</w:t>
      </w:r>
      <w:r w:rsidR="00FC558E">
        <w:rPr>
          <w:rFonts w:ascii="Times New Roman" w:eastAsia="Times New Roman" w:hAnsi="Times New Roman" w:cs="Times New Roman"/>
          <w:sz w:val="24"/>
          <w:szCs w:val="24"/>
        </w:rPr>
        <w:t xml:space="preserve"> </w:t>
      </w:r>
      <w:r w:rsidR="00AC7724" w:rsidRPr="005C6B03">
        <w:rPr>
          <w:rFonts w:ascii="Times New Roman" w:eastAsia="Times New Roman" w:hAnsi="Times New Roman" w:cs="Times New Roman"/>
          <w:sz w:val="24"/>
          <w:szCs w:val="24"/>
        </w:rPr>
        <w:t>akan menciptakan pada hasil kerja</w:t>
      </w:r>
      <w:r w:rsidR="00FC558E">
        <w:rPr>
          <w:rFonts w:ascii="Times New Roman" w:eastAsia="Times New Roman" w:hAnsi="Times New Roman" w:cs="Times New Roman"/>
          <w:sz w:val="24"/>
          <w:szCs w:val="24"/>
        </w:rPr>
        <w:t xml:space="preserve"> </w:t>
      </w:r>
      <w:r w:rsidR="00AC7724" w:rsidRPr="005C6B03">
        <w:rPr>
          <w:rFonts w:ascii="Times New Roman" w:eastAsia="Times New Roman" w:hAnsi="Times New Roman" w:cs="Times New Roman"/>
          <w:sz w:val="24"/>
          <w:szCs w:val="24"/>
        </w:rPr>
        <w:t>yang efektif</w:t>
      </w:r>
    </w:p>
    <w:p w:rsidR="009F15D0" w:rsidRPr="00B06434" w:rsidRDefault="00AC7724" w:rsidP="00AB3CD6">
      <w:pPr>
        <w:widowControl w:val="0"/>
        <w:autoSpaceDE w:val="0"/>
        <w:autoSpaceDN w:val="0"/>
        <w:spacing w:after="0" w:line="480" w:lineRule="auto"/>
        <w:ind w:left="709" w:hanging="425"/>
        <w:rPr>
          <w:rFonts w:ascii="Times New Roman" w:eastAsia="Times New Roman" w:hAnsi="Times New Roman" w:cs="Times New Roman"/>
          <w:sz w:val="24"/>
          <w:szCs w:val="24"/>
          <w:lang w:val="id-ID"/>
        </w:rPr>
      </w:pPr>
      <w:r w:rsidRPr="005C6B03">
        <w:rPr>
          <w:rFonts w:ascii="Times New Roman" w:eastAsia="Times New Roman" w:hAnsi="Times New Roman" w:cs="Times New Roman"/>
          <w:sz w:val="24"/>
          <w:szCs w:val="24"/>
        </w:rPr>
        <w:t>.</w:t>
      </w:r>
      <w:r w:rsidR="00B06434">
        <w:rPr>
          <w:rFonts w:ascii="Times New Roman" w:eastAsia="Times New Roman" w:hAnsi="Times New Roman" w:cs="Times New Roman"/>
          <w:sz w:val="24"/>
          <w:szCs w:val="24"/>
          <w:lang w:val="id-ID"/>
        </w:rPr>
        <w:t xml:space="preserve">b. </w:t>
      </w:r>
      <w:r w:rsidRPr="005C6B03">
        <w:rPr>
          <w:rFonts w:ascii="Times New Roman" w:eastAsia="Times New Roman" w:hAnsi="Times New Roman" w:cs="Times New Roman"/>
          <w:i/>
          <w:sz w:val="24"/>
          <w:szCs w:val="24"/>
        </w:rPr>
        <w:t>Meaningfulness</w:t>
      </w:r>
      <w:r w:rsidRPr="005C6B03">
        <w:rPr>
          <w:rFonts w:ascii="Times New Roman" w:eastAsia="Times New Roman" w:hAnsi="Times New Roman" w:cs="Times New Roman"/>
          <w:sz w:val="24"/>
          <w:szCs w:val="24"/>
        </w:rPr>
        <w:t>, tingkat kemanfaatan</w:t>
      </w:r>
      <w:r w:rsidR="00FC558E">
        <w:rPr>
          <w:rFonts w:ascii="Times New Roman" w:eastAsia="Times New Roman" w:hAnsi="Times New Roman" w:cs="Times New Roman"/>
          <w:sz w:val="24"/>
          <w:szCs w:val="24"/>
        </w:rPr>
        <w:t xml:space="preserve"> </w:t>
      </w:r>
      <w:r w:rsidRPr="005C6B03">
        <w:rPr>
          <w:rFonts w:ascii="Times New Roman" w:eastAsia="Times New Roman" w:hAnsi="Times New Roman" w:cs="Times New Roman"/>
          <w:sz w:val="24"/>
          <w:szCs w:val="24"/>
        </w:rPr>
        <w:t>pekerjaan bagi orang lain, baik</w:t>
      </w:r>
      <w:r w:rsidR="00FC558E">
        <w:rPr>
          <w:rFonts w:ascii="Times New Roman" w:eastAsia="Times New Roman" w:hAnsi="Times New Roman" w:cs="Times New Roman"/>
          <w:sz w:val="24"/>
          <w:szCs w:val="24"/>
        </w:rPr>
        <w:t xml:space="preserve"> </w:t>
      </w:r>
      <w:r w:rsidRPr="005C6B03">
        <w:rPr>
          <w:rFonts w:ascii="Times New Roman" w:eastAsia="Times New Roman" w:hAnsi="Times New Roman" w:cs="Times New Roman"/>
          <w:sz w:val="24"/>
          <w:szCs w:val="24"/>
        </w:rPr>
        <w:lastRenderedPageBreak/>
        <w:t>didalam organisasi maupun di luar</w:t>
      </w:r>
      <w:r w:rsidR="00FC558E">
        <w:rPr>
          <w:rFonts w:ascii="Times New Roman" w:eastAsia="Times New Roman" w:hAnsi="Times New Roman" w:cs="Times New Roman"/>
          <w:sz w:val="24"/>
          <w:szCs w:val="24"/>
        </w:rPr>
        <w:t xml:space="preserve"> </w:t>
      </w:r>
      <w:r w:rsidRPr="005C6B03">
        <w:rPr>
          <w:rFonts w:ascii="Times New Roman" w:eastAsia="Times New Roman" w:hAnsi="Times New Roman" w:cs="Times New Roman"/>
          <w:sz w:val="24"/>
          <w:szCs w:val="24"/>
        </w:rPr>
        <w:t>organisasi, karyawan secara bersamasama</w:t>
      </w:r>
      <w:r w:rsidR="00FC558E">
        <w:rPr>
          <w:rFonts w:ascii="Times New Roman" w:eastAsia="Times New Roman" w:hAnsi="Times New Roman" w:cs="Times New Roman"/>
          <w:sz w:val="24"/>
          <w:szCs w:val="24"/>
        </w:rPr>
        <w:t xml:space="preserve"> </w:t>
      </w:r>
      <w:r w:rsidRPr="005C6B03">
        <w:rPr>
          <w:rFonts w:ascii="Times New Roman" w:eastAsia="Times New Roman" w:hAnsi="Times New Roman" w:cs="Times New Roman"/>
          <w:sz w:val="24"/>
          <w:szCs w:val="24"/>
        </w:rPr>
        <w:t>membangun dan berbagi arti dari</w:t>
      </w:r>
      <w:r w:rsidR="00FC558E">
        <w:rPr>
          <w:rFonts w:ascii="Times New Roman" w:eastAsia="Times New Roman" w:hAnsi="Times New Roman" w:cs="Times New Roman"/>
          <w:sz w:val="24"/>
          <w:szCs w:val="24"/>
        </w:rPr>
        <w:t xml:space="preserve"> </w:t>
      </w:r>
      <w:r w:rsidRPr="005C6B03">
        <w:rPr>
          <w:rFonts w:ascii="Times New Roman" w:eastAsia="Times New Roman" w:hAnsi="Times New Roman" w:cs="Times New Roman"/>
          <w:sz w:val="24"/>
          <w:szCs w:val="24"/>
        </w:rPr>
        <w:t>pentingnya tugas mereka.</w:t>
      </w:r>
    </w:p>
    <w:p w:rsidR="009F15D0" w:rsidRPr="00AB3CD6" w:rsidRDefault="00AC7724" w:rsidP="00AB3CD6">
      <w:pPr>
        <w:widowControl w:val="0"/>
        <w:numPr>
          <w:ilvl w:val="0"/>
          <w:numId w:val="14"/>
        </w:numPr>
        <w:autoSpaceDE w:val="0"/>
        <w:autoSpaceDN w:val="0"/>
        <w:spacing w:after="0" w:line="480" w:lineRule="auto"/>
        <w:ind w:hanging="436"/>
        <w:rPr>
          <w:rFonts w:ascii="Times New Roman" w:eastAsia="Times New Roman" w:hAnsi="Times New Roman" w:cs="Times New Roman"/>
          <w:sz w:val="24"/>
          <w:szCs w:val="24"/>
          <w:lang w:val="id-ID"/>
        </w:rPr>
      </w:pPr>
      <w:r w:rsidRPr="005C6B03">
        <w:rPr>
          <w:rFonts w:ascii="Times New Roman" w:eastAsia="Times New Roman" w:hAnsi="Times New Roman" w:cs="Times New Roman"/>
          <w:i/>
          <w:sz w:val="24"/>
          <w:szCs w:val="24"/>
        </w:rPr>
        <w:t>Autonomy</w:t>
      </w:r>
      <w:r w:rsidRPr="005C6B03">
        <w:rPr>
          <w:rFonts w:ascii="Times New Roman" w:eastAsia="Times New Roman" w:hAnsi="Times New Roman" w:cs="Times New Roman"/>
          <w:sz w:val="24"/>
          <w:szCs w:val="24"/>
        </w:rPr>
        <w:t>, yaitu sejauh mana</w:t>
      </w:r>
      <w:r w:rsidR="00AB3CD6">
        <w:rPr>
          <w:rFonts w:ascii="Times New Roman" w:eastAsia="Times New Roman" w:hAnsi="Times New Roman" w:cs="Times New Roman"/>
          <w:sz w:val="24"/>
          <w:szCs w:val="24"/>
          <w:lang w:val="id-ID"/>
        </w:rPr>
        <w:t xml:space="preserve"> </w:t>
      </w:r>
      <w:r w:rsidRPr="00AB3CD6">
        <w:rPr>
          <w:rFonts w:ascii="Times New Roman" w:eastAsia="Times New Roman" w:hAnsi="Times New Roman" w:cs="Times New Roman"/>
          <w:sz w:val="24"/>
          <w:szCs w:val="24"/>
        </w:rPr>
        <w:t>pekerjaan dapat memberikan</w:t>
      </w:r>
      <w:r w:rsidR="00FC558E" w:rsidRPr="00AB3CD6">
        <w:rPr>
          <w:rFonts w:ascii="Times New Roman" w:eastAsia="Times New Roman" w:hAnsi="Times New Roman" w:cs="Times New Roman"/>
          <w:sz w:val="24"/>
          <w:szCs w:val="24"/>
        </w:rPr>
        <w:t xml:space="preserve"> </w:t>
      </w:r>
      <w:r w:rsidRPr="00AB3CD6">
        <w:rPr>
          <w:rFonts w:ascii="Times New Roman" w:eastAsia="Times New Roman" w:hAnsi="Times New Roman" w:cs="Times New Roman"/>
          <w:sz w:val="24"/>
          <w:szCs w:val="24"/>
        </w:rPr>
        <w:t>kebebasan, yaitu independensi dan</w:t>
      </w:r>
      <w:r w:rsidR="00FC558E" w:rsidRPr="00AB3CD6">
        <w:rPr>
          <w:rFonts w:ascii="Times New Roman" w:eastAsia="Times New Roman" w:hAnsi="Times New Roman" w:cs="Times New Roman"/>
          <w:sz w:val="24"/>
          <w:szCs w:val="24"/>
        </w:rPr>
        <w:t xml:space="preserve"> </w:t>
      </w:r>
      <w:r w:rsidRPr="00AB3CD6">
        <w:rPr>
          <w:rFonts w:ascii="Times New Roman" w:eastAsia="Times New Roman" w:hAnsi="Times New Roman" w:cs="Times New Roman"/>
          <w:sz w:val="24"/>
          <w:szCs w:val="24"/>
        </w:rPr>
        <w:t>keleluasaan dalam melakukan</w:t>
      </w:r>
      <w:r w:rsidR="00FC558E" w:rsidRPr="00AB3CD6">
        <w:rPr>
          <w:rFonts w:ascii="Times New Roman" w:eastAsia="Times New Roman" w:hAnsi="Times New Roman" w:cs="Times New Roman"/>
          <w:sz w:val="24"/>
          <w:szCs w:val="24"/>
        </w:rPr>
        <w:t xml:space="preserve"> </w:t>
      </w:r>
      <w:r w:rsidRPr="00AB3CD6">
        <w:rPr>
          <w:rFonts w:ascii="Times New Roman" w:eastAsia="Times New Roman" w:hAnsi="Times New Roman" w:cs="Times New Roman"/>
          <w:sz w:val="24"/>
          <w:szCs w:val="24"/>
        </w:rPr>
        <w:t>perencanaan pekerjaan dan penentuan</w:t>
      </w:r>
      <w:r w:rsidR="00FC558E" w:rsidRPr="00AB3CD6">
        <w:rPr>
          <w:rFonts w:ascii="Times New Roman" w:eastAsia="Times New Roman" w:hAnsi="Times New Roman" w:cs="Times New Roman"/>
          <w:sz w:val="24"/>
          <w:szCs w:val="24"/>
        </w:rPr>
        <w:t xml:space="preserve"> </w:t>
      </w:r>
      <w:r w:rsidRPr="00AB3CD6">
        <w:rPr>
          <w:rFonts w:ascii="Times New Roman" w:eastAsia="Times New Roman" w:hAnsi="Times New Roman" w:cs="Times New Roman"/>
          <w:sz w:val="24"/>
          <w:szCs w:val="24"/>
        </w:rPr>
        <w:t>untuk melakukan prosedur kerja.</w:t>
      </w:r>
    </w:p>
    <w:p w:rsidR="00AB3CD6" w:rsidRPr="00AB3CD6" w:rsidRDefault="00AC7724" w:rsidP="00AB3CD6">
      <w:pPr>
        <w:widowControl w:val="0"/>
        <w:numPr>
          <w:ilvl w:val="0"/>
          <w:numId w:val="14"/>
        </w:numPr>
        <w:autoSpaceDE w:val="0"/>
        <w:autoSpaceDN w:val="0"/>
        <w:spacing w:after="0" w:line="480" w:lineRule="auto"/>
        <w:ind w:left="709" w:hanging="425"/>
        <w:rPr>
          <w:rFonts w:ascii="Times New Roman" w:eastAsia="Times New Roman" w:hAnsi="Times New Roman" w:cs="Times New Roman"/>
          <w:sz w:val="24"/>
          <w:szCs w:val="24"/>
        </w:rPr>
      </w:pPr>
      <w:r w:rsidRPr="005C6B03">
        <w:rPr>
          <w:rFonts w:ascii="Times New Roman" w:eastAsia="Times New Roman" w:hAnsi="Times New Roman" w:cs="Times New Roman"/>
          <w:i/>
          <w:sz w:val="24"/>
          <w:szCs w:val="24"/>
        </w:rPr>
        <w:t>Impact</w:t>
      </w:r>
      <w:r w:rsidRPr="005C6B03">
        <w:rPr>
          <w:rFonts w:ascii="Times New Roman" w:eastAsia="Times New Roman" w:hAnsi="Times New Roman" w:cs="Times New Roman"/>
          <w:sz w:val="24"/>
          <w:szCs w:val="24"/>
        </w:rPr>
        <w:t>, yaitu tingkat dimana suatu</w:t>
      </w:r>
      <w:r w:rsidR="00FC558E">
        <w:rPr>
          <w:rFonts w:ascii="Times New Roman" w:eastAsia="Times New Roman" w:hAnsi="Times New Roman" w:cs="Times New Roman"/>
          <w:sz w:val="24"/>
          <w:szCs w:val="24"/>
        </w:rPr>
        <w:t xml:space="preserve"> </w:t>
      </w:r>
      <w:r w:rsidRPr="005C6B03">
        <w:rPr>
          <w:rFonts w:ascii="Times New Roman" w:eastAsia="Times New Roman" w:hAnsi="Times New Roman" w:cs="Times New Roman"/>
          <w:sz w:val="24"/>
          <w:szCs w:val="24"/>
        </w:rPr>
        <w:t>pekerjaan itu dapat memberikan</w:t>
      </w:r>
      <w:r w:rsidR="00FC558E">
        <w:rPr>
          <w:rFonts w:ascii="Times New Roman" w:eastAsia="Times New Roman" w:hAnsi="Times New Roman" w:cs="Times New Roman"/>
          <w:sz w:val="24"/>
          <w:szCs w:val="24"/>
        </w:rPr>
        <w:t xml:space="preserve"> pengaruh </w:t>
      </w:r>
      <w:r w:rsidRPr="005C6B03">
        <w:rPr>
          <w:rFonts w:ascii="Times New Roman" w:eastAsia="Times New Roman" w:hAnsi="Times New Roman" w:cs="Times New Roman"/>
          <w:sz w:val="24"/>
          <w:szCs w:val="24"/>
        </w:rPr>
        <w:t>yang besar pada kehidupan</w:t>
      </w:r>
      <w:r w:rsidR="00FC558E">
        <w:rPr>
          <w:rFonts w:ascii="Times New Roman" w:eastAsia="Times New Roman" w:hAnsi="Times New Roman" w:cs="Times New Roman"/>
          <w:sz w:val="24"/>
          <w:szCs w:val="24"/>
        </w:rPr>
        <w:t xml:space="preserve"> </w:t>
      </w:r>
      <w:r w:rsidRPr="005C6B03">
        <w:rPr>
          <w:rFonts w:ascii="Times New Roman" w:eastAsia="Times New Roman" w:hAnsi="Times New Roman" w:cs="Times New Roman"/>
          <w:sz w:val="24"/>
          <w:szCs w:val="24"/>
        </w:rPr>
        <w:t>atau pekerjaan orang lain. Dengan kata</w:t>
      </w:r>
      <w:r w:rsidR="00FC558E">
        <w:rPr>
          <w:rFonts w:ascii="Times New Roman" w:eastAsia="Times New Roman" w:hAnsi="Times New Roman" w:cs="Times New Roman"/>
          <w:sz w:val="24"/>
          <w:szCs w:val="24"/>
        </w:rPr>
        <w:t xml:space="preserve"> </w:t>
      </w:r>
      <w:r w:rsidRPr="005C6B03">
        <w:rPr>
          <w:rFonts w:ascii="Times New Roman" w:eastAsia="Times New Roman" w:hAnsi="Times New Roman" w:cs="Times New Roman"/>
          <w:sz w:val="24"/>
          <w:szCs w:val="24"/>
        </w:rPr>
        <w:t>lain sejauh mana tingkat kepentingan</w:t>
      </w:r>
      <w:r w:rsidR="00FC558E">
        <w:rPr>
          <w:rFonts w:ascii="Times New Roman" w:eastAsia="Times New Roman" w:hAnsi="Times New Roman" w:cs="Times New Roman"/>
          <w:sz w:val="24"/>
          <w:szCs w:val="24"/>
        </w:rPr>
        <w:t xml:space="preserve"> </w:t>
      </w:r>
      <w:r w:rsidRPr="005C6B03">
        <w:rPr>
          <w:rFonts w:ascii="Times New Roman" w:eastAsia="Times New Roman" w:hAnsi="Times New Roman" w:cs="Times New Roman"/>
          <w:sz w:val="24"/>
          <w:szCs w:val="24"/>
        </w:rPr>
        <w:t>tersebut.</w:t>
      </w:r>
    </w:p>
    <w:p w:rsidR="00AB3CD6" w:rsidRPr="00AB3CD6" w:rsidRDefault="00AB3CD6" w:rsidP="00AB3CD6">
      <w:pPr>
        <w:widowControl w:val="0"/>
        <w:autoSpaceDE w:val="0"/>
        <w:autoSpaceDN w:val="0"/>
        <w:spacing w:line="480" w:lineRule="auto"/>
        <w:ind w:left="709"/>
        <w:rPr>
          <w:rFonts w:ascii="Times New Roman" w:eastAsia="Times New Roman" w:hAnsi="Times New Roman" w:cs="Times New Roman"/>
          <w:sz w:val="24"/>
          <w:szCs w:val="24"/>
        </w:rPr>
      </w:pPr>
    </w:p>
    <w:p w:rsidR="009F15D0" w:rsidRPr="005C6B03" w:rsidRDefault="00AC7724" w:rsidP="00FC558E">
      <w:pPr>
        <w:widowControl w:val="0"/>
        <w:numPr>
          <w:ilvl w:val="0"/>
          <w:numId w:val="1"/>
        </w:numPr>
        <w:spacing w:after="0" w:line="480" w:lineRule="auto"/>
        <w:ind w:left="0" w:firstLine="0"/>
        <w:contextualSpacing/>
        <w:rPr>
          <w:rFonts w:ascii="Times New Roman" w:eastAsia="Times New Roman" w:hAnsi="Times New Roman" w:cs="Times New Roman"/>
          <w:b/>
          <w:sz w:val="24"/>
          <w:szCs w:val="24"/>
        </w:rPr>
      </w:pPr>
      <w:r w:rsidRPr="005C6B03">
        <w:rPr>
          <w:rFonts w:ascii="Times New Roman" w:eastAsia="Times New Roman" w:hAnsi="Times New Roman" w:cs="Times New Roman"/>
          <w:b/>
          <w:sz w:val="24"/>
          <w:szCs w:val="24"/>
        </w:rPr>
        <w:t>Modal Psikologis</w:t>
      </w:r>
    </w:p>
    <w:p w:rsidR="009F15D0" w:rsidRPr="005C6B03" w:rsidRDefault="00AC7724" w:rsidP="00FC558E">
      <w:pPr>
        <w:widowControl w:val="0"/>
        <w:numPr>
          <w:ilvl w:val="0"/>
          <w:numId w:val="21"/>
        </w:numPr>
        <w:spacing w:after="0" w:line="480" w:lineRule="auto"/>
        <w:ind w:left="0" w:firstLine="0"/>
        <w:contextualSpacing/>
        <w:rPr>
          <w:rFonts w:ascii="Times New Roman" w:eastAsia="Times New Roman" w:hAnsi="Times New Roman" w:cs="Times New Roman"/>
          <w:b/>
          <w:color w:val="000000"/>
          <w:sz w:val="24"/>
          <w:szCs w:val="24"/>
        </w:rPr>
      </w:pPr>
      <w:r w:rsidRPr="005C6B03">
        <w:rPr>
          <w:rFonts w:ascii="Times New Roman" w:eastAsia="Times New Roman" w:hAnsi="Times New Roman" w:cs="Times New Roman"/>
          <w:b/>
          <w:color w:val="000000"/>
          <w:sz w:val="24"/>
          <w:szCs w:val="24"/>
        </w:rPr>
        <w:t xml:space="preserve">Pengertian Modal </w:t>
      </w:r>
      <w:r w:rsidRPr="005C6B03">
        <w:rPr>
          <w:rFonts w:ascii="Times New Roman" w:eastAsia="Times New Roman" w:hAnsi="Times New Roman" w:cs="Times New Roman"/>
          <w:b/>
          <w:sz w:val="24"/>
          <w:szCs w:val="24"/>
        </w:rPr>
        <w:t>Psikologis</w:t>
      </w:r>
    </w:p>
    <w:p w:rsidR="009F15D0" w:rsidRPr="005C6B03" w:rsidRDefault="00AC7724" w:rsidP="00BC680B">
      <w:pPr>
        <w:widowControl w:val="0"/>
        <w:spacing w:after="0" w:line="480" w:lineRule="auto"/>
        <w:ind w:firstLine="720"/>
        <w:contextualSpacing/>
        <w:rPr>
          <w:rFonts w:ascii="Times New Roman" w:eastAsia="Times New Roman" w:hAnsi="Times New Roman" w:cs="Times New Roman"/>
          <w:bCs/>
          <w:color w:val="000000"/>
          <w:sz w:val="24"/>
          <w:szCs w:val="24"/>
        </w:rPr>
      </w:pPr>
      <w:r w:rsidRPr="005C6B03">
        <w:rPr>
          <w:rFonts w:ascii="Times New Roman" w:eastAsia="Times New Roman" w:hAnsi="Times New Roman" w:cs="Times New Roman"/>
          <w:bCs/>
          <w:color w:val="000000"/>
          <w:sz w:val="24"/>
          <w:szCs w:val="24"/>
        </w:rPr>
        <w:t>Luthans (2011) memberikan definisi modal psikol</w:t>
      </w:r>
      <w:r w:rsidR="00AB3CD6">
        <w:rPr>
          <w:rFonts w:ascii="Times New Roman" w:eastAsia="Times New Roman" w:hAnsi="Times New Roman" w:cs="Times New Roman"/>
          <w:bCs/>
          <w:color w:val="000000"/>
          <w:sz w:val="24"/>
          <w:szCs w:val="24"/>
        </w:rPr>
        <w:t>ogis sebagai suatu kondisi</w:t>
      </w:r>
      <w:r w:rsidR="00AB3CD6">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psikologis yang positif pada individu dan dengan karakteristik: pertama, memiliki</w:t>
      </w:r>
      <w:r w:rsidR="00B95DD5">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 xml:space="preserve">kepercayaan diri </w:t>
      </w:r>
      <w:r w:rsidRPr="00AB3CD6">
        <w:rPr>
          <w:rFonts w:ascii="Times New Roman" w:eastAsia="Times New Roman" w:hAnsi="Times New Roman" w:cs="Times New Roman"/>
          <w:bCs/>
          <w:i/>
          <w:color w:val="000000"/>
          <w:sz w:val="24"/>
          <w:szCs w:val="24"/>
        </w:rPr>
        <w:t>(self-efficacy)</w:t>
      </w:r>
      <w:r w:rsidRPr="005C6B03">
        <w:rPr>
          <w:rFonts w:ascii="Times New Roman" w:eastAsia="Times New Roman" w:hAnsi="Times New Roman" w:cs="Times New Roman"/>
          <w:bCs/>
          <w:color w:val="000000"/>
          <w:sz w:val="24"/>
          <w:szCs w:val="24"/>
        </w:rPr>
        <w:t xml:space="preserve"> melakukan tindakan yang perlu untuk mencapaisukses dalam tugas-tugas yang menantang. Kedua, memiliki atribusi yang positif</w:t>
      </w:r>
      <w:r w:rsidR="00B95DD5">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(optimis) akan kesuksesan sekarang dan di masa depan. Ketiga, berusaha kerasuntuk mencapai tujuan, dan jika dibutuhkan, individu tersebut akan mengarahkan</w:t>
      </w:r>
      <w:r w:rsidR="00B95DD5">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arah pergeraknnya ke arah tujuan tersebut agar bisa mencapai kesuksesan.</w:t>
      </w:r>
      <w:r w:rsidR="00AB3CD6">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Keempat, ketika mendapatkan masalah, individu tersebut akan mampu bertahandan berusaha lebih baik lagi (resiliensi) agar bisa mencapai kesuksesan.</w:t>
      </w:r>
      <w:r w:rsidR="00BC680B">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Ketika karyawan di tempat kerja memiliki hubungan kerja yang baik, itu</w:t>
      </w:r>
      <w:r w:rsidR="00BC680B">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berarti karyawan akan bersedia mengambil resiko dalam suatu kelompok,</w:t>
      </w:r>
      <w:r w:rsidR="00BC680B">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melibatkan diri kepada anggotanya, dan pada akhirnya karyawan dapat</w:t>
      </w:r>
      <w:r w:rsidR="00BC680B">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lastRenderedPageBreak/>
        <w:t>mengandal</w:t>
      </w:r>
      <w:r w:rsidR="00BC680B">
        <w:rPr>
          <w:rFonts w:ascii="Times New Roman" w:eastAsia="Times New Roman" w:hAnsi="Times New Roman" w:cs="Times New Roman"/>
          <w:bCs/>
          <w:color w:val="000000"/>
          <w:sz w:val="24"/>
          <w:szCs w:val="24"/>
          <w:lang w:val="id-ID"/>
        </w:rPr>
        <w:t>i</w:t>
      </w:r>
      <w:r w:rsidRPr="005C6B03">
        <w:rPr>
          <w:rFonts w:ascii="Times New Roman" w:eastAsia="Times New Roman" w:hAnsi="Times New Roman" w:cs="Times New Roman"/>
          <w:bCs/>
          <w:color w:val="000000"/>
          <w:sz w:val="24"/>
          <w:szCs w:val="24"/>
        </w:rPr>
        <w:t>kan dukungan dari rekan kerjanya. Akan tetapi karyawan akan</w:t>
      </w:r>
      <w:r w:rsidR="00BC680B">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memberikan kontribusi kepada tim kerjanya ketika individu tersebut memiliki</w:t>
      </w:r>
      <w:r w:rsidR="00BC680B">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modal psikologis yang kuat (Pryce-Jones, 2010). Menurut Pryce-Jones (2010)modal psikologis meliputi sumber daya mental yang dibangun individu ketikasesuatu berjalan dengan baik dan menutupi ketika sesuatu berjalan tidak baik.</w:t>
      </w:r>
    </w:p>
    <w:p w:rsidR="009F15D0" w:rsidRPr="005C6B03" w:rsidRDefault="00AC7724" w:rsidP="00BC680B">
      <w:pPr>
        <w:widowControl w:val="0"/>
        <w:spacing w:after="0" w:line="480" w:lineRule="auto"/>
        <w:ind w:firstLine="720"/>
        <w:contextualSpacing/>
        <w:rPr>
          <w:rFonts w:ascii="Times New Roman" w:eastAsia="Times New Roman" w:hAnsi="Times New Roman" w:cs="Times New Roman"/>
          <w:bCs/>
          <w:color w:val="000000"/>
          <w:sz w:val="24"/>
          <w:szCs w:val="24"/>
        </w:rPr>
      </w:pPr>
      <w:r w:rsidRPr="005C6B03">
        <w:rPr>
          <w:rFonts w:ascii="Times New Roman" w:eastAsia="Times New Roman" w:hAnsi="Times New Roman" w:cs="Times New Roman"/>
          <w:bCs/>
          <w:color w:val="000000"/>
          <w:sz w:val="24"/>
          <w:szCs w:val="24"/>
        </w:rPr>
        <w:t>Sumber daya ini meliputi ketahanan, motivasi, harapan, optimis, keyakinan diri,kepercayaan diri dan tenaga bekerja. Semuanya merupakan kunci dari</w:t>
      </w:r>
      <w:r w:rsidR="00B95DD5">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kebahagiaan, jika karyawan tidak memiliki modal psikologis maka karyawan</w:t>
      </w:r>
      <w:r w:rsidR="00BC680B">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tersebut tidak bahagia di tempat kerja, hanyak tampak dari luarnya saja.</w:t>
      </w:r>
    </w:p>
    <w:p w:rsidR="009F15D0" w:rsidRDefault="00AC7724" w:rsidP="00FC558E">
      <w:pPr>
        <w:widowControl w:val="0"/>
        <w:spacing w:after="0" w:line="480" w:lineRule="auto"/>
        <w:contextualSpacing/>
        <w:rPr>
          <w:rFonts w:ascii="Times New Roman" w:eastAsia="Times New Roman" w:hAnsi="Times New Roman" w:cs="Times New Roman"/>
          <w:bCs/>
          <w:color w:val="000000"/>
          <w:sz w:val="24"/>
          <w:szCs w:val="24"/>
          <w:lang w:val="id-ID"/>
        </w:rPr>
      </w:pPr>
      <w:r w:rsidRPr="005C6B03">
        <w:rPr>
          <w:rFonts w:ascii="Times New Roman" w:eastAsia="Times New Roman" w:hAnsi="Times New Roman" w:cs="Times New Roman"/>
          <w:bCs/>
          <w:color w:val="000000"/>
          <w:sz w:val="24"/>
          <w:szCs w:val="24"/>
        </w:rPr>
        <w:t>Modal psikologis merupakan sebuah pendekatan baru yang dikembangkan</w:t>
      </w:r>
      <w:r w:rsidR="00B95DD5">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 xml:space="preserve">untuk meningkatkan kemampuan kompetitif organisasi, dimana keempatkaraketeristik dari modal psikologis tersebut </w:t>
      </w:r>
      <w:r w:rsidR="00BC680B">
        <w:rPr>
          <w:rFonts w:ascii="Times New Roman" w:eastAsia="Times New Roman" w:hAnsi="Times New Roman" w:cs="Times New Roman"/>
          <w:bCs/>
          <w:color w:val="000000"/>
          <w:sz w:val="24"/>
          <w:szCs w:val="24"/>
        </w:rPr>
        <w:t>mampu memprediksikan performa</w:t>
      </w:r>
      <w:r w:rsidR="00BC680B">
        <w:rPr>
          <w:rFonts w:ascii="Times New Roman" w:eastAsia="Times New Roman" w:hAnsi="Times New Roman" w:cs="Times New Roman"/>
          <w:bCs/>
          <w:color w:val="000000"/>
          <w:sz w:val="24"/>
          <w:szCs w:val="24"/>
          <w:lang w:val="id-ID"/>
        </w:rPr>
        <w:t>n</w:t>
      </w:r>
      <w:r w:rsidRPr="005C6B03">
        <w:rPr>
          <w:rFonts w:ascii="Times New Roman" w:eastAsia="Times New Roman" w:hAnsi="Times New Roman" w:cs="Times New Roman"/>
          <w:bCs/>
          <w:color w:val="000000"/>
          <w:sz w:val="24"/>
          <w:szCs w:val="24"/>
        </w:rPr>
        <w:t xml:space="preserve"> kepuasan kerja dengan lebih baik dibandingkan dengan masing-masing</w:t>
      </w:r>
      <w:r w:rsidR="00BC680B">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karakteristik yang berdiri sendiri (Luthans, Youssef &amp; Avolio, 2007). Modal</w:t>
      </w:r>
      <w:r w:rsidR="00BC680B">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 xml:space="preserve">psikologis merupakan perkembangan dari </w:t>
      </w:r>
      <w:r w:rsidRPr="00BC680B">
        <w:rPr>
          <w:rFonts w:ascii="Times New Roman" w:eastAsia="Times New Roman" w:hAnsi="Times New Roman" w:cs="Times New Roman"/>
          <w:bCs/>
          <w:i/>
          <w:color w:val="000000"/>
          <w:sz w:val="24"/>
          <w:szCs w:val="24"/>
        </w:rPr>
        <w:t>positive psychology</w:t>
      </w:r>
      <w:r w:rsidR="00BC680B">
        <w:rPr>
          <w:rFonts w:ascii="Times New Roman" w:eastAsia="Times New Roman" w:hAnsi="Times New Roman" w:cs="Times New Roman"/>
          <w:bCs/>
          <w:color w:val="000000"/>
          <w:sz w:val="24"/>
          <w:szCs w:val="24"/>
        </w:rPr>
        <w:t xml:space="preserve"> Seligman</w:t>
      </w:r>
      <w:r w:rsidR="00BC680B">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 xml:space="preserve">dalamLuthans, Vogelgesang &amp; Lester, 2006) dan dirancang berdasarkan </w:t>
      </w:r>
      <w:r w:rsidRPr="00BC680B">
        <w:rPr>
          <w:rFonts w:ascii="Times New Roman" w:eastAsia="Times New Roman" w:hAnsi="Times New Roman" w:cs="Times New Roman"/>
          <w:bCs/>
          <w:i/>
          <w:color w:val="000000"/>
          <w:sz w:val="24"/>
          <w:szCs w:val="24"/>
        </w:rPr>
        <w:t>positive</w:t>
      </w:r>
      <w:r w:rsidR="00BC680B" w:rsidRPr="00BC680B">
        <w:rPr>
          <w:rFonts w:ascii="Times New Roman" w:eastAsia="Times New Roman" w:hAnsi="Times New Roman" w:cs="Times New Roman"/>
          <w:bCs/>
          <w:i/>
          <w:color w:val="000000"/>
          <w:sz w:val="24"/>
          <w:szCs w:val="24"/>
          <w:lang w:val="id-ID"/>
        </w:rPr>
        <w:t xml:space="preserve"> </w:t>
      </w:r>
      <w:r w:rsidRPr="00BC680B">
        <w:rPr>
          <w:rFonts w:ascii="Times New Roman" w:eastAsia="Times New Roman" w:hAnsi="Times New Roman" w:cs="Times New Roman"/>
          <w:bCs/>
          <w:i/>
          <w:color w:val="000000"/>
          <w:sz w:val="24"/>
          <w:szCs w:val="24"/>
        </w:rPr>
        <w:t>organizational behavior</w:t>
      </w:r>
      <w:r w:rsidRPr="005C6B03">
        <w:rPr>
          <w:rFonts w:ascii="Times New Roman" w:eastAsia="Times New Roman" w:hAnsi="Times New Roman" w:cs="Times New Roman"/>
          <w:bCs/>
          <w:color w:val="000000"/>
          <w:sz w:val="24"/>
          <w:szCs w:val="24"/>
        </w:rPr>
        <w:t xml:space="preserve"> (POB) (Luthans, Luthans &amp; Luthans, 2004; Luthans &amp;Youssef, 2004). Modal psikologis melihat kepada apa yang “benar” dibandingkan</w:t>
      </w:r>
      <w:r w:rsidR="00BC680B">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 xml:space="preserve">dengan apa yang “salah” dari diri seseorang. Hal </w:t>
      </w:r>
      <w:r w:rsidR="00BC680B">
        <w:rPr>
          <w:rFonts w:ascii="Times New Roman" w:eastAsia="Times New Roman" w:hAnsi="Times New Roman" w:cs="Times New Roman"/>
          <w:bCs/>
          <w:color w:val="000000"/>
          <w:sz w:val="24"/>
          <w:szCs w:val="24"/>
        </w:rPr>
        <w:t>itu selaras dengan Luthans</w:t>
      </w:r>
      <w:r w:rsidR="00084435">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(2004) yang juga menyatakan bahwa modal psiko</w:t>
      </w:r>
      <w:r w:rsidR="00084435">
        <w:rPr>
          <w:rFonts w:ascii="Times New Roman" w:eastAsia="Times New Roman" w:hAnsi="Times New Roman" w:cs="Times New Roman"/>
          <w:bCs/>
          <w:color w:val="000000"/>
          <w:sz w:val="24"/>
          <w:szCs w:val="24"/>
        </w:rPr>
        <w:t>logis mendorong pemahama</w:t>
      </w:r>
      <w:r w:rsidR="00084435">
        <w:rPr>
          <w:rFonts w:ascii="Times New Roman" w:eastAsia="Times New Roman" w:hAnsi="Times New Roman" w:cs="Times New Roman"/>
          <w:bCs/>
          <w:color w:val="000000"/>
          <w:sz w:val="24"/>
          <w:szCs w:val="24"/>
          <w:lang w:val="id-ID"/>
        </w:rPr>
        <w:t xml:space="preserve">n </w:t>
      </w:r>
      <w:r w:rsidRPr="005C6B03">
        <w:rPr>
          <w:rFonts w:ascii="Times New Roman" w:eastAsia="Times New Roman" w:hAnsi="Times New Roman" w:cs="Times New Roman"/>
          <w:bCs/>
          <w:color w:val="000000"/>
          <w:sz w:val="24"/>
          <w:szCs w:val="24"/>
        </w:rPr>
        <w:t>dari apa yang “benar” dari diri seseorang dan fokus pada kekuatan psikologisyang terbuka pada perkembangan, sehingga individu dapat terus berkembang dan</w:t>
      </w:r>
      <w:r w:rsidR="00084435">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 xml:space="preserve">menghasilkan performa yang </w:t>
      </w:r>
      <w:r w:rsidRPr="005C6B03">
        <w:rPr>
          <w:rFonts w:ascii="Times New Roman" w:eastAsia="Times New Roman" w:hAnsi="Times New Roman" w:cs="Times New Roman"/>
          <w:bCs/>
          <w:color w:val="000000"/>
          <w:sz w:val="24"/>
          <w:szCs w:val="24"/>
        </w:rPr>
        <w:lastRenderedPageBreak/>
        <w:t>positif.</w:t>
      </w:r>
      <w:r w:rsidR="00084435">
        <w:rPr>
          <w:rFonts w:ascii="Times New Roman" w:eastAsia="Times New Roman" w:hAnsi="Times New Roman" w:cs="Times New Roman"/>
          <w:bCs/>
          <w:color w:val="000000"/>
          <w:sz w:val="24"/>
          <w:szCs w:val="24"/>
          <w:lang w:val="id-ID"/>
        </w:rPr>
        <w:t xml:space="preserve"> </w:t>
      </w:r>
      <w:r w:rsidR="00084435">
        <w:rPr>
          <w:rFonts w:ascii="Times New Roman" w:eastAsia="Times New Roman" w:hAnsi="Times New Roman" w:cs="Times New Roman"/>
          <w:bCs/>
          <w:color w:val="000000"/>
          <w:sz w:val="24"/>
          <w:szCs w:val="24"/>
        </w:rPr>
        <w:t>Menurut Luthans</w:t>
      </w:r>
      <w:r w:rsidR="00084435">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(2007), terdapat hubungan yang positif antara</w:t>
      </w:r>
      <w:r w:rsidR="00084435">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modal psikologis terhadap performa kerja dimana modal psikologis dapat</w:t>
      </w:r>
      <w:r w:rsidR="00084435">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digunakan untuk meningkatkan kompetisi dalam mencapai keuntungan dan</w:t>
      </w:r>
      <w:r w:rsidR="00084435">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kesuksesan perusahaan dengan melihat potensi penuh dari sumber daya manusia</w:t>
      </w:r>
      <w:r w:rsidR="00084435">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yang mereka miliki</w:t>
      </w:r>
      <w:r w:rsidR="00084435">
        <w:rPr>
          <w:rFonts w:ascii="Times New Roman" w:eastAsia="Times New Roman" w:hAnsi="Times New Roman" w:cs="Times New Roman"/>
          <w:bCs/>
          <w:color w:val="000000"/>
          <w:sz w:val="24"/>
          <w:szCs w:val="24"/>
        </w:rPr>
        <w:t xml:space="preserve"> Avolio</w:t>
      </w:r>
      <w:r w:rsidR="00084435">
        <w:rPr>
          <w:rFonts w:ascii="Times New Roman" w:eastAsia="Times New Roman" w:hAnsi="Times New Roman" w:cs="Times New Roman"/>
          <w:bCs/>
          <w:color w:val="000000"/>
          <w:sz w:val="24"/>
          <w:szCs w:val="24"/>
          <w:lang w:val="id-ID"/>
        </w:rPr>
        <w:t xml:space="preserve"> (</w:t>
      </w:r>
      <w:r w:rsidR="00DC0A88">
        <w:rPr>
          <w:rFonts w:ascii="Times New Roman" w:eastAsia="Times New Roman" w:hAnsi="Times New Roman" w:cs="Times New Roman"/>
          <w:bCs/>
          <w:color w:val="000000"/>
          <w:sz w:val="24"/>
          <w:szCs w:val="24"/>
        </w:rPr>
        <w:t>dalam Luthan</w:t>
      </w:r>
      <w:r w:rsidR="00DC0A88">
        <w:rPr>
          <w:rFonts w:ascii="Times New Roman" w:eastAsia="Times New Roman" w:hAnsi="Times New Roman" w:cs="Times New Roman"/>
          <w:bCs/>
          <w:color w:val="000000"/>
          <w:sz w:val="24"/>
          <w:szCs w:val="24"/>
          <w:lang w:val="id-ID"/>
        </w:rPr>
        <w:t xml:space="preserve">s, </w:t>
      </w:r>
      <w:r w:rsidRPr="005C6B03">
        <w:rPr>
          <w:rFonts w:ascii="Times New Roman" w:eastAsia="Times New Roman" w:hAnsi="Times New Roman" w:cs="Times New Roman"/>
          <w:bCs/>
          <w:color w:val="000000"/>
          <w:sz w:val="24"/>
          <w:szCs w:val="24"/>
        </w:rPr>
        <w:t>2007). Selain itu Avey,</w:t>
      </w:r>
      <w:r w:rsidR="00DC0A88">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Luthans, Smiths dan Palmer (2010) juga menjelaskan bahwa karyawan dengan</w:t>
      </w:r>
      <w:r w:rsidR="00DC0A88">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modal psikologis yang tinggi, maka kesejahteraan mereka di lingkungan kerja punakan tinggi. Dapat disimpulkan bahwa definisi modal psikologis adalah suatu</w:t>
      </w:r>
      <w:r w:rsidR="00DC0A88">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kondisi psikologis yang positif pada individu yang terdiri dari sejumlah komponen kepercayaan diri, keyakinan, harapan, dan resiliensi ketika seorang individu</w:t>
      </w:r>
      <w:r w:rsidR="00DC0A88">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berusaha mencapai kesuksesan.</w:t>
      </w:r>
    </w:p>
    <w:p w:rsidR="00DC0A88" w:rsidRPr="00DC0A88" w:rsidRDefault="00DC0A88" w:rsidP="00FC558E">
      <w:pPr>
        <w:widowControl w:val="0"/>
        <w:spacing w:after="0" w:line="480" w:lineRule="auto"/>
        <w:contextualSpacing/>
        <w:rPr>
          <w:rFonts w:ascii="Times New Roman" w:eastAsia="Times New Roman" w:hAnsi="Times New Roman" w:cs="Times New Roman"/>
          <w:bCs/>
          <w:color w:val="000000"/>
          <w:sz w:val="24"/>
          <w:szCs w:val="24"/>
          <w:lang w:val="id-ID"/>
        </w:rPr>
      </w:pPr>
    </w:p>
    <w:p w:rsidR="009F15D0" w:rsidRPr="005C6B03" w:rsidRDefault="00AC7724" w:rsidP="00FC558E">
      <w:pPr>
        <w:widowControl w:val="0"/>
        <w:spacing w:after="0" w:line="480" w:lineRule="auto"/>
        <w:contextualSpacing/>
        <w:rPr>
          <w:rFonts w:ascii="Times New Roman" w:eastAsia="Times New Roman" w:hAnsi="Times New Roman" w:cs="Times New Roman"/>
          <w:b/>
          <w:color w:val="000000"/>
          <w:sz w:val="24"/>
          <w:szCs w:val="24"/>
        </w:rPr>
      </w:pPr>
      <w:r w:rsidRPr="005C6B03">
        <w:rPr>
          <w:rFonts w:ascii="Times New Roman" w:eastAsia="Times New Roman" w:hAnsi="Times New Roman" w:cs="Times New Roman"/>
          <w:b/>
          <w:color w:val="000000"/>
          <w:sz w:val="24"/>
          <w:szCs w:val="24"/>
        </w:rPr>
        <w:t>B. Aspek Modal Psikologis</w:t>
      </w:r>
    </w:p>
    <w:p w:rsidR="009F15D0" w:rsidRPr="005C6B03" w:rsidRDefault="00AC7724" w:rsidP="00FC558E">
      <w:pPr>
        <w:widowControl w:val="0"/>
        <w:spacing w:after="0" w:line="480" w:lineRule="auto"/>
        <w:ind w:firstLine="720"/>
        <w:contextualSpacing/>
        <w:rPr>
          <w:rFonts w:ascii="Times New Roman" w:eastAsia="Times New Roman" w:hAnsi="Times New Roman" w:cs="Times New Roman"/>
          <w:bCs/>
          <w:color w:val="000000"/>
          <w:sz w:val="24"/>
          <w:szCs w:val="24"/>
        </w:rPr>
      </w:pPr>
      <w:r w:rsidRPr="005C6B03">
        <w:rPr>
          <w:rFonts w:ascii="Times New Roman" w:eastAsia="Times New Roman" w:hAnsi="Times New Roman" w:cs="Times New Roman"/>
          <w:bCs/>
          <w:color w:val="000000"/>
          <w:sz w:val="24"/>
          <w:szCs w:val="24"/>
        </w:rPr>
        <w:t>Berdasarkan definisi modal ps</w:t>
      </w:r>
      <w:r w:rsidR="00DC0A88">
        <w:rPr>
          <w:rFonts w:ascii="Times New Roman" w:eastAsia="Times New Roman" w:hAnsi="Times New Roman" w:cs="Times New Roman"/>
          <w:bCs/>
          <w:color w:val="000000"/>
          <w:sz w:val="24"/>
          <w:szCs w:val="24"/>
        </w:rPr>
        <w:t>ikologis menurut Luthans</w:t>
      </w:r>
      <w:r w:rsidR="00DC0A88">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(2007), terdapatempat komponen modal psikologis yang menandai bahwa seorang individu telah</w:t>
      </w:r>
      <w:r w:rsidR="00B95DD5">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mencapai kondisi psikologis yang positif. Komponen tersebut adalah efikasi diri,harapan, resiliensi dan optimis.</w:t>
      </w:r>
    </w:p>
    <w:p w:rsidR="00FC558E" w:rsidRPr="00DC0A88" w:rsidRDefault="00AC7724" w:rsidP="00FC558E">
      <w:pPr>
        <w:widowControl w:val="0"/>
        <w:spacing w:after="0" w:line="480" w:lineRule="auto"/>
        <w:contextualSpacing/>
        <w:rPr>
          <w:rFonts w:ascii="Times New Roman" w:eastAsia="Times New Roman" w:hAnsi="Times New Roman" w:cs="Times New Roman"/>
          <w:bCs/>
          <w:i/>
          <w:color w:val="000000"/>
          <w:sz w:val="24"/>
          <w:szCs w:val="24"/>
        </w:rPr>
      </w:pPr>
      <w:r w:rsidRPr="005C6B03">
        <w:rPr>
          <w:rFonts w:ascii="Times New Roman" w:eastAsia="Times New Roman" w:hAnsi="Times New Roman" w:cs="Times New Roman"/>
          <w:bCs/>
          <w:color w:val="000000"/>
          <w:sz w:val="24"/>
          <w:szCs w:val="24"/>
        </w:rPr>
        <w:t xml:space="preserve">1. Efikasi diri </w:t>
      </w:r>
      <w:r w:rsidRPr="00DC0A88">
        <w:rPr>
          <w:rFonts w:ascii="Times New Roman" w:eastAsia="Times New Roman" w:hAnsi="Times New Roman" w:cs="Times New Roman"/>
          <w:bCs/>
          <w:i/>
          <w:color w:val="000000"/>
          <w:sz w:val="24"/>
          <w:szCs w:val="24"/>
        </w:rPr>
        <w:t>(self-efficacy)</w:t>
      </w:r>
    </w:p>
    <w:p w:rsidR="009F15D0" w:rsidRPr="005C6B03" w:rsidRDefault="00AC7724" w:rsidP="0078614C">
      <w:pPr>
        <w:widowControl w:val="0"/>
        <w:spacing w:after="0" w:line="480" w:lineRule="auto"/>
        <w:ind w:left="270" w:firstLine="450"/>
        <w:contextualSpacing/>
        <w:rPr>
          <w:rFonts w:ascii="Times New Roman" w:eastAsia="Times New Roman" w:hAnsi="Times New Roman" w:cs="Times New Roman"/>
          <w:bCs/>
          <w:color w:val="000000"/>
          <w:sz w:val="24"/>
          <w:szCs w:val="24"/>
        </w:rPr>
      </w:pPr>
      <w:r w:rsidRPr="005C6B03">
        <w:rPr>
          <w:rFonts w:ascii="Times New Roman" w:eastAsia="Times New Roman" w:hAnsi="Times New Roman" w:cs="Times New Roman"/>
          <w:bCs/>
          <w:color w:val="000000"/>
          <w:sz w:val="24"/>
          <w:szCs w:val="24"/>
        </w:rPr>
        <w:t>Efikasi diri pada modal psikologis dapat didefinisikan se</w:t>
      </w:r>
      <w:r w:rsidR="00DC0A88">
        <w:rPr>
          <w:rFonts w:ascii="Times New Roman" w:eastAsia="Times New Roman" w:hAnsi="Times New Roman" w:cs="Times New Roman"/>
          <w:bCs/>
          <w:color w:val="000000"/>
          <w:sz w:val="24"/>
          <w:szCs w:val="24"/>
        </w:rPr>
        <w:t xml:space="preserve">bagai kepercayaan </w:t>
      </w:r>
      <w:r w:rsidR="00DC0A88" w:rsidRPr="00DC0A88">
        <w:rPr>
          <w:rFonts w:ascii="Times New Roman" w:hAnsi="Times New Roman" w:cs="Times New Roman"/>
          <w:sz w:val="24"/>
          <w:szCs w:val="24"/>
        </w:rPr>
        <w:t>diri</w:t>
      </w:r>
      <w:r w:rsidR="00DC0A88">
        <w:rPr>
          <w:rFonts w:ascii="Times New Roman" w:hAnsi="Times New Roman" w:cs="Times New Roman"/>
          <w:sz w:val="24"/>
          <w:szCs w:val="24"/>
          <w:lang w:val="id-ID"/>
        </w:rPr>
        <w:t xml:space="preserve"> </w:t>
      </w:r>
      <w:r w:rsidR="00DC0A88" w:rsidRPr="00DC0A88">
        <w:rPr>
          <w:rFonts w:ascii="Times New Roman" w:hAnsi="Times New Roman" w:cs="Times New Roman"/>
          <w:sz w:val="24"/>
          <w:szCs w:val="24"/>
        </w:rPr>
        <w:t xml:space="preserve">seseorang </w:t>
      </w:r>
      <w:r w:rsidRPr="00DC0A88">
        <w:rPr>
          <w:rFonts w:ascii="Times New Roman" w:hAnsi="Times New Roman" w:cs="Times New Roman"/>
          <w:sz w:val="24"/>
          <w:szCs w:val="24"/>
        </w:rPr>
        <w:t>mengenai kemampuannya untuk memaksimalkan</w:t>
      </w:r>
      <w:r w:rsidRPr="005C6B03">
        <w:rPr>
          <w:rFonts w:ascii="Times New Roman" w:eastAsia="Times New Roman" w:hAnsi="Times New Roman" w:cs="Times New Roman"/>
          <w:bCs/>
          <w:color w:val="000000"/>
          <w:sz w:val="24"/>
          <w:szCs w:val="24"/>
        </w:rPr>
        <w:t xml:space="preserve"> motivasi,</w:t>
      </w:r>
      <w:r w:rsidR="00DC0A88">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pengetahuan, dan tingkah laku yang dibutuhkan untuk melakukan tugas yangspesifik secara sukses pada konteks yang dibutuhkan (Stajkovi</w:t>
      </w:r>
      <w:r w:rsidR="00DC0A88">
        <w:rPr>
          <w:rFonts w:ascii="Times New Roman" w:eastAsia="Times New Roman" w:hAnsi="Times New Roman" w:cs="Times New Roman"/>
          <w:bCs/>
          <w:color w:val="000000"/>
          <w:sz w:val="24"/>
          <w:szCs w:val="24"/>
        </w:rPr>
        <w:t>c &amp; Luthans, dalam</w:t>
      </w:r>
      <w:r w:rsidR="00DC0A88">
        <w:rPr>
          <w:rFonts w:ascii="Times New Roman" w:eastAsia="Times New Roman" w:hAnsi="Times New Roman" w:cs="Times New Roman"/>
          <w:bCs/>
          <w:color w:val="000000"/>
          <w:sz w:val="24"/>
          <w:szCs w:val="24"/>
          <w:lang w:val="id-ID"/>
        </w:rPr>
        <w:t xml:space="preserve"> </w:t>
      </w:r>
      <w:r w:rsidR="00DC0A88">
        <w:rPr>
          <w:rFonts w:ascii="Times New Roman" w:eastAsia="Times New Roman" w:hAnsi="Times New Roman" w:cs="Times New Roman"/>
          <w:bCs/>
          <w:color w:val="000000"/>
          <w:sz w:val="24"/>
          <w:szCs w:val="24"/>
        </w:rPr>
        <w:t>Lutha</w:t>
      </w:r>
      <w:r w:rsidR="00DC0A88">
        <w:rPr>
          <w:rFonts w:ascii="Times New Roman" w:eastAsia="Times New Roman" w:hAnsi="Times New Roman" w:cs="Times New Roman"/>
          <w:bCs/>
          <w:color w:val="000000"/>
          <w:sz w:val="24"/>
          <w:szCs w:val="24"/>
          <w:lang w:val="id-ID"/>
        </w:rPr>
        <w:t>nts</w:t>
      </w:r>
      <w:r w:rsidR="00DC0A88">
        <w:rPr>
          <w:rFonts w:ascii="Times New Roman" w:eastAsia="Times New Roman" w:hAnsi="Times New Roman" w:cs="Times New Roman"/>
          <w:bCs/>
          <w:color w:val="000000"/>
          <w:sz w:val="24"/>
          <w:szCs w:val="24"/>
        </w:rPr>
        <w:t>, 2007). Menurut Luthans</w:t>
      </w:r>
      <w:r w:rsidR="00DC0A88">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 xml:space="preserve">(2007), seseorang yang </w:t>
      </w:r>
      <w:r w:rsidRPr="005C6B03">
        <w:rPr>
          <w:rFonts w:ascii="Times New Roman" w:eastAsia="Times New Roman" w:hAnsi="Times New Roman" w:cs="Times New Roman"/>
          <w:bCs/>
          <w:color w:val="000000"/>
          <w:sz w:val="24"/>
          <w:szCs w:val="24"/>
        </w:rPr>
        <w:lastRenderedPageBreak/>
        <w:t>memiliki</w:t>
      </w:r>
      <w:r w:rsidR="00DC0A88">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efikasi diri yang tinggi ditandai dengan lima karakteristik yang penting:</w:t>
      </w:r>
    </w:p>
    <w:p w:rsidR="009F15D0" w:rsidRPr="005C6B03" w:rsidRDefault="00AC7724" w:rsidP="00DC0A88">
      <w:pPr>
        <w:widowControl w:val="0"/>
        <w:spacing w:after="0" w:line="480" w:lineRule="auto"/>
        <w:ind w:left="270" w:firstLine="14"/>
        <w:contextualSpacing/>
        <w:rPr>
          <w:rFonts w:ascii="Times New Roman" w:eastAsia="Times New Roman" w:hAnsi="Times New Roman" w:cs="Times New Roman"/>
          <w:bCs/>
          <w:color w:val="000000"/>
          <w:sz w:val="24"/>
          <w:szCs w:val="24"/>
        </w:rPr>
      </w:pPr>
      <w:r w:rsidRPr="005C6B03">
        <w:rPr>
          <w:rFonts w:ascii="Times New Roman" w:eastAsia="Times New Roman" w:hAnsi="Times New Roman" w:cs="Times New Roman"/>
          <w:bCs/>
          <w:color w:val="000000"/>
          <w:sz w:val="24"/>
          <w:szCs w:val="24"/>
        </w:rPr>
        <w:t>1. Mereka menentukan target yang tinggi untuk diri mereka sendiri danmemilih untuk mengerjakan tugas yang berat.</w:t>
      </w:r>
    </w:p>
    <w:p w:rsidR="009F15D0" w:rsidRPr="005C6B03" w:rsidRDefault="00AC7724" w:rsidP="00DC0A88">
      <w:pPr>
        <w:widowControl w:val="0"/>
        <w:spacing w:after="0" w:line="480" w:lineRule="auto"/>
        <w:ind w:firstLine="284"/>
        <w:contextualSpacing/>
        <w:rPr>
          <w:rFonts w:ascii="Times New Roman" w:eastAsia="Times New Roman" w:hAnsi="Times New Roman" w:cs="Times New Roman"/>
          <w:bCs/>
          <w:color w:val="000000"/>
          <w:sz w:val="24"/>
          <w:szCs w:val="24"/>
        </w:rPr>
      </w:pPr>
      <w:r w:rsidRPr="005C6B03">
        <w:rPr>
          <w:rFonts w:ascii="Times New Roman" w:eastAsia="Times New Roman" w:hAnsi="Times New Roman" w:cs="Times New Roman"/>
          <w:bCs/>
          <w:color w:val="000000"/>
          <w:sz w:val="24"/>
          <w:szCs w:val="24"/>
        </w:rPr>
        <w:t>2. Mereka menerima dan berkembang melalui tantangan.</w:t>
      </w:r>
    </w:p>
    <w:p w:rsidR="009F15D0" w:rsidRPr="005C6B03" w:rsidRDefault="00AC7724" w:rsidP="00DC0A88">
      <w:pPr>
        <w:widowControl w:val="0"/>
        <w:spacing w:after="0" w:line="480" w:lineRule="auto"/>
        <w:ind w:firstLine="284"/>
        <w:contextualSpacing/>
        <w:rPr>
          <w:rFonts w:ascii="Times New Roman" w:eastAsia="Times New Roman" w:hAnsi="Times New Roman" w:cs="Times New Roman"/>
          <w:bCs/>
          <w:color w:val="000000"/>
          <w:sz w:val="24"/>
          <w:szCs w:val="24"/>
        </w:rPr>
      </w:pPr>
      <w:r w:rsidRPr="005C6B03">
        <w:rPr>
          <w:rFonts w:ascii="Times New Roman" w:eastAsia="Times New Roman" w:hAnsi="Times New Roman" w:cs="Times New Roman"/>
          <w:bCs/>
          <w:color w:val="000000"/>
          <w:sz w:val="24"/>
          <w:szCs w:val="24"/>
        </w:rPr>
        <w:t>3. Mereka memiliki self-motivation yang tinggi.</w:t>
      </w:r>
    </w:p>
    <w:p w:rsidR="009F15D0" w:rsidRPr="005C6B03" w:rsidRDefault="00AC7724" w:rsidP="00DC0A88">
      <w:pPr>
        <w:widowControl w:val="0"/>
        <w:spacing w:after="0" w:line="480" w:lineRule="auto"/>
        <w:ind w:firstLine="284"/>
        <w:contextualSpacing/>
        <w:rPr>
          <w:rFonts w:ascii="Times New Roman" w:eastAsia="Times New Roman" w:hAnsi="Times New Roman" w:cs="Times New Roman"/>
          <w:bCs/>
          <w:color w:val="000000"/>
          <w:sz w:val="24"/>
          <w:szCs w:val="24"/>
        </w:rPr>
      </w:pPr>
      <w:r w:rsidRPr="005C6B03">
        <w:rPr>
          <w:rFonts w:ascii="Times New Roman" w:eastAsia="Times New Roman" w:hAnsi="Times New Roman" w:cs="Times New Roman"/>
          <w:bCs/>
          <w:color w:val="000000"/>
          <w:sz w:val="24"/>
          <w:szCs w:val="24"/>
        </w:rPr>
        <w:t>4. Mereka berusaha sebaik mungkin untuk mencapai tujuannya.</w:t>
      </w:r>
    </w:p>
    <w:p w:rsidR="009F15D0" w:rsidRPr="005C6B03" w:rsidRDefault="00AC7724" w:rsidP="00DC0A88">
      <w:pPr>
        <w:widowControl w:val="0"/>
        <w:spacing w:after="0" w:line="480" w:lineRule="auto"/>
        <w:ind w:firstLine="284"/>
        <w:contextualSpacing/>
        <w:rPr>
          <w:rFonts w:ascii="Times New Roman" w:eastAsia="Times New Roman" w:hAnsi="Times New Roman" w:cs="Times New Roman"/>
          <w:bCs/>
          <w:color w:val="000000"/>
          <w:sz w:val="24"/>
          <w:szCs w:val="24"/>
        </w:rPr>
      </w:pPr>
      <w:r w:rsidRPr="005C6B03">
        <w:rPr>
          <w:rFonts w:ascii="Times New Roman" w:eastAsia="Times New Roman" w:hAnsi="Times New Roman" w:cs="Times New Roman"/>
          <w:bCs/>
          <w:color w:val="000000"/>
          <w:sz w:val="24"/>
          <w:szCs w:val="24"/>
        </w:rPr>
        <w:t>5. Mereka akan berusaha dengan gigih ketika menghadapi tantangan.</w:t>
      </w:r>
    </w:p>
    <w:p w:rsidR="009F15D0" w:rsidRPr="005C6B03" w:rsidRDefault="00AC7724" w:rsidP="00DC0A88">
      <w:pPr>
        <w:widowControl w:val="0"/>
        <w:spacing w:after="0" w:line="480" w:lineRule="auto"/>
        <w:ind w:firstLine="284"/>
        <w:contextualSpacing/>
        <w:rPr>
          <w:rFonts w:ascii="Times New Roman" w:eastAsia="Times New Roman" w:hAnsi="Times New Roman" w:cs="Times New Roman"/>
          <w:bCs/>
          <w:color w:val="000000"/>
          <w:sz w:val="24"/>
          <w:szCs w:val="24"/>
        </w:rPr>
      </w:pPr>
      <w:r w:rsidRPr="005C6B03">
        <w:rPr>
          <w:rFonts w:ascii="Times New Roman" w:eastAsia="Times New Roman" w:hAnsi="Times New Roman" w:cs="Times New Roman"/>
          <w:bCs/>
          <w:color w:val="000000"/>
          <w:sz w:val="24"/>
          <w:szCs w:val="24"/>
        </w:rPr>
        <w:t xml:space="preserve">Individu yang memiliki efikasi diri yang tinggi tidak akan menunggu tugasyang menantang, yang biasa disebut </w:t>
      </w:r>
      <w:r w:rsidRPr="00DC0A88">
        <w:rPr>
          <w:rFonts w:ascii="Times New Roman" w:eastAsia="Times New Roman" w:hAnsi="Times New Roman" w:cs="Times New Roman"/>
          <w:bCs/>
          <w:i/>
          <w:color w:val="000000"/>
          <w:sz w:val="24"/>
          <w:szCs w:val="24"/>
        </w:rPr>
        <w:t>“discrepancy reduction”</w:t>
      </w:r>
      <w:r w:rsidRPr="005C6B03">
        <w:rPr>
          <w:rFonts w:ascii="Times New Roman" w:eastAsia="Times New Roman" w:hAnsi="Times New Roman" w:cs="Times New Roman"/>
          <w:bCs/>
          <w:color w:val="000000"/>
          <w:sz w:val="24"/>
          <w:szCs w:val="24"/>
        </w:rPr>
        <w:t xml:space="preserve">. Sebaliknya, merekaakan membuat diskrepansi bagi diri mereka sendiri dengan berulang kali memberikan tantangan pada diri mereka sendiri melalui tujuan yang semakintinggi dan mencari dan meminta tugas yang sulit. </w:t>
      </w:r>
      <w:r w:rsidRPr="00DC0A88">
        <w:rPr>
          <w:rFonts w:ascii="Times New Roman" w:eastAsia="Times New Roman" w:hAnsi="Times New Roman" w:cs="Times New Roman"/>
          <w:bCs/>
          <w:i/>
          <w:color w:val="000000"/>
          <w:sz w:val="24"/>
          <w:szCs w:val="24"/>
        </w:rPr>
        <w:t>Self-doubt, skepticism, feedback</w:t>
      </w:r>
      <w:r w:rsidR="00DC0A88">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 xml:space="preserve">yang negatif, kritik sosial, halangan dan kemunduran, dan bahkan kegagalan yangberulang-ulang, yang biasanya membuat orang dengan efikasi rendah merasamudah menyerah, hanya memiliki dampak kecil pada individu </w:t>
      </w:r>
      <w:r w:rsidR="00DC0A88">
        <w:rPr>
          <w:rFonts w:ascii="Times New Roman" w:eastAsia="Times New Roman" w:hAnsi="Times New Roman" w:cs="Times New Roman"/>
          <w:bCs/>
          <w:color w:val="000000"/>
          <w:sz w:val="24"/>
          <w:szCs w:val="24"/>
        </w:rPr>
        <w:t xml:space="preserve">dengan efikasi diriyang tinggi </w:t>
      </w:r>
      <w:r w:rsidRPr="005C6B03">
        <w:rPr>
          <w:rFonts w:ascii="Times New Roman" w:eastAsia="Times New Roman" w:hAnsi="Times New Roman" w:cs="Times New Roman"/>
          <w:bCs/>
          <w:color w:val="000000"/>
          <w:sz w:val="24"/>
          <w:szCs w:val="24"/>
        </w:rPr>
        <w:t xml:space="preserve">Bandura &amp; Locke, </w:t>
      </w:r>
      <w:r w:rsidR="00DC0A88">
        <w:rPr>
          <w:rFonts w:ascii="Times New Roman" w:eastAsia="Times New Roman" w:hAnsi="Times New Roman" w:cs="Times New Roman"/>
          <w:bCs/>
          <w:color w:val="000000"/>
          <w:sz w:val="24"/>
          <w:szCs w:val="24"/>
          <w:lang w:val="id-ID"/>
        </w:rPr>
        <w:t>(</w:t>
      </w:r>
      <w:r w:rsidR="00DC0A88">
        <w:rPr>
          <w:rFonts w:ascii="Times New Roman" w:eastAsia="Times New Roman" w:hAnsi="Times New Roman" w:cs="Times New Roman"/>
          <w:bCs/>
          <w:color w:val="000000"/>
          <w:sz w:val="24"/>
          <w:szCs w:val="24"/>
        </w:rPr>
        <w:t>dalam Luthans</w:t>
      </w:r>
      <w:r w:rsidRPr="005C6B03">
        <w:rPr>
          <w:rFonts w:ascii="Times New Roman" w:eastAsia="Times New Roman" w:hAnsi="Times New Roman" w:cs="Times New Roman"/>
          <w:bCs/>
          <w:color w:val="000000"/>
          <w:sz w:val="24"/>
          <w:szCs w:val="24"/>
        </w:rPr>
        <w:t>, 2007).</w:t>
      </w:r>
    </w:p>
    <w:p w:rsidR="009F15D0" w:rsidRPr="00DC0A88" w:rsidRDefault="00AC7724" w:rsidP="00FC558E">
      <w:pPr>
        <w:widowControl w:val="0"/>
        <w:spacing w:after="0" w:line="480" w:lineRule="auto"/>
        <w:contextualSpacing/>
        <w:rPr>
          <w:rFonts w:ascii="Times New Roman" w:eastAsia="Times New Roman" w:hAnsi="Times New Roman" w:cs="Times New Roman"/>
          <w:bCs/>
          <w:i/>
          <w:color w:val="000000"/>
          <w:sz w:val="24"/>
          <w:szCs w:val="24"/>
        </w:rPr>
      </w:pPr>
      <w:r w:rsidRPr="005C6B03">
        <w:rPr>
          <w:rFonts w:ascii="Times New Roman" w:eastAsia="Times New Roman" w:hAnsi="Times New Roman" w:cs="Times New Roman"/>
          <w:bCs/>
          <w:color w:val="000000"/>
          <w:sz w:val="24"/>
          <w:szCs w:val="24"/>
        </w:rPr>
        <w:t xml:space="preserve">2. Harapan </w:t>
      </w:r>
      <w:r w:rsidRPr="00DC0A88">
        <w:rPr>
          <w:rFonts w:ascii="Times New Roman" w:eastAsia="Times New Roman" w:hAnsi="Times New Roman" w:cs="Times New Roman"/>
          <w:bCs/>
          <w:i/>
          <w:color w:val="000000"/>
          <w:sz w:val="24"/>
          <w:szCs w:val="24"/>
        </w:rPr>
        <w:t>(Hope)</w:t>
      </w:r>
    </w:p>
    <w:p w:rsidR="00FC558E" w:rsidRDefault="00AC7724" w:rsidP="0078614C">
      <w:pPr>
        <w:widowControl w:val="0"/>
        <w:spacing w:after="0" w:line="480" w:lineRule="auto"/>
        <w:ind w:firstLine="720"/>
        <w:contextualSpacing/>
        <w:rPr>
          <w:rFonts w:ascii="Times New Roman" w:eastAsia="Times New Roman" w:hAnsi="Times New Roman" w:cs="Times New Roman"/>
          <w:bCs/>
          <w:color w:val="000000"/>
          <w:sz w:val="24"/>
          <w:szCs w:val="24"/>
        </w:rPr>
      </w:pPr>
      <w:r w:rsidRPr="005C6B03">
        <w:rPr>
          <w:rFonts w:ascii="Times New Roman" w:eastAsia="Times New Roman" w:hAnsi="Times New Roman" w:cs="Times New Roman"/>
          <w:bCs/>
          <w:color w:val="000000"/>
          <w:sz w:val="24"/>
          <w:szCs w:val="24"/>
        </w:rPr>
        <w:t>Snyder (dalam Avey, Luthans, Smiths &amp; Palmer, 2010) mendefinisikan harapansebagai positive motivational state dengan dua komponen penting yaitu</w:t>
      </w:r>
    </w:p>
    <w:p w:rsidR="00FC558E" w:rsidRDefault="00DC0A88" w:rsidP="00DC0A88">
      <w:pPr>
        <w:widowControl w:val="0"/>
        <w:spacing w:after="0" w:line="480" w:lineRule="auto"/>
        <w:contextualSpacing/>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lang w:val="id-ID"/>
        </w:rPr>
        <w:t xml:space="preserve"> 1</w:t>
      </w:r>
      <w:r w:rsidRPr="00DC0A88">
        <w:rPr>
          <w:rFonts w:ascii="Times New Roman" w:eastAsia="Times New Roman" w:hAnsi="Times New Roman" w:cs="Times New Roman"/>
          <w:bCs/>
          <w:i/>
          <w:color w:val="000000"/>
          <w:sz w:val="24"/>
          <w:szCs w:val="24"/>
          <w:lang w:val="id-ID"/>
        </w:rPr>
        <w:t xml:space="preserve">. </w:t>
      </w:r>
      <w:r w:rsidR="00FC558E" w:rsidRPr="00DC0A88">
        <w:rPr>
          <w:rFonts w:ascii="Times New Roman" w:eastAsia="Times New Roman" w:hAnsi="Times New Roman" w:cs="Times New Roman"/>
          <w:bCs/>
          <w:i/>
          <w:color w:val="000000"/>
          <w:sz w:val="24"/>
          <w:szCs w:val="24"/>
        </w:rPr>
        <w:t xml:space="preserve"> </w:t>
      </w:r>
      <w:r w:rsidR="00AC7724" w:rsidRPr="00DC0A88">
        <w:rPr>
          <w:rFonts w:ascii="Times New Roman" w:eastAsia="Times New Roman" w:hAnsi="Times New Roman" w:cs="Times New Roman"/>
          <w:bCs/>
          <w:i/>
          <w:color w:val="000000"/>
          <w:sz w:val="24"/>
          <w:szCs w:val="24"/>
        </w:rPr>
        <w:t>agency</w:t>
      </w:r>
      <w:r w:rsidR="00AC7724" w:rsidRPr="005C6B03">
        <w:rPr>
          <w:rFonts w:ascii="Times New Roman" w:eastAsia="Times New Roman" w:hAnsi="Times New Roman" w:cs="Times New Roman"/>
          <w:bCs/>
          <w:color w:val="000000"/>
          <w:sz w:val="24"/>
          <w:szCs w:val="24"/>
        </w:rPr>
        <w:t xml:space="preserve"> atau energi fisik dan mental untuk mencapai tujuan </w:t>
      </w:r>
      <w:r w:rsidR="00AC7724" w:rsidRPr="00DC0A88">
        <w:rPr>
          <w:rFonts w:ascii="Times New Roman" w:eastAsia="Times New Roman" w:hAnsi="Times New Roman" w:cs="Times New Roman"/>
          <w:bCs/>
          <w:i/>
          <w:color w:val="000000"/>
          <w:sz w:val="24"/>
          <w:szCs w:val="24"/>
        </w:rPr>
        <w:t>(willpower)</w:t>
      </w:r>
      <w:r w:rsidR="00AC7724" w:rsidRPr="005C6B03">
        <w:rPr>
          <w:rFonts w:ascii="Times New Roman" w:eastAsia="Times New Roman" w:hAnsi="Times New Roman" w:cs="Times New Roman"/>
          <w:bCs/>
          <w:color w:val="000000"/>
          <w:sz w:val="24"/>
          <w:szCs w:val="24"/>
        </w:rPr>
        <w:t xml:space="preserve"> dan</w:t>
      </w:r>
    </w:p>
    <w:p w:rsidR="009F15D0" w:rsidRPr="005C6B03" w:rsidRDefault="00DC0A88" w:rsidP="00DC0A88">
      <w:pPr>
        <w:widowControl w:val="0"/>
        <w:tabs>
          <w:tab w:val="left" w:pos="0"/>
        </w:tabs>
        <w:spacing w:after="0" w:line="480" w:lineRule="auto"/>
        <w:contextualSpacing/>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lang w:val="id-ID"/>
        </w:rPr>
        <w:t xml:space="preserve">2. </w:t>
      </w:r>
      <w:r w:rsidRPr="00DC0A88">
        <w:rPr>
          <w:rFonts w:ascii="Times New Roman" w:eastAsia="Times New Roman" w:hAnsi="Times New Roman" w:cs="Times New Roman"/>
          <w:bCs/>
          <w:i/>
          <w:color w:val="000000"/>
          <w:sz w:val="24"/>
          <w:szCs w:val="24"/>
        </w:rPr>
        <w:t>pathways</w:t>
      </w:r>
      <w:r w:rsidRPr="00DC0A88">
        <w:rPr>
          <w:rFonts w:ascii="Times New Roman" w:eastAsia="Times New Roman" w:hAnsi="Times New Roman" w:cs="Times New Roman"/>
          <w:bCs/>
          <w:i/>
          <w:color w:val="000000"/>
          <w:sz w:val="24"/>
          <w:szCs w:val="24"/>
          <w:lang w:val="id-ID"/>
        </w:rPr>
        <w:t xml:space="preserve"> </w:t>
      </w:r>
      <w:r>
        <w:rPr>
          <w:rFonts w:ascii="Times New Roman" w:eastAsia="Times New Roman" w:hAnsi="Times New Roman" w:cs="Times New Roman"/>
          <w:bCs/>
          <w:color w:val="000000"/>
          <w:sz w:val="24"/>
          <w:szCs w:val="24"/>
          <w:lang w:val="id-ID"/>
        </w:rPr>
        <w:t xml:space="preserve">atau </w:t>
      </w:r>
      <w:r w:rsidR="00AC7724" w:rsidRPr="005C6B03">
        <w:rPr>
          <w:rFonts w:ascii="Times New Roman" w:eastAsia="Times New Roman" w:hAnsi="Times New Roman" w:cs="Times New Roman"/>
          <w:bCs/>
          <w:color w:val="000000"/>
          <w:sz w:val="24"/>
          <w:szCs w:val="24"/>
        </w:rPr>
        <w:t xml:space="preserve">kemampuan mengidentifikasi kesempatan dan alternatif-alternatifuntuk mencapai tujuan tersebut </w:t>
      </w:r>
      <w:r w:rsidR="00AC7724" w:rsidRPr="00E91B7A">
        <w:rPr>
          <w:rFonts w:ascii="Times New Roman" w:eastAsia="Times New Roman" w:hAnsi="Times New Roman" w:cs="Times New Roman"/>
          <w:bCs/>
          <w:i/>
          <w:color w:val="000000"/>
          <w:sz w:val="24"/>
          <w:szCs w:val="24"/>
        </w:rPr>
        <w:t>(waypower).</w:t>
      </w:r>
    </w:p>
    <w:p w:rsidR="009F15D0" w:rsidRPr="005C6B03" w:rsidRDefault="00E91B7A" w:rsidP="00FC558E">
      <w:pPr>
        <w:widowControl w:val="0"/>
        <w:spacing w:after="0" w:line="480" w:lineRule="auto"/>
        <w:contextualSpacing/>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lastRenderedPageBreak/>
        <w:t>Luthans</w:t>
      </w:r>
      <w:r w:rsidR="00AC7724" w:rsidRPr="005C6B03">
        <w:rPr>
          <w:rFonts w:ascii="Times New Roman" w:eastAsia="Times New Roman" w:hAnsi="Times New Roman" w:cs="Times New Roman"/>
          <w:bCs/>
          <w:color w:val="000000"/>
          <w:sz w:val="24"/>
          <w:szCs w:val="24"/>
        </w:rPr>
        <w:t xml:space="preserve"> (2007) menjelaskan bahwa harapan merupakan suatu keadaan</w:t>
      </w:r>
      <w:r>
        <w:rPr>
          <w:rFonts w:ascii="Times New Roman" w:eastAsia="Times New Roman" w:hAnsi="Times New Roman" w:cs="Times New Roman"/>
          <w:bCs/>
          <w:color w:val="000000"/>
          <w:sz w:val="24"/>
          <w:szCs w:val="24"/>
          <w:lang w:val="id-ID"/>
        </w:rPr>
        <w:t xml:space="preserve"> </w:t>
      </w:r>
      <w:r w:rsidR="00AC7724" w:rsidRPr="005C6B03">
        <w:rPr>
          <w:rFonts w:ascii="Times New Roman" w:eastAsia="Times New Roman" w:hAnsi="Times New Roman" w:cs="Times New Roman"/>
          <w:bCs/>
          <w:color w:val="000000"/>
          <w:sz w:val="24"/>
          <w:szCs w:val="24"/>
        </w:rPr>
        <w:t>yang dapat dikembangkan melalui beberapa cara, yaitu:</w:t>
      </w:r>
    </w:p>
    <w:p w:rsidR="009F15D0" w:rsidRPr="005C6B03" w:rsidRDefault="00AC7724" w:rsidP="00E91B7A">
      <w:pPr>
        <w:widowControl w:val="0"/>
        <w:spacing w:after="0" w:line="480" w:lineRule="auto"/>
        <w:ind w:left="567" w:hanging="207"/>
        <w:contextualSpacing/>
        <w:rPr>
          <w:rFonts w:ascii="Times New Roman" w:eastAsia="Times New Roman" w:hAnsi="Times New Roman" w:cs="Times New Roman"/>
          <w:bCs/>
          <w:color w:val="000000"/>
          <w:sz w:val="24"/>
          <w:szCs w:val="24"/>
        </w:rPr>
      </w:pPr>
      <w:r w:rsidRPr="005C6B03">
        <w:rPr>
          <w:rFonts w:ascii="Times New Roman" w:eastAsia="Times New Roman" w:hAnsi="Times New Roman" w:cs="Times New Roman"/>
          <w:bCs/>
          <w:color w:val="000000"/>
          <w:sz w:val="24"/>
          <w:szCs w:val="24"/>
        </w:rPr>
        <w:t xml:space="preserve">a. </w:t>
      </w:r>
      <w:r w:rsidR="00E91B7A">
        <w:rPr>
          <w:rFonts w:ascii="Times New Roman" w:eastAsia="Times New Roman" w:hAnsi="Times New Roman" w:cs="Times New Roman"/>
          <w:bCs/>
          <w:color w:val="000000"/>
          <w:sz w:val="24"/>
          <w:szCs w:val="24"/>
          <w:lang w:val="id-ID"/>
        </w:rPr>
        <w:tab/>
      </w:r>
      <w:r w:rsidRPr="005C6B03">
        <w:rPr>
          <w:rFonts w:ascii="Times New Roman" w:eastAsia="Times New Roman" w:hAnsi="Times New Roman" w:cs="Times New Roman"/>
          <w:bCs/>
          <w:color w:val="000000"/>
          <w:sz w:val="24"/>
          <w:szCs w:val="24"/>
        </w:rPr>
        <w:t>Menyusun tujuan yang sesuai dan juga dapat menstimulasi tingkat</w:t>
      </w:r>
      <w:r w:rsidR="0078614C">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motivasi seseorang, pengambilan pilihan dalam usaha mencapai tujuan,</w:t>
      </w:r>
      <w:r w:rsidR="0078614C">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peningkatan usaha dalam mencapai tujuan, kegigihan dan juga kemauandan kemampuan untuk mendesain cara yang unik dalam usaha pencapaian</w:t>
      </w:r>
      <w:r w:rsidR="0078614C">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tu</w:t>
      </w:r>
      <w:r w:rsidR="00E91B7A">
        <w:rPr>
          <w:rFonts w:ascii="Times New Roman" w:eastAsia="Times New Roman" w:hAnsi="Times New Roman" w:cs="Times New Roman"/>
          <w:bCs/>
          <w:color w:val="000000"/>
          <w:sz w:val="24"/>
          <w:szCs w:val="24"/>
        </w:rPr>
        <w:t>juan (Latham dalam Luthans</w:t>
      </w:r>
      <w:r w:rsidRPr="005C6B03">
        <w:rPr>
          <w:rFonts w:ascii="Times New Roman" w:eastAsia="Times New Roman" w:hAnsi="Times New Roman" w:cs="Times New Roman"/>
          <w:bCs/>
          <w:color w:val="000000"/>
          <w:sz w:val="24"/>
          <w:szCs w:val="24"/>
        </w:rPr>
        <w:t>, 2007).</w:t>
      </w:r>
    </w:p>
    <w:p w:rsidR="009F15D0" w:rsidRPr="005C6B03" w:rsidRDefault="00E91B7A" w:rsidP="00E91B7A">
      <w:pPr>
        <w:widowControl w:val="0"/>
        <w:spacing w:after="0" w:line="480" w:lineRule="auto"/>
        <w:ind w:firstLine="360"/>
        <w:contextualSpacing/>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b.</w:t>
      </w:r>
      <w:r>
        <w:rPr>
          <w:rFonts w:ascii="Times New Roman" w:eastAsia="Times New Roman" w:hAnsi="Times New Roman" w:cs="Times New Roman"/>
          <w:bCs/>
          <w:color w:val="000000"/>
          <w:sz w:val="24"/>
          <w:szCs w:val="24"/>
        </w:rPr>
        <w:tab/>
      </w:r>
      <w:r w:rsidR="00AC7724" w:rsidRPr="005C6B03">
        <w:rPr>
          <w:rFonts w:ascii="Times New Roman" w:eastAsia="Times New Roman" w:hAnsi="Times New Roman" w:cs="Times New Roman"/>
          <w:bCs/>
          <w:color w:val="000000"/>
          <w:sz w:val="24"/>
          <w:szCs w:val="24"/>
        </w:rPr>
        <w:t xml:space="preserve"> Menyusun tujuan yang sulit namun masih dalam jangkauan kemampuan.</w:t>
      </w:r>
    </w:p>
    <w:p w:rsidR="00E91B7A" w:rsidRDefault="00AC7724" w:rsidP="00E91B7A">
      <w:pPr>
        <w:widowControl w:val="0"/>
        <w:spacing w:after="0" w:line="480" w:lineRule="auto"/>
        <w:ind w:left="567"/>
        <w:contextualSpacing/>
        <w:rPr>
          <w:rFonts w:ascii="Times New Roman" w:eastAsia="Times New Roman" w:hAnsi="Times New Roman" w:cs="Times New Roman"/>
          <w:bCs/>
          <w:color w:val="000000"/>
          <w:sz w:val="24"/>
          <w:szCs w:val="24"/>
          <w:lang w:val="id-ID"/>
        </w:rPr>
      </w:pPr>
      <w:r w:rsidRPr="005C6B03">
        <w:rPr>
          <w:rFonts w:ascii="Times New Roman" w:eastAsia="Times New Roman" w:hAnsi="Times New Roman" w:cs="Times New Roman"/>
          <w:bCs/>
          <w:color w:val="000000"/>
          <w:sz w:val="24"/>
          <w:szCs w:val="24"/>
        </w:rPr>
        <w:t>Tujuan ini harus mampu menstimulasi kesenangan dan kemampuan untuk</w:t>
      </w:r>
      <w:r w:rsidR="0078614C">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mengeksplorasi dan mampu membuat individu memberikan usaha lebih dalam mencapainya, sehingga bisa menggali potensi terseembunyi dari</w:t>
      </w:r>
      <w:r w:rsidR="0078614C">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individu tersebut.</w:t>
      </w:r>
    </w:p>
    <w:p w:rsidR="009F15D0" w:rsidRPr="00E91B7A" w:rsidRDefault="00E91B7A" w:rsidP="00E91B7A">
      <w:pPr>
        <w:widowControl w:val="0"/>
        <w:spacing w:after="0" w:line="480" w:lineRule="auto"/>
        <w:ind w:left="567" w:hanging="207"/>
        <w:contextualSpacing/>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t xml:space="preserve">c. </w:t>
      </w:r>
      <w:r w:rsidR="00AC7724" w:rsidRPr="005C6B03">
        <w:rPr>
          <w:rFonts w:ascii="Times New Roman" w:eastAsia="Times New Roman" w:hAnsi="Times New Roman" w:cs="Times New Roman"/>
          <w:bCs/>
          <w:color w:val="000000"/>
          <w:sz w:val="24"/>
          <w:szCs w:val="24"/>
        </w:rPr>
        <w:t>Menspesifikasikan detail cara dalam pencapaian tujuan, seperti proses,</w:t>
      </w:r>
      <w:r w:rsidR="0078614C">
        <w:rPr>
          <w:rFonts w:ascii="Times New Roman" w:eastAsia="Times New Roman" w:hAnsi="Times New Roman" w:cs="Times New Roman"/>
          <w:bCs/>
          <w:color w:val="000000"/>
          <w:sz w:val="24"/>
          <w:szCs w:val="24"/>
          <w:lang w:val="id-ID"/>
        </w:rPr>
        <w:t xml:space="preserve"> </w:t>
      </w:r>
      <w:r w:rsidR="00AC7724" w:rsidRPr="005C6B03">
        <w:rPr>
          <w:rFonts w:ascii="Times New Roman" w:eastAsia="Times New Roman" w:hAnsi="Times New Roman" w:cs="Times New Roman"/>
          <w:bCs/>
          <w:color w:val="000000"/>
          <w:sz w:val="24"/>
          <w:szCs w:val="24"/>
        </w:rPr>
        <w:t>kesulitan, jangka waktu dan hal lainnya sehingga cara untuk mencapaitujuan menjadi lebih jelas dan meningkatkan kemungkinan tercapainya</w:t>
      </w:r>
      <w:r w:rsidR="0078614C">
        <w:rPr>
          <w:rFonts w:ascii="Times New Roman" w:eastAsia="Times New Roman" w:hAnsi="Times New Roman" w:cs="Times New Roman"/>
          <w:bCs/>
          <w:color w:val="000000"/>
          <w:sz w:val="24"/>
          <w:szCs w:val="24"/>
          <w:lang w:val="id-ID"/>
        </w:rPr>
        <w:t xml:space="preserve"> </w:t>
      </w:r>
      <w:r w:rsidR="00AC7724" w:rsidRPr="005C6B03">
        <w:rPr>
          <w:rFonts w:ascii="Times New Roman" w:eastAsia="Times New Roman" w:hAnsi="Times New Roman" w:cs="Times New Roman"/>
          <w:bCs/>
          <w:color w:val="000000"/>
          <w:sz w:val="24"/>
          <w:szCs w:val="24"/>
        </w:rPr>
        <w:t>tujuan.</w:t>
      </w:r>
    </w:p>
    <w:p w:rsidR="009F15D0" w:rsidRPr="005C6B03" w:rsidRDefault="00E91B7A" w:rsidP="00E91B7A">
      <w:pPr>
        <w:widowControl w:val="0"/>
        <w:spacing w:after="0" w:line="480" w:lineRule="auto"/>
        <w:ind w:left="567" w:hanging="283"/>
        <w:contextualSpacing/>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lang w:val="id-ID"/>
        </w:rPr>
        <w:t>d.</w:t>
      </w:r>
      <w:r w:rsidR="0078614C">
        <w:rPr>
          <w:rFonts w:ascii="Times New Roman" w:eastAsia="Times New Roman" w:hAnsi="Times New Roman" w:cs="Times New Roman"/>
          <w:bCs/>
          <w:color w:val="000000"/>
          <w:sz w:val="24"/>
          <w:szCs w:val="24"/>
          <w:lang w:val="id-ID"/>
        </w:rPr>
        <w:tab/>
      </w:r>
      <w:r w:rsidR="00AC7724" w:rsidRPr="005C6B03">
        <w:rPr>
          <w:rFonts w:ascii="Times New Roman" w:eastAsia="Times New Roman" w:hAnsi="Times New Roman" w:cs="Times New Roman"/>
          <w:bCs/>
          <w:color w:val="000000"/>
          <w:sz w:val="24"/>
          <w:szCs w:val="24"/>
        </w:rPr>
        <w:t>Meningkatkan keterlibatan dalam suatu pekerjaan sehingga bisa</w:t>
      </w:r>
      <w:r>
        <w:rPr>
          <w:rFonts w:ascii="Times New Roman" w:eastAsia="Times New Roman" w:hAnsi="Times New Roman" w:cs="Times New Roman"/>
          <w:bCs/>
          <w:color w:val="000000"/>
          <w:sz w:val="24"/>
          <w:szCs w:val="24"/>
          <w:lang w:val="id-ID"/>
        </w:rPr>
        <w:t xml:space="preserve"> </w:t>
      </w:r>
      <w:r w:rsidR="00AC7724" w:rsidRPr="005C6B03">
        <w:rPr>
          <w:rFonts w:ascii="Times New Roman" w:eastAsia="Times New Roman" w:hAnsi="Times New Roman" w:cs="Times New Roman"/>
          <w:bCs/>
          <w:color w:val="000000"/>
          <w:sz w:val="24"/>
          <w:szCs w:val="24"/>
        </w:rPr>
        <w:t xml:space="preserve">meningkatkan </w:t>
      </w:r>
      <w:r w:rsidR="00FC558E">
        <w:rPr>
          <w:rFonts w:ascii="Times New Roman" w:eastAsia="Times New Roman" w:hAnsi="Times New Roman" w:cs="Times New Roman"/>
          <w:bCs/>
          <w:color w:val="000000"/>
          <w:sz w:val="24"/>
          <w:szCs w:val="24"/>
        </w:rPr>
        <w:t xml:space="preserve">  </w:t>
      </w:r>
      <w:r w:rsidR="00AC7724" w:rsidRPr="005C6B03">
        <w:rPr>
          <w:rFonts w:ascii="Times New Roman" w:eastAsia="Times New Roman" w:hAnsi="Times New Roman" w:cs="Times New Roman"/>
          <w:bCs/>
          <w:color w:val="000000"/>
          <w:sz w:val="24"/>
          <w:szCs w:val="24"/>
        </w:rPr>
        <w:t>keterikatan dan identifikasi psikologis terhadap pekerjaan</w:t>
      </w:r>
      <w:r>
        <w:rPr>
          <w:rFonts w:ascii="Times New Roman" w:eastAsia="Times New Roman" w:hAnsi="Times New Roman" w:cs="Times New Roman"/>
          <w:bCs/>
          <w:color w:val="000000"/>
          <w:sz w:val="24"/>
          <w:szCs w:val="24"/>
          <w:lang w:val="id-ID"/>
        </w:rPr>
        <w:t xml:space="preserve"> </w:t>
      </w:r>
      <w:r w:rsidR="00AC7724" w:rsidRPr="005C6B03">
        <w:rPr>
          <w:rFonts w:ascii="Times New Roman" w:eastAsia="Times New Roman" w:hAnsi="Times New Roman" w:cs="Times New Roman"/>
          <w:bCs/>
          <w:color w:val="000000"/>
          <w:sz w:val="24"/>
          <w:szCs w:val="24"/>
        </w:rPr>
        <w:t>yang dijalaninya.</w:t>
      </w:r>
    </w:p>
    <w:p w:rsidR="009F15D0" w:rsidRPr="005C6B03" w:rsidRDefault="00AC7724" w:rsidP="00E91B7A">
      <w:pPr>
        <w:widowControl w:val="0"/>
        <w:spacing w:after="0" w:line="480" w:lineRule="auto"/>
        <w:ind w:left="567" w:hanging="141"/>
        <w:contextualSpacing/>
        <w:rPr>
          <w:rFonts w:ascii="Times New Roman" w:eastAsia="Times New Roman" w:hAnsi="Times New Roman" w:cs="Times New Roman"/>
          <w:bCs/>
          <w:color w:val="000000"/>
          <w:sz w:val="24"/>
          <w:szCs w:val="24"/>
        </w:rPr>
      </w:pPr>
      <w:r w:rsidRPr="005C6B03">
        <w:rPr>
          <w:rFonts w:ascii="Times New Roman" w:eastAsia="Times New Roman" w:hAnsi="Times New Roman" w:cs="Times New Roman"/>
          <w:bCs/>
          <w:color w:val="000000"/>
          <w:sz w:val="24"/>
          <w:szCs w:val="24"/>
        </w:rPr>
        <w:t>e. Membuat sistem reward sehingga memacu peningkatan motivasi individu</w:t>
      </w:r>
      <w:r w:rsidR="0078614C">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tersebut.</w:t>
      </w:r>
    </w:p>
    <w:p w:rsidR="009F15D0" w:rsidRPr="005C6B03" w:rsidRDefault="00E91B7A" w:rsidP="00E91B7A">
      <w:pPr>
        <w:widowControl w:val="0"/>
        <w:spacing w:after="0" w:line="480" w:lineRule="auto"/>
        <w:ind w:left="567" w:hanging="141"/>
        <w:contextualSpacing/>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w:t>
      </w:r>
      <w:r>
        <w:rPr>
          <w:rFonts w:ascii="Times New Roman" w:eastAsia="Times New Roman" w:hAnsi="Times New Roman" w:cs="Times New Roman"/>
          <w:bCs/>
          <w:color w:val="000000"/>
          <w:sz w:val="24"/>
          <w:szCs w:val="24"/>
          <w:lang w:val="id-ID"/>
        </w:rPr>
        <w:tab/>
      </w:r>
      <w:r>
        <w:rPr>
          <w:rFonts w:ascii="Times New Roman" w:eastAsia="Times New Roman" w:hAnsi="Times New Roman" w:cs="Times New Roman"/>
          <w:bCs/>
          <w:color w:val="000000"/>
          <w:sz w:val="24"/>
          <w:szCs w:val="24"/>
          <w:lang w:val="id-ID"/>
        </w:rPr>
        <w:tab/>
      </w:r>
      <w:r w:rsidR="00AC7724" w:rsidRPr="005C6B03">
        <w:rPr>
          <w:rFonts w:ascii="Times New Roman" w:eastAsia="Times New Roman" w:hAnsi="Times New Roman" w:cs="Times New Roman"/>
          <w:bCs/>
          <w:color w:val="000000"/>
          <w:sz w:val="24"/>
          <w:szCs w:val="24"/>
        </w:rPr>
        <w:t>Menyediakan sumber daya yang cukup seh</w:t>
      </w:r>
      <w:r w:rsidR="0078614C">
        <w:rPr>
          <w:rFonts w:ascii="Times New Roman" w:eastAsia="Times New Roman" w:hAnsi="Times New Roman" w:cs="Times New Roman"/>
          <w:bCs/>
          <w:color w:val="000000"/>
          <w:sz w:val="24"/>
          <w:szCs w:val="24"/>
        </w:rPr>
        <w:t>ingga ketika seseorang</w:t>
      </w:r>
      <w:r w:rsidR="0078614C">
        <w:rPr>
          <w:rFonts w:ascii="Times New Roman" w:eastAsia="Times New Roman" w:hAnsi="Times New Roman" w:cs="Times New Roman"/>
          <w:bCs/>
          <w:color w:val="000000"/>
          <w:sz w:val="24"/>
          <w:szCs w:val="24"/>
          <w:lang w:val="id-ID"/>
        </w:rPr>
        <w:t xml:space="preserve"> </w:t>
      </w:r>
      <w:r w:rsidR="0078614C">
        <w:rPr>
          <w:rFonts w:ascii="Times New Roman" w:eastAsia="Times New Roman" w:hAnsi="Times New Roman" w:cs="Times New Roman"/>
          <w:bCs/>
          <w:color w:val="000000"/>
          <w:sz w:val="24"/>
          <w:szCs w:val="24"/>
        </w:rPr>
        <w:t>menghadap</w:t>
      </w:r>
      <w:r w:rsidR="0078614C">
        <w:rPr>
          <w:rFonts w:ascii="Times New Roman" w:eastAsia="Times New Roman" w:hAnsi="Times New Roman" w:cs="Times New Roman"/>
          <w:bCs/>
          <w:color w:val="000000"/>
          <w:sz w:val="24"/>
          <w:szCs w:val="24"/>
          <w:lang w:val="id-ID"/>
        </w:rPr>
        <w:t>i</w:t>
      </w:r>
      <w:r w:rsidR="00AC7724" w:rsidRPr="005C6B03">
        <w:rPr>
          <w:rFonts w:ascii="Times New Roman" w:eastAsia="Times New Roman" w:hAnsi="Times New Roman" w:cs="Times New Roman"/>
          <w:bCs/>
          <w:color w:val="000000"/>
          <w:sz w:val="24"/>
          <w:szCs w:val="24"/>
        </w:rPr>
        <w:t xml:space="preserve"> kebuntuan ataupun hambatan dalam mencapai tujuan maka</w:t>
      </w:r>
      <w:r w:rsidR="0078614C">
        <w:rPr>
          <w:rFonts w:ascii="Times New Roman" w:eastAsia="Times New Roman" w:hAnsi="Times New Roman" w:cs="Times New Roman"/>
          <w:bCs/>
          <w:color w:val="000000"/>
          <w:sz w:val="24"/>
          <w:szCs w:val="24"/>
          <w:lang w:val="id-ID"/>
        </w:rPr>
        <w:t xml:space="preserve"> </w:t>
      </w:r>
      <w:r w:rsidR="00AC7724" w:rsidRPr="005C6B03">
        <w:rPr>
          <w:rFonts w:ascii="Times New Roman" w:eastAsia="Times New Roman" w:hAnsi="Times New Roman" w:cs="Times New Roman"/>
          <w:bCs/>
          <w:color w:val="000000"/>
          <w:sz w:val="24"/>
          <w:szCs w:val="24"/>
        </w:rPr>
        <w:t>orang tersebut akan dapat lebih mudah dalam mencapai tujuan tersebut.</w:t>
      </w:r>
    </w:p>
    <w:p w:rsidR="009F15D0" w:rsidRPr="005C6B03" w:rsidRDefault="00AC7724" w:rsidP="00E91B7A">
      <w:pPr>
        <w:widowControl w:val="0"/>
        <w:spacing w:after="0" w:line="480" w:lineRule="auto"/>
        <w:ind w:left="567" w:hanging="141"/>
        <w:contextualSpacing/>
        <w:rPr>
          <w:rFonts w:ascii="Times New Roman" w:eastAsia="Times New Roman" w:hAnsi="Times New Roman" w:cs="Times New Roman"/>
          <w:bCs/>
          <w:color w:val="000000"/>
          <w:sz w:val="24"/>
          <w:szCs w:val="24"/>
        </w:rPr>
      </w:pPr>
      <w:r w:rsidRPr="005C6B03">
        <w:rPr>
          <w:rFonts w:ascii="Times New Roman" w:eastAsia="Times New Roman" w:hAnsi="Times New Roman" w:cs="Times New Roman"/>
          <w:bCs/>
          <w:color w:val="000000"/>
          <w:sz w:val="24"/>
          <w:szCs w:val="24"/>
        </w:rPr>
        <w:lastRenderedPageBreak/>
        <w:t>g. Menempatkan sumber daya secara strategis, yaitu menempatkan dengan</w:t>
      </w:r>
      <w:r w:rsidR="0078614C">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tepat sehingga sumber daya yang ada dapat dimanfaatkan dengan baik</w:t>
      </w:r>
      <w:r w:rsidR="0078614C">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dalam pencapaian tujuan.</w:t>
      </w:r>
    </w:p>
    <w:p w:rsidR="009F15D0" w:rsidRDefault="00E91B7A" w:rsidP="00E91B7A">
      <w:pPr>
        <w:widowControl w:val="0"/>
        <w:spacing w:after="0" w:line="480" w:lineRule="auto"/>
        <w:ind w:left="567" w:hanging="141"/>
        <w:contextualSpacing/>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rPr>
        <w:t>h.</w:t>
      </w:r>
      <w:r>
        <w:rPr>
          <w:rFonts w:ascii="Times New Roman" w:eastAsia="Times New Roman" w:hAnsi="Times New Roman" w:cs="Times New Roman"/>
          <w:bCs/>
          <w:color w:val="000000"/>
          <w:sz w:val="24"/>
          <w:szCs w:val="24"/>
          <w:lang w:val="id-ID"/>
        </w:rPr>
        <w:tab/>
      </w:r>
      <w:r w:rsidR="00AC7724" w:rsidRPr="005C6B03">
        <w:rPr>
          <w:rFonts w:ascii="Times New Roman" w:eastAsia="Times New Roman" w:hAnsi="Times New Roman" w:cs="Times New Roman"/>
          <w:bCs/>
          <w:color w:val="000000"/>
          <w:sz w:val="24"/>
          <w:szCs w:val="24"/>
        </w:rPr>
        <w:t>Mengadakan pelatihan yang bermanfaat dan dapat mengembangkan</w:t>
      </w:r>
      <w:r w:rsidR="0078614C">
        <w:rPr>
          <w:rFonts w:ascii="Times New Roman" w:eastAsia="Times New Roman" w:hAnsi="Times New Roman" w:cs="Times New Roman"/>
          <w:bCs/>
          <w:color w:val="000000"/>
          <w:sz w:val="24"/>
          <w:szCs w:val="24"/>
          <w:lang w:val="id-ID"/>
        </w:rPr>
        <w:t xml:space="preserve"> </w:t>
      </w:r>
      <w:r w:rsidR="00AC7724" w:rsidRPr="005C6B03">
        <w:rPr>
          <w:rFonts w:ascii="Times New Roman" w:eastAsia="Times New Roman" w:hAnsi="Times New Roman" w:cs="Times New Roman"/>
          <w:bCs/>
          <w:color w:val="000000"/>
          <w:sz w:val="24"/>
          <w:szCs w:val="24"/>
        </w:rPr>
        <w:t>seseorang secara utuh, yaitu pelatihan yang berorientasi pada</w:t>
      </w:r>
      <w:r w:rsidR="0078614C">
        <w:rPr>
          <w:rFonts w:ascii="Times New Roman" w:eastAsia="Times New Roman" w:hAnsi="Times New Roman" w:cs="Times New Roman"/>
          <w:bCs/>
          <w:color w:val="000000"/>
          <w:sz w:val="24"/>
          <w:szCs w:val="24"/>
          <w:lang w:val="id-ID"/>
        </w:rPr>
        <w:t xml:space="preserve"> </w:t>
      </w:r>
      <w:r w:rsidR="00AC7724" w:rsidRPr="005C6B03">
        <w:rPr>
          <w:rFonts w:ascii="Times New Roman" w:eastAsia="Times New Roman" w:hAnsi="Times New Roman" w:cs="Times New Roman"/>
          <w:bCs/>
          <w:color w:val="000000"/>
          <w:sz w:val="24"/>
          <w:szCs w:val="24"/>
        </w:rPr>
        <w:t>pengembangan kompetensi umum dan juga pengembangan bakat menjadi</w:t>
      </w:r>
      <w:r w:rsidR="0078614C">
        <w:rPr>
          <w:rFonts w:ascii="Times New Roman" w:eastAsia="Times New Roman" w:hAnsi="Times New Roman" w:cs="Times New Roman"/>
          <w:bCs/>
          <w:color w:val="000000"/>
          <w:sz w:val="24"/>
          <w:szCs w:val="24"/>
          <w:lang w:val="id-ID"/>
        </w:rPr>
        <w:t xml:space="preserve"> </w:t>
      </w:r>
      <w:r w:rsidR="00AC7724" w:rsidRPr="005C6B03">
        <w:rPr>
          <w:rFonts w:ascii="Times New Roman" w:eastAsia="Times New Roman" w:hAnsi="Times New Roman" w:cs="Times New Roman"/>
          <w:bCs/>
          <w:color w:val="000000"/>
          <w:sz w:val="24"/>
          <w:szCs w:val="24"/>
        </w:rPr>
        <w:t>sebuah kekuatan yang kemudian dapat diadaptasi ke dalam situasi yang</w:t>
      </w:r>
      <w:r w:rsidR="0078614C">
        <w:rPr>
          <w:rFonts w:ascii="Times New Roman" w:eastAsia="Times New Roman" w:hAnsi="Times New Roman" w:cs="Times New Roman"/>
          <w:bCs/>
          <w:color w:val="000000"/>
          <w:sz w:val="24"/>
          <w:szCs w:val="24"/>
          <w:lang w:val="id-ID"/>
        </w:rPr>
        <w:t xml:space="preserve"> </w:t>
      </w:r>
      <w:r w:rsidR="00AC7724" w:rsidRPr="005C6B03">
        <w:rPr>
          <w:rFonts w:ascii="Times New Roman" w:eastAsia="Times New Roman" w:hAnsi="Times New Roman" w:cs="Times New Roman"/>
          <w:bCs/>
          <w:color w:val="000000"/>
          <w:sz w:val="24"/>
          <w:szCs w:val="24"/>
        </w:rPr>
        <w:t>bervariasi.</w:t>
      </w:r>
    </w:p>
    <w:p w:rsidR="0078614C" w:rsidRPr="0078614C" w:rsidRDefault="0078614C" w:rsidP="00E91B7A">
      <w:pPr>
        <w:widowControl w:val="0"/>
        <w:spacing w:after="0" w:line="480" w:lineRule="auto"/>
        <w:ind w:left="567" w:hanging="141"/>
        <w:contextualSpacing/>
        <w:rPr>
          <w:rFonts w:ascii="Times New Roman" w:eastAsia="Times New Roman" w:hAnsi="Times New Roman" w:cs="Times New Roman"/>
          <w:bCs/>
          <w:color w:val="000000"/>
          <w:sz w:val="24"/>
          <w:szCs w:val="24"/>
          <w:lang w:val="id-ID"/>
        </w:rPr>
      </w:pPr>
    </w:p>
    <w:p w:rsidR="009F15D0" w:rsidRPr="005C6B03" w:rsidRDefault="00AC7724" w:rsidP="004E7109">
      <w:pPr>
        <w:widowControl w:val="0"/>
        <w:spacing w:after="0" w:line="480" w:lineRule="auto"/>
        <w:ind w:firstLine="360"/>
        <w:contextualSpacing/>
        <w:rPr>
          <w:rFonts w:ascii="Times New Roman" w:eastAsia="Times New Roman" w:hAnsi="Times New Roman" w:cs="Times New Roman"/>
          <w:bCs/>
          <w:color w:val="000000"/>
          <w:sz w:val="24"/>
          <w:szCs w:val="24"/>
        </w:rPr>
      </w:pPr>
      <w:r w:rsidRPr="005C6B03">
        <w:rPr>
          <w:rFonts w:ascii="Times New Roman" w:eastAsia="Times New Roman" w:hAnsi="Times New Roman" w:cs="Times New Roman"/>
          <w:bCs/>
          <w:color w:val="000000"/>
          <w:sz w:val="24"/>
          <w:szCs w:val="24"/>
        </w:rPr>
        <w:t>Cukup banyak penelitian yang meneliti mengenai hubungan yang positifantara harapan dan performa</w:t>
      </w:r>
      <w:r w:rsidR="0078614C">
        <w:rPr>
          <w:rFonts w:ascii="Times New Roman" w:eastAsia="Times New Roman" w:hAnsi="Times New Roman" w:cs="Times New Roman"/>
          <w:bCs/>
          <w:color w:val="000000"/>
          <w:sz w:val="24"/>
          <w:szCs w:val="24"/>
        </w:rPr>
        <w:t xml:space="preserve"> di tempat kerja (Luthan</w:t>
      </w:r>
      <w:r w:rsidR="0078614C">
        <w:rPr>
          <w:rFonts w:ascii="Times New Roman" w:eastAsia="Times New Roman" w:hAnsi="Times New Roman" w:cs="Times New Roman"/>
          <w:bCs/>
          <w:color w:val="000000"/>
          <w:sz w:val="24"/>
          <w:szCs w:val="24"/>
          <w:lang w:val="id-ID"/>
        </w:rPr>
        <w:t>s</w:t>
      </w:r>
      <w:r w:rsidRPr="005C6B03">
        <w:rPr>
          <w:rFonts w:ascii="Times New Roman" w:eastAsia="Times New Roman" w:hAnsi="Times New Roman" w:cs="Times New Roman"/>
          <w:bCs/>
          <w:color w:val="000000"/>
          <w:sz w:val="24"/>
          <w:szCs w:val="24"/>
        </w:rPr>
        <w:t>, 2007), dimana salahsatunya adalah penelitian Adams (d</w:t>
      </w:r>
      <w:r w:rsidR="0078614C">
        <w:rPr>
          <w:rFonts w:ascii="Times New Roman" w:eastAsia="Times New Roman" w:hAnsi="Times New Roman" w:cs="Times New Roman"/>
          <w:bCs/>
          <w:color w:val="000000"/>
          <w:sz w:val="24"/>
          <w:szCs w:val="24"/>
        </w:rPr>
        <w:t>alam Luthans</w:t>
      </w:r>
      <w:r w:rsidR="0078614C">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2007) yang menemukan</w:t>
      </w:r>
      <w:r w:rsidR="00B95DD5">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bahwa karyawan yang memiliki harapan dapat meningkatkan keuntungan darisebuah organisasi. Lebih lanjut, Synder (dalam Avey et al., 2010) menyatakanbahwa harapan memiliki pengaruh terhadap workplace well-being dan penelitiandari Youssef (dalam Luthans, Youssef &amp; Avolio, 2007) menemukan bahwatingkat harapan pada manajer dan karyawan berkorelasi positif dengan performakerja, kepuasan kerja, kesenangan dalam bekerja, dan komitmen organisasi.</w:t>
      </w:r>
    </w:p>
    <w:p w:rsidR="009F15D0" w:rsidRPr="0078614C" w:rsidRDefault="00AC7724" w:rsidP="00FC558E">
      <w:pPr>
        <w:widowControl w:val="0"/>
        <w:spacing w:after="0" w:line="480" w:lineRule="auto"/>
        <w:contextualSpacing/>
        <w:rPr>
          <w:rFonts w:ascii="Times New Roman" w:eastAsia="Times New Roman" w:hAnsi="Times New Roman" w:cs="Times New Roman"/>
          <w:bCs/>
          <w:i/>
          <w:color w:val="000000"/>
          <w:sz w:val="24"/>
          <w:szCs w:val="24"/>
        </w:rPr>
      </w:pPr>
      <w:r w:rsidRPr="005C6B03">
        <w:rPr>
          <w:rFonts w:ascii="Times New Roman" w:eastAsia="Times New Roman" w:hAnsi="Times New Roman" w:cs="Times New Roman"/>
          <w:bCs/>
          <w:color w:val="000000"/>
          <w:sz w:val="24"/>
          <w:szCs w:val="24"/>
        </w:rPr>
        <w:t xml:space="preserve">3. Optimis </w:t>
      </w:r>
      <w:r w:rsidRPr="0078614C">
        <w:rPr>
          <w:rFonts w:ascii="Times New Roman" w:eastAsia="Times New Roman" w:hAnsi="Times New Roman" w:cs="Times New Roman"/>
          <w:bCs/>
          <w:i/>
          <w:color w:val="000000"/>
          <w:sz w:val="24"/>
          <w:szCs w:val="24"/>
        </w:rPr>
        <w:t>(Optimism)</w:t>
      </w:r>
    </w:p>
    <w:p w:rsidR="009F15D0" w:rsidRPr="005C6B03" w:rsidRDefault="00AC7724" w:rsidP="0078614C">
      <w:pPr>
        <w:widowControl w:val="0"/>
        <w:spacing w:after="0" w:line="480" w:lineRule="auto"/>
        <w:ind w:left="270" w:firstLine="450"/>
        <w:contextualSpacing/>
        <w:rPr>
          <w:rFonts w:ascii="Times New Roman" w:eastAsia="Times New Roman" w:hAnsi="Times New Roman" w:cs="Times New Roman"/>
          <w:bCs/>
          <w:color w:val="000000"/>
          <w:sz w:val="24"/>
          <w:szCs w:val="24"/>
        </w:rPr>
      </w:pPr>
      <w:r w:rsidRPr="005C6B03">
        <w:rPr>
          <w:rFonts w:ascii="Times New Roman" w:eastAsia="Times New Roman" w:hAnsi="Times New Roman" w:cs="Times New Roman"/>
          <w:bCs/>
          <w:color w:val="000000"/>
          <w:sz w:val="24"/>
          <w:szCs w:val="24"/>
        </w:rPr>
        <w:t>Dalam konteks modal psikologis, sifat optimis bukan hanya tentang memprediksi</w:t>
      </w:r>
      <w:r w:rsidR="0078614C">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 xml:space="preserve">bahwa hal-hal yang baik akan terjadi di kemudian hari, melainkan juga meliputialasan dan atribusi yang digunakan seseorang dalam menjelaskan suatu kejadian,baik itu kejadian yang positif, negatif, yang terjadi di masa </w:t>
      </w:r>
      <w:r w:rsidRPr="005C6B03">
        <w:rPr>
          <w:rFonts w:ascii="Times New Roman" w:eastAsia="Times New Roman" w:hAnsi="Times New Roman" w:cs="Times New Roman"/>
          <w:bCs/>
          <w:color w:val="000000"/>
          <w:sz w:val="24"/>
          <w:szCs w:val="24"/>
        </w:rPr>
        <w:lastRenderedPageBreak/>
        <w:t>lampau, masa kini,</w:t>
      </w:r>
      <w:r w:rsidR="00B95DD5">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 xml:space="preserve">ataupun di masa </w:t>
      </w:r>
      <w:r w:rsidR="0078614C">
        <w:rPr>
          <w:rFonts w:ascii="Times New Roman" w:eastAsia="Times New Roman" w:hAnsi="Times New Roman" w:cs="Times New Roman"/>
          <w:bCs/>
          <w:color w:val="000000"/>
          <w:sz w:val="24"/>
          <w:szCs w:val="24"/>
        </w:rPr>
        <w:t>yang akan datang (Luthans</w:t>
      </w:r>
      <w:r w:rsidRPr="005C6B03">
        <w:rPr>
          <w:rFonts w:ascii="Times New Roman" w:eastAsia="Times New Roman" w:hAnsi="Times New Roman" w:cs="Times New Roman"/>
          <w:bCs/>
          <w:color w:val="000000"/>
          <w:sz w:val="24"/>
          <w:szCs w:val="24"/>
        </w:rPr>
        <w:t>, 2007). Sifat optimis harusmemiliki dua sifat dasar yang mutlak untuk dimiliki, yaitu realistis dan fleksibel.</w:t>
      </w:r>
    </w:p>
    <w:p w:rsidR="0078614C" w:rsidRDefault="0078614C" w:rsidP="0078614C">
      <w:pPr>
        <w:widowControl w:val="0"/>
        <w:spacing w:after="0" w:line="480" w:lineRule="auto"/>
        <w:ind w:firstLine="270"/>
        <w:contextualSpacing/>
        <w:rPr>
          <w:rFonts w:ascii="Times New Roman" w:eastAsia="Times New Roman" w:hAnsi="Times New Roman" w:cs="Times New Roman"/>
          <w:bCs/>
          <w:color w:val="000000"/>
          <w:sz w:val="24"/>
          <w:szCs w:val="24"/>
          <w:lang w:val="id-ID"/>
        </w:rPr>
      </w:pPr>
    </w:p>
    <w:p w:rsidR="009F15D0" w:rsidRPr="005C6B03" w:rsidRDefault="00AC7724" w:rsidP="0078614C">
      <w:pPr>
        <w:widowControl w:val="0"/>
        <w:spacing w:after="0" w:line="480" w:lineRule="auto"/>
        <w:ind w:firstLine="720"/>
        <w:contextualSpacing/>
        <w:rPr>
          <w:rFonts w:ascii="Times New Roman" w:eastAsia="Times New Roman" w:hAnsi="Times New Roman" w:cs="Times New Roman"/>
          <w:bCs/>
          <w:color w:val="000000"/>
          <w:sz w:val="24"/>
          <w:szCs w:val="24"/>
        </w:rPr>
      </w:pPr>
      <w:r w:rsidRPr="005C6B03">
        <w:rPr>
          <w:rFonts w:ascii="Times New Roman" w:eastAsia="Times New Roman" w:hAnsi="Times New Roman" w:cs="Times New Roman"/>
          <w:bCs/>
          <w:color w:val="000000"/>
          <w:sz w:val="24"/>
          <w:szCs w:val="24"/>
        </w:rPr>
        <w:t>Sifat optimis pada modal psikologis merepresentasikan hasil kuat dari</w:t>
      </w:r>
      <w:r w:rsidR="00B95DD5">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pembelajaran tentang disiplin diri, analisis dari kejadian-kejadian di masa lampau,</w:t>
      </w:r>
      <w:r w:rsidR="0078614C">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perencanaan yang saling terkait, dan juga perawatan preventif. Dimensi optimis</w:t>
      </w:r>
      <w:r w:rsidR="0078614C">
        <w:rPr>
          <w:rFonts w:ascii="Times New Roman" w:eastAsia="Times New Roman" w:hAnsi="Times New Roman" w:cs="Times New Roman"/>
          <w:bCs/>
          <w:color w:val="000000"/>
          <w:sz w:val="24"/>
          <w:szCs w:val="24"/>
          <w:lang w:val="id-ID"/>
        </w:rPr>
        <w:t xml:space="preserve"> </w:t>
      </w:r>
      <w:r w:rsidR="00B95DD5">
        <w:rPr>
          <w:rFonts w:ascii="Times New Roman" w:eastAsia="Times New Roman" w:hAnsi="Times New Roman" w:cs="Times New Roman"/>
          <w:bCs/>
          <w:color w:val="000000"/>
          <w:sz w:val="24"/>
          <w:szCs w:val="24"/>
        </w:rPr>
        <w:t>juga secara kompr</w:t>
      </w:r>
      <w:r w:rsidRPr="005C6B03">
        <w:rPr>
          <w:rFonts w:ascii="Times New Roman" w:eastAsia="Times New Roman" w:hAnsi="Times New Roman" w:cs="Times New Roman"/>
          <w:bCs/>
          <w:color w:val="000000"/>
          <w:sz w:val="24"/>
          <w:szCs w:val="24"/>
        </w:rPr>
        <w:t>ensif mengkombinasikan hasil dari konseptualisasi yang</w:t>
      </w:r>
      <w:r w:rsidR="0078614C">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terbaru dengan bagian-bagian dari optimis. Dengan memenuhi hal-hal tersebut,</w:t>
      </w:r>
      <w:r w:rsidR="0078614C">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seseorang yang memiliki modal psikologis optimis akan mampu untuk menikmati</w:t>
      </w:r>
      <w:r w:rsidR="0078614C">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dan mengambil pelajaran dari kejadian-kejadian dalam hidup dan juga meliputi kejadian yang berasal dari tempat kerja (Avolio &amp; L</w:t>
      </w:r>
      <w:r w:rsidR="0078614C">
        <w:rPr>
          <w:rFonts w:ascii="Times New Roman" w:eastAsia="Times New Roman" w:hAnsi="Times New Roman" w:cs="Times New Roman"/>
          <w:bCs/>
          <w:color w:val="000000"/>
          <w:sz w:val="24"/>
          <w:szCs w:val="24"/>
        </w:rPr>
        <w:t>uthans, 2006 dalam Luthanset</w:t>
      </w:r>
      <w:r w:rsidRPr="005C6B03">
        <w:rPr>
          <w:rFonts w:ascii="Times New Roman" w:eastAsia="Times New Roman" w:hAnsi="Times New Roman" w:cs="Times New Roman"/>
          <w:bCs/>
          <w:color w:val="000000"/>
          <w:sz w:val="24"/>
          <w:szCs w:val="24"/>
        </w:rPr>
        <w:t>, 2007). Dengan demikian, seseorang dengan optimis akan mampu untuk</w:t>
      </w:r>
      <w:r w:rsidR="0078614C">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mengambil keuntungan dari kesempatan-kesempatan yang ada di hadapan</w:t>
      </w:r>
      <w:r w:rsidR="0078614C">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mereka, mengembangkan keahlian dan juga kemampuan mereka, dan</w:t>
      </w:r>
      <w:r w:rsidR="0078614C">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mengembangkan peluang mereka di masa yang akan datang.</w:t>
      </w:r>
    </w:p>
    <w:p w:rsidR="009F15D0" w:rsidRPr="0078614C" w:rsidRDefault="00AC7724" w:rsidP="00FC558E">
      <w:pPr>
        <w:widowControl w:val="0"/>
        <w:spacing w:after="0" w:line="480" w:lineRule="auto"/>
        <w:contextualSpacing/>
        <w:rPr>
          <w:rFonts w:ascii="Times New Roman" w:eastAsia="Times New Roman" w:hAnsi="Times New Roman" w:cs="Times New Roman"/>
          <w:bCs/>
          <w:i/>
          <w:color w:val="000000"/>
          <w:sz w:val="24"/>
          <w:szCs w:val="24"/>
        </w:rPr>
      </w:pPr>
      <w:r w:rsidRPr="005C6B03">
        <w:rPr>
          <w:rFonts w:ascii="Times New Roman" w:eastAsia="Times New Roman" w:hAnsi="Times New Roman" w:cs="Times New Roman"/>
          <w:bCs/>
          <w:color w:val="000000"/>
          <w:sz w:val="24"/>
          <w:szCs w:val="24"/>
        </w:rPr>
        <w:t xml:space="preserve">4. Resiliensi </w:t>
      </w:r>
      <w:r w:rsidRPr="0078614C">
        <w:rPr>
          <w:rFonts w:ascii="Times New Roman" w:eastAsia="Times New Roman" w:hAnsi="Times New Roman" w:cs="Times New Roman"/>
          <w:bCs/>
          <w:i/>
          <w:color w:val="000000"/>
          <w:sz w:val="24"/>
          <w:szCs w:val="24"/>
        </w:rPr>
        <w:t>(Resiliency)</w:t>
      </w:r>
    </w:p>
    <w:p w:rsidR="009F15D0" w:rsidRPr="005C6B03" w:rsidRDefault="00AC7724" w:rsidP="0078614C">
      <w:pPr>
        <w:widowControl w:val="0"/>
        <w:spacing w:after="0" w:line="480" w:lineRule="auto"/>
        <w:ind w:left="270" w:firstLine="450"/>
        <w:contextualSpacing/>
        <w:rPr>
          <w:rFonts w:ascii="Times New Roman" w:eastAsia="Times New Roman" w:hAnsi="Times New Roman" w:cs="Times New Roman"/>
          <w:bCs/>
          <w:color w:val="000000"/>
          <w:sz w:val="24"/>
          <w:szCs w:val="24"/>
        </w:rPr>
      </w:pPr>
      <w:r w:rsidRPr="005C6B03">
        <w:rPr>
          <w:rFonts w:ascii="Times New Roman" w:eastAsia="Times New Roman" w:hAnsi="Times New Roman" w:cs="Times New Roman"/>
          <w:bCs/>
          <w:color w:val="000000"/>
          <w:sz w:val="24"/>
          <w:szCs w:val="24"/>
        </w:rPr>
        <w:t>Resiliensi adalah suatu fenomena yang terkarakteristik melalui suatu pola adaptasi</w:t>
      </w:r>
      <w:r w:rsidR="00A111EF">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yang positif terhadap kesulitan dan risiko yang signifikan (Masten &amp; Reed, 2002</w:t>
      </w:r>
      <w:r w:rsidR="00A111EF">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dalam Lutha</w:t>
      </w:r>
      <w:r w:rsidR="0078614C">
        <w:rPr>
          <w:rFonts w:ascii="Times New Roman" w:eastAsia="Times New Roman" w:hAnsi="Times New Roman" w:cs="Times New Roman"/>
          <w:bCs/>
          <w:color w:val="000000"/>
          <w:sz w:val="24"/>
          <w:szCs w:val="24"/>
        </w:rPr>
        <w:t>n</w:t>
      </w:r>
      <w:r w:rsidR="0078614C">
        <w:rPr>
          <w:rFonts w:ascii="Times New Roman" w:eastAsia="Times New Roman" w:hAnsi="Times New Roman" w:cs="Times New Roman"/>
          <w:bCs/>
          <w:color w:val="000000"/>
          <w:sz w:val="24"/>
          <w:szCs w:val="24"/>
          <w:lang w:val="id-ID"/>
        </w:rPr>
        <w:t>s,</w:t>
      </w:r>
      <w:r w:rsidRPr="005C6B03">
        <w:rPr>
          <w:rFonts w:ascii="Times New Roman" w:eastAsia="Times New Roman" w:hAnsi="Times New Roman" w:cs="Times New Roman"/>
          <w:bCs/>
          <w:color w:val="000000"/>
          <w:sz w:val="24"/>
          <w:szCs w:val="24"/>
        </w:rPr>
        <w:t xml:space="preserve"> 2007). Resiliensi mencakup bukan hanya pada kemampuan</w:t>
      </w:r>
      <w:r w:rsidR="00A111EF">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untuk bertahan dan kegigihan dalam menghadapi masalah, tetapi juga secara</w:t>
      </w:r>
      <w:r w:rsidR="00A111EF">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positif melakukan hal tersebut walaupun harus beranjak dari keadaan normal atautitik ekuilibrium (Avolio &amp; Luthans, 200</w:t>
      </w:r>
      <w:r w:rsidR="00A111EF">
        <w:rPr>
          <w:rFonts w:ascii="Times New Roman" w:eastAsia="Times New Roman" w:hAnsi="Times New Roman" w:cs="Times New Roman"/>
          <w:bCs/>
          <w:color w:val="000000"/>
          <w:sz w:val="24"/>
          <w:szCs w:val="24"/>
        </w:rPr>
        <w:t>6 dalam Luthans</w:t>
      </w:r>
      <w:r w:rsidRPr="005C6B03">
        <w:rPr>
          <w:rFonts w:ascii="Times New Roman" w:eastAsia="Times New Roman" w:hAnsi="Times New Roman" w:cs="Times New Roman"/>
          <w:bCs/>
          <w:color w:val="000000"/>
          <w:sz w:val="24"/>
          <w:szCs w:val="24"/>
        </w:rPr>
        <w:t xml:space="preserve">, </w:t>
      </w:r>
      <w:r w:rsidRPr="005C6B03">
        <w:rPr>
          <w:rFonts w:ascii="Times New Roman" w:eastAsia="Times New Roman" w:hAnsi="Times New Roman" w:cs="Times New Roman"/>
          <w:bCs/>
          <w:color w:val="000000"/>
          <w:sz w:val="24"/>
          <w:szCs w:val="24"/>
        </w:rPr>
        <w:lastRenderedPageBreak/>
        <w:t>2007). Lebihjelasnya lagi, resiliensi adalah kapasitas atau kemampuan untuk bertahan secaragigih dalam menghadapi kesulitan, konflik, kegagalan atau bahkan kejadian</w:t>
      </w:r>
      <w:r w:rsidR="00A111EF">
        <w:rPr>
          <w:rFonts w:ascii="Times New Roman" w:eastAsia="Times New Roman" w:hAnsi="Times New Roman" w:cs="Times New Roman"/>
          <w:bCs/>
          <w:color w:val="000000"/>
          <w:sz w:val="24"/>
          <w:szCs w:val="24"/>
          <w:lang w:val="id-ID"/>
        </w:rPr>
        <w:t>-</w:t>
      </w:r>
      <w:r w:rsidRPr="005C6B03">
        <w:rPr>
          <w:rFonts w:ascii="Times New Roman" w:eastAsia="Times New Roman" w:hAnsi="Times New Roman" w:cs="Times New Roman"/>
          <w:bCs/>
          <w:color w:val="000000"/>
          <w:sz w:val="24"/>
          <w:szCs w:val="24"/>
        </w:rPr>
        <w:t>kejadian</w:t>
      </w:r>
      <w:r w:rsidR="00A111EF">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positif, dan peningkatan tanggung jawab (Luthans, dalam Luth</w:t>
      </w:r>
      <w:r w:rsidR="00A111EF">
        <w:rPr>
          <w:rFonts w:ascii="Times New Roman" w:eastAsia="Times New Roman" w:hAnsi="Times New Roman" w:cs="Times New Roman"/>
          <w:bCs/>
          <w:color w:val="000000"/>
          <w:sz w:val="24"/>
          <w:szCs w:val="24"/>
        </w:rPr>
        <w:t>ans</w:t>
      </w:r>
      <w:r w:rsidRPr="005C6B03">
        <w:rPr>
          <w:rFonts w:ascii="Times New Roman" w:eastAsia="Times New Roman" w:hAnsi="Times New Roman" w:cs="Times New Roman"/>
          <w:bCs/>
          <w:color w:val="000000"/>
          <w:sz w:val="24"/>
          <w:szCs w:val="24"/>
        </w:rPr>
        <w:t>,2007).</w:t>
      </w:r>
    </w:p>
    <w:p w:rsidR="009F15D0" w:rsidRPr="005C6B03" w:rsidRDefault="00AC7724" w:rsidP="0078614C">
      <w:pPr>
        <w:widowControl w:val="0"/>
        <w:spacing w:after="0" w:line="480" w:lineRule="auto"/>
        <w:ind w:left="284"/>
        <w:contextualSpacing/>
        <w:rPr>
          <w:rFonts w:ascii="Times New Roman" w:eastAsia="Times New Roman" w:hAnsi="Times New Roman" w:cs="Times New Roman"/>
          <w:bCs/>
          <w:color w:val="000000"/>
          <w:sz w:val="24"/>
          <w:szCs w:val="24"/>
        </w:rPr>
      </w:pPr>
      <w:r w:rsidRPr="005C6B03">
        <w:rPr>
          <w:rFonts w:ascii="Times New Roman" w:eastAsia="Times New Roman" w:hAnsi="Times New Roman" w:cs="Times New Roman"/>
          <w:bCs/>
          <w:color w:val="000000"/>
          <w:sz w:val="24"/>
          <w:szCs w:val="24"/>
        </w:rPr>
        <w:t>Resiliensi dipengaruhi oleh tiga faktor yang saling berinteraksi, yaitu aset,</w:t>
      </w:r>
      <w:r w:rsidR="00A111EF">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faktor risiko, dan nilai-nilai (Youssef &amp; Luthans, dalam Luthans et al., 2007).</w:t>
      </w:r>
      <w:r w:rsidR="00A111EF">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Aset didefinisikan sebagai karakteristik, yang antara lain meliputi kemampuan</w:t>
      </w:r>
      <w:r w:rsidR="00A111EF">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kognitif, temperamen, persepsi positif terhadap diri sendiri, stabilitas emosi,regulasi diri, dan karakteristik-karakteristik lain yang memiliki kontribusiterhadap resiliensi, yang dapat diukur dalam situasi yang memprediksikan hasil dimasa yang akan datang (Masten, dalam Luthans et al., 2007). Faktor risiko didefinisikan sebagai hal-hal yang dapat meningkatkan hasil yang tidak</w:t>
      </w:r>
      <w:r w:rsidR="00A111EF">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diinginkan (Masten &amp; Reed, dalam Luthans et al., 2007). Pada dimensi resiliensi,</w:t>
      </w:r>
      <w:r w:rsidR="00A111EF">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aset dan faktor risiko tidak selalu memiliki hubungan yang linear. Dengan katalain, resiliensi tidak bisa dinilai sebagai total sumber daya dan kemampuan yang</w:t>
      </w:r>
      <w:r w:rsidR="00A111EF">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dimiliki seseorang (aset) lalu dikurangi dengan faktor risiko, karena aset danfaktor risiko secara alamiah bersifat kumulatif dan selalu berinteraksi satu samalain. Faktor ketiga yang mempengaruhi resiliensi, yaitu nilai-nilai yang dimiliki</w:t>
      </w:r>
      <w:r w:rsidR="00A111EF">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seseorang yang kemudian memandu, membentuk, dan memberikan konsistensi</w:t>
      </w:r>
      <w:r w:rsidR="00A111EF">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dan arti akan kognisi, emosi dan tindakan orang tersebut. Nilai-nilai tersebutmembantu dalam melewati masa-masa yang sulit ataupun menghanyutkan di saat</w:t>
      </w:r>
      <w:r w:rsidR="00B95DD5">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sekarang dan kemudian mengaitkannya dengan masa depan yang lebih</w:t>
      </w:r>
      <w:r w:rsidR="00A111EF">
        <w:rPr>
          <w:rFonts w:ascii="Times New Roman" w:eastAsia="Times New Roman" w:hAnsi="Times New Roman" w:cs="Times New Roman"/>
          <w:bCs/>
          <w:color w:val="000000"/>
          <w:sz w:val="24"/>
          <w:szCs w:val="24"/>
          <w:lang w:val="id-ID"/>
        </w:rPr>
        <w:t xml:space="preserve"> </w:t>
      </w:r>
      <w:r w:rsidRPr="005C6B03">
        <w:rPr>
          <w:rFonts w:ascii="Times New Roman" w:eastAsia="Times New Roman" w:hAnsi="Times New Roman" w:cs="Times New Roman"/>
          <w:bCs/>
          <w:color w:val="000000"/>
          <w:sz w:val="24"/>
          <w:szCs w:val="24"/>
        </w:rPr>
        <w:t xml:space="preserve">menyenangkan yang nantinya dapat diraih orang </w:t>
      </w:r>
      <w:r w:rsidRPr="005C6B03">
        <w:rPr>
          <w:rFonts w:ascii="Times New Roman" w:eastAsia="Times New Roman" w:hAnsi="Times New Roman" w:cs="Times New Roman"/>
          <w:bCs/>
          <w:color w:val="000000"/>
          <w:sz w:val="24"/>
          <w:szCs w:val="24"/>
        </w:rPr>
        <w:lastRenderedPageBreak/>
        <w:t>tersebut. (Avoli</w:t>
      </w:r>
      <w:r w:rsidR="00A111EF">
        <w:rPr>
          <w:rFonts w:ascii="Times New Roman" w:eastAsia="Times New Roman" w:hAnsi="Times New Roman" w:cs="Times New Roman"/>
          <w:bCs/>
          <w:color w:val="000000"/>
          <w:sz w:val="24"/>
          <w:szCs w:val="24"/>
        </w:rPr>
        <w:t>o &amp; Luthans,dalam Luthans</w:t>
      </w:r>
      <w:r w:rsidRPr="005C6B03">
        <w:rPr>
          <w:rFonts w:ascii="Times New Roman" w:eastAsia="Times New Roman" w:hAnsi="Times New Roman" w:cs="Times New Roman"/>
          <w:bCs/>
          <w:color w:val="000000"/>
          <w:sz w:val="24"/>
          <w:szCs w:val="24"/>
        </w:rPr>
        <w:t>, 2007).</w:t>
      </w:r>
    </w:p>
    <w:p w:rsidR="009F15D0" w:rsidRDefault="00AC7724" w:rsidP="005C6B03">
      <w:pPr>
        <w:widowControl w:val="0"/>
        <w:spacing w:after="0" w:line="480" w:lineRule="auto"/>
        <w:ind w:firstLine="720"/>
        <w:contextualSpacing/>
        <w:rPr>
          <w:rFonts w:ascii="Times New Roman" w:eastAsia="Times New Roman" w:hAnsi="Times New Roman" w:cs="Times New Roman"/>
          <w:bCs/>
          <w:color w:val="000000"/>
          <w:sz w:val="24"/>
          <w:szCs w:val="24"/>
        </w:rPr>
      </w:pPr>
      <w:r w:rsidRPr="005C6B03">
        <w:rPr>
          <w:rFonts w:ascii="Times New Roman" w:eastAsia="Times New Roman" w:hAnsi="Times New Roman" w:cs="Times New Roman"/>
          <w:bCs/>
          <w:color w:val="000000"/>
          <w:sz w:val="24"/>
          <w:szCs w:val="24"/>
        </w:rPr>
        <w:br w:type="page"/>
      </w:r>
    </w:p>
    <w:p w:rsidR="009F0D22" w:rsidRPr="005C6B03" w:rsidRDefault="008C477B" w:rsidP="005C6B03">
      <w:pPr>
        <w:widowControl w:val="0"/>
        <w:spacing w:after="0" w:line="480" w:lineRule="auto"/>
        <w:ind w:firstLine="720"/>
        <w:contextualSpacing/>
        <w:rPr>
          <w:rFonts w:ascii="Times New Roman" w:eastAsia="Times New Roman" w:hAnsi="Times New Roman" w:cs="Times New Roman"/>
          <w:bCs/>
          <w:color w:val="000000"/>
          <w:sz w:val="24"/>
          <w:szCs w:val="24"/>
        </w:rPr>
      </w:pPr>
      <w:r w:rsidRPr="008C477B">
        <w:rPr>
          <w:rFonts w:ascii="Times New Roman" w:eastAsia="Times New Roman" w:hAnsi="Times New Roman" w:cs="Times New Roman"/>
          <w:b/>
          <w:noProof/>
          <w:sz w:val="24"/>
          <w:szCs w:val="24"/>
          <w:lang w:eastAsia="en-US"/>
        </w:rPr>
        <w:pict>
          <v:rect id="_x0000_s1031" style="position:absolute;left:0;text-align:left;margin-left:13.3pt;margin-top:4.5pt;width:151.2pt;height:514pt;z-index:1" strokeweight="2.5pt">
            <v:stroke miterlimit="2"/>
            <v:shadow color="#868686"/>
            <v:textbox>
              <w:txbxContent>
                <w:p w:rsidR="004E7109" w:rsidRDefault="004E7109"/>
              </w:txbxContent>
            </v:textbox>
          </v:rect>
        </w:pict>
      </w:r>
      <w:r w:rsidRPr="008C477B">
        <w:rPr>
          <w:rFonts w:ascii="Times New Roman" w:eastAsia="Times New Roman" w:hAnsi="Times New Roman" w:cs="Times New Roman"/>
          <w:b/>
          <w:noProof/>
          <w:sz w:val="24"/>
          <w:szCs w:val="24"/>
          <w:lang w:eastAsia="en-US"/>
        </w:rPr>
        <w:pict>
          <v:rect id="_x0000_s1032" style="position:absolute;left:0;text-align:left;margin-left:27.25pt;margin-top:4.5pt;width:117pt;height:218.5pt;z-index:2" strokeweight="2.5pt">
            <v:stroke miterlimit="2"/>
            <v:shadow color="#868686"/>
            <v:textbox>
              <w:txbxContent>
                <w:p w:rsidR="004E7109" w:rsidRPr="004030F9" w:rsidRDefault="00A111EF">
                  <w:pPr>
                    <w:rPr>
                      <w:rFonts w:ascii="Times New Roman" w:hAnsi="Times New Roman" w:cs="Times New Roman"/>
                      <w:b/>
                      <w:sz w:val="24"/>
                      <w:szCs w:val="24"/>
                      <w:lang w:val="id-ID"/>
                    </w:rPr>
                  </w:pPr>
                  <w:r w:rsidRPr="004030F9">
                    <w:rPr>
                      <w:rFonts w:ascii="Times New Roman" w:hAnsi="Times New Roman" w:cs="Times New Roman"/>
                      <w:b/>
                      <w:sz w:val="24"/>
                      <w:szCs w:val="24"/>
                      <w:lang w:val="id-ID"/>
                    </w:rPr>
                    <w:t>Perubahan Organisasi:</w:t>
                  </w:r>
                </w:p>
                <w:p w:rsidR="00A111EF" w:rsidRPr="00A111EF" w:rsidRDefault="00C52273" w:rsidP="00A111EF">
                  <w:pPr>
                    <w:numPr>
                      <w:ilvl w:val="0"/>
                      <w:numId w:val="29"/>
                    </w:numPr>
                    <w:rPr>
                      <w:lang w:val="id-ID"/>
                    </w:rPr>
                  </w:pPr>
                  <w:r>
                    <w:rPr>
                      <w:rFonts w:ascii="Times New Roman" w:hAnsi="Times New Roman" w:cs="Times New Roman"/>
                      <w:sz w:val="24"/>
                      <w:szCs w:val="24"/>
                      <w:lang w:val="id-ID"/>
                    </w:rPr>
                    <w:t xml:space="preserve">Aspek </w:t>
                  </w:r>
                  <w:r w:rsidR="00A111EF">
                    <w:rPr>
                      <w:rFonts w:ascii="Times New Roman" w:hAnsi="Times New Roman" w:cs="Times New Roman"/>
                      <w:sz w:val="24"/>
                      <w:szCs w:val="24"/>
                      <w:lang w:val="id-ID"/>
                    </w:rPr>
                    <w:t>Material</w:t>
                  </w:r>
                </w:p>
                <w:p w:rsidR="00A111EF" w:rsidRPr="00A111EF" w:rsidRDefault="00C52273" w:rsidP="00A111EF">
                  <w:pPr>
                    <w:numPr>
                      <w:ilvl w:val="0"/>
                      <w:numId w:val="29"/>
                    </w:numPr>
                    <w:rPr>
                      <w:lang w:val="id-ID"/>
                    </w:rPr>
                  </w:pPr>
                  <w:r>
                    <w:rPr>
                      <w:rFonts w:ascii="Times New Roman" w:hAnsi="Times New Roman" w:cs="Times New Roman"/>
                      <w:sz w:val="24"/>
                      <w:szCs w:val="24"/>
                      <w:lang w:val="id-ID"/>
                    </w:rPr>
                    <w:t xml:space="preserve">Aspek </w:t>
                  </w:r>
                  <w:r w:rsidR="00A111EF">
                    <w:rPr>
                      <w:rFonts w:ascii="Times New Roman" w:hAnsi="Times New Roman" w:cs="Times New Roman"/>
                      <w:sz w:val="24"/>
                      <w:szCs w:val="24"/>
                      <w:lang w:val="id-ID"/>
                    </w:rPr>
                    <w:t>Intelektual</w:t>
                  </w:r>
                </w:p>
                <w:p w:rsidR="00A111EF" w:rsidRPr="00A111EF" w:rsidRDefault="00C52273" w:rsidP="00A111EF">
                  <w:pPr>
                    <w:numPr>
                      <w:ilvl w:val="0"/>
                      <w:numId w:val="29"/>
                    </w:numPr>
                    <w:rPr>
                      <w:lang w:val="id-ID"/>
                    </w:rPr>
                  </w:pPr>
                  <w:r>
                    <w:rPr>
                      <w:rFonts w:ascii="Times New Roman" w:hAnsi="Times New Roman" w:cs="Times New Roman"/>
                      <w:sz w:val="24"/>
                      <w:szCs w:val="24"/>
                      <w:lang w:val="id-ID"/>
                    </w:rPr>
                    <w:t xml:space="preserve">Aspek </w:t>
                  </w:r>
                  <w:r w:rsidR="00A111EF">
                    <w:rPr>
                      <w:rFonts w:ascii="Times New Roman" w:hAnsi="Times New Roman" w:cs="Times New Roman"/>
                      <w:sz w:val="24"/>
                      <w:szCs w:val="24"/>
                      <w:lang w:val="id-ID"/>
                    </w:rPr>
                    <w:t>Emosional</w:t>
                  </w:r>
                </w:p>
                <w:p w:rsidR="00A111EF" w:rsidRPr="00A111EF" w:rsidRDefault="00C52273" w:rsidP="00A111EF">
                  <w:pPr>
                    <w:numPr>
                      <w:ilvl w:val="0"/>
                      <w:numId w:val="29"/>
                    </w:numPr>
                    <w:rPr>
                      <w:lang w:val="id-ID"/>
                    </w:rPr>
                  </w:pPr>
                  <w:r>
                    <w:rPr>
                      <w:rFonts w:ascii="Times New Roman" w:hAnsi="Times New Roman" w:cs="Times New Roman"/>
                      <w:sz w:val="24"/>
                      <w:szCs w:val="24"/>
                      <w:lang w:val="id-ID"/>
                    </w:rPr>
                    <w:t xml:space="preserve">Aspek </w:t>
                  </w:r>
                  <w:r w:rsidR="00A111EF">
                    <w:rPr>
                      <w:rFonts w:ascii="Times New Roman" w:hAnsi="Times New Roman" w:cs="Times New Roman"/>
                      <w:sz w:val="24"/>
                      <w:szCs w:val="24"/>
                      <w:lang w:val="id-ID"/>
                    </w:rPr>
                    <w:t>Spiritual</w:t>
                  </w:r>
                </w:p>
              </w:txbxContent>
            </v:textbox>
          </v:rect>
        </w:pict>
      </w:r>
    </w:p>
    <w:p w:rsidR="009F15D0" w:rsidRPr="005C6B03" w:rsidRDefault="009F15D0" w:rsidP="005C6B03">
      <w:pPr>
        <w:spacing w:after="0" w:line="480" w:lineRule="auto"/>
        <w:rPr>
          <w:rFonts w:ascii="Times New Roman" w:eastAsia="Times New Roman" w:hAnsi="Times New Roman" w:cs="Times New Roman"/>
          <w:b/>
          <w:sz w:val="24"/>
          <w:szCs w:val="24"/>
        </w:rPr>
      </w:pPr>
    </w:p>
    <w:p w:rsidR="009F15D0" w:rsidRPr="005C6B03" w:rsidRDefault="009F15D0" w:rsidP="005C6B03">
      <w:pPr>
        <w:spacing w:after="0" w:line="480" w:lineRule="auto"/>
        <w:rPr>
          <w:rFonts w:ascii="Times New Roman" w:eastAsia="Times New Roman" w:hAnsi="Times New Roman" w:cs="Times New Roman"/>
          <w:b/>
          <w:sz w:val="24"/>
          <w:szCs w:val="24"/>
        </w:rPr>
      </w:pPr>
    </w:p>
    <w:p w:rsidR="009F15D0" w:rsidRPr="005C6B03" w:rsidRDefault="008C477B" w:rsidP="005C6B03">
      <w:pPr>
        <w:spacing w:after="0" w:line="480" w:lineRule="auto"/>
        <w:rPr>
          <w:rFonts w:ascii="Times New Roman" w:eastAsia="Times New Roman" w:hAnsi="Times New Roman" w:cs="Times New Roman"/>
          <w:b/>
          <w:sz w:val="24"/>
          <w:szCs w:val="24"/>
        </w:rPr>
      </w:pPr>
      <w:r w:rsidRPr="008C477B">
        <w:rPr>
          <w:rFonts w:ascii="Times New Roman" w:eastAsia="Times New Roman" w:hAnsi="Times New Roman" w:cs="Times New Roman"/>
          <w:b/>
          <w:noProof/>
          <w:sz w:val="24"/>
          <w:szCs w:val="24"/>
          <w:lang w:eastAsia="en-US"/>
        </w:rPr>
        <w:pict>
          <v:shapetype id="_x0000_t32" coordsize="21600,21600" o:spt="32" o:oned="t" path="m,l21600,21600e" filled="f">
            <v:path arrowok="t" fillok="f" o:connecttype="none"/>
            <o:lock v:ext="edit" shapetype="t"/>
          </v:shapetype>
          <v:shape id="_x0000_s1036" type="#_x0000_t32" style="position:absolute;left:0;text-align:left;margin-left:144.25pt;margin-top:4.45pt;width:1in;height:209pt;z-index:6" o:connectortype="straight" strokeweight="2.5pt">
            <v:stroke endarrow="block" miterlimit="2"/>
            <v:shadow color="#868686"/>
          </v:shape>
        </w:pict>
      </w:r>
    </w:p>
    <w:p w:rsidR="009F15D0" w:rsidRPr="005C6B03" w:rsidRDefault="009F15D0" w:rsidP="005C6B03">
      <w:pPr>
        <w:spacing w:after="0" w:line="480" w:lineRule="auto"/>
        <w:rPr>
          <w:rFonts w:ascii="Times New Roman" w:eastAsia="Times New Roman" w:hAnsi="Times New Roman" w:cs="Times New Roman"/>
          <w:b/>
          <w:sz w:val="24"/>
          <w:szCs w:val="24"/>
        </w:rPr>
      </w:pPr>
    </w:p>
    <w:p w:rsidR="009F15D0" w:rsidRPr="005C6B03" w:rsidRDefault="009F15D0" w:rsidP="005C6B03">
      <w:pPr>
        <w:spacing w:after="0" w:line="480" w:lineRule="auto"/>
        <w:rPr>
          <w:rFonts w:ascii="Times New Roman" w:eastAsia="Times New Roman" w:hAnsi="Times New Roman" w:cs="Times New Roman"/>
          <w:b/>
          <w:sz w:val="24"/>
          <w:szCs w:val="24"/>
        </w:rPr>
      </w:pPr>
    </w:p>
    <w:p w:rsidR="009F15D0" w:rsidRPr="005C6B03" w:rsidRDefault="009F15D0" w:rsidP="005C6B03">
      <w:pPr>
        <w:spacing w:after="0" w:line="480" w:lineRule="auto"/>
        <w:rPr>
          <w:rFonts w:ascii="Times New Roman" w:eastAsia="Times New Roman" w:hAnsi="Times New Roman" w:cs="Times New Roman"/>
          <w:b/>
          <w:sz w:val="24"/>
          <w:szCs w:val="24"/>
        </w:rPr>
      </w:pPr>
    </w:p>
    <w:p w:rsidR="009F15D0" w:rsidRPr="005C6B03" w:rsidRDefault="009F15D0" w:rsidP="005C6B03">
      <w:pPr>
        <w:spacing w:after="0" w:line="480" w:lineRule="auto"/>
        <w:rPr>
          <w:rFonts w:ascii="Times New Roman" w:eastAsia="Times New Roman" w:hAnsi="Times New Roman" w:cs="Times New Roman"/>
          <w:b/>
          <w:sz w:val="24"/>
          <w:szCs w:val="24"/>
        </w:rPr>
      </w:pPr>
    </w:p>
    <w:p w:rsidR="009F15D0" w:rsidRPr="005C6B03" w:rsidRDefault="008C477B" w:rsidP="005C6B03">
      <w:pPr>
        <w:spacing w:after="0" w:line="480" w:lineRule="auto"/>
        <w:rPr>
          <w:rFonts w:ascii="Times New Roman" w:eastAsia="Times New Roman" w:hAnsi="Times New Roman" w:cs="Times New Roman"/>
          <w:b/>
          <w:sz w:val="24"/>
          <w:szCs w:val="24"/>
        </w:rPr>
      </w:pPr>
      <w:r w:rsidRPr="008C477B">
        <w:rPr>
          <w:rFonts w:ascii="Times New Roman" w:eastAsia="Times New Roman" w:hAnsi="Times New Roman" w:cs="Times New Roman"/>
          <w:b/>
          <w:noProof/>
          <w:sz w:val="24"/>
          <w:szCs w:val="24"/>
          <w:lang w:eastAsia="en-US"/>
        </w:rPr>
        <w:pict>
          <v:rect id="_x0000_s1033" style="position:absolute;left:0;text-align:left;margin-left:27.25pt;margin-top:5.7pt;width:117pt;height:2in;z-index:3" strokeweight="2.5pt">
            <v:stroke miterlimit="2"/>
            <v:shadow color="#868686"/>
            <v:textbox style="mso-next-textbox:#_x0000_s1033">
              <w:txbxContent>
                <w:p w:rsidR="004E7109" w:rsidRPr="004030F9" w:rsidRDefault="004E7109" w:rsidP="004E7109">
                  <w:pPr>
                    <w:spacing w:line="240" w:lineRule="auto"/>
                    <w:rPr>
                      <w:rFonts w:ascii="Times New Roman" w:hAnsi="Times New Roman" w:cs="Times New Roman"/>
                      <w:b/>
                      <w:sz w:val="24"/>
                      <w:szCs w:val="24"/>
                    </w:rPr>
                  </w:pPr>
                  <w:r w:rsidRPr="004030F9">
                    <w:rPr>
                      <w:rFonts w:ascii="Times New Roman" w:hAnsi="Times New Roman" w:cs="Times New Roman"/>
                      <w:b/>
                      <w:sz w:val="24"/>
                      <w:szCs w:val="24"/>
                    </w:rPr>
                    <w:t>Pemberdayaan karyawan:</w:t>
                  </w:r>
                </w:p>
                <w:p w:rsidR="004E7109" w:rsidRPr="00A43E6C" w:rsidRDefault="004E7109" w:rsidP="004E7109">
                  <w:pPr>
                    <w:numPr>
                      <w:ilvl w:val="0"/>
                      <w:numId w:val="24"/>
                    </w:numPr>
                    <w:spacing w:line="240" w:lineRule="auto"/>
                    <w:rPr>
                      <w:rFonts w:ascii="Times New Roman" w:hAnsi="Times New Roman" w:cs="Times New Roman"/>
                      <w:sz w:val="24"/>
                      <w:szCs w:val="24"/>
                    </w:rPr>
                  </w:pPr>
                  <w:r w:rsidRPr="00A43E6C">
                    <w:rPr>
                      <w:rFonts w:ascii="Times New Roman" w:hAnsi="Times New Roman" w:cs="Times New Roman"/>
                      <w:sz w:val="24"/>
                      <w:szCs w:val="24"/>
                    </w:rPr>
                    <w:t xml:space="preserve"> </w:t>
                  </w:r>
                  <w:r w:rsidRPr="00A43E6C">
                    <w:rPr>
                      <w:rFonts w:ascii="Times New Roman" w:eastAsia="Times New Roman" w:hAnsi="Times New Roman" w:cs="Times New Roman"/>
                      <w:i/>
                      <w:sz w:val="24"/>
                      <w:szCs w:val="24"/>
                    </w:rPr>
                    <w:t>Trust</w:t>
                  </w:r>
                </w:p>
                <w:p w:rsidR="004E7109" w:rsidRPr="00A43E6C" w:rsidRDefault="004E7109" w:rsidP="004E7109">
                  <w:pPr>
                    <w:numPr>
                      <w:ilvl w:val="0"/>
                      <w:numId w:val="24"/>
                    </w:numPr>
                    <w:spacing w:line="240" w:lineRule="auto"/>
                    <w:rPr>
                      <w:rFonts w:ascii="Times New Roman" w:hAnsi="Times New Roman" w:cs="Times New Roman"/>
                      <w:sz w:val="24"/>
                      <w:szCs w:val="24"/>
                    </w:rPr>
                  </w:pPr>
                  <w:r w:rsidRPr="00A43E6C">
                    <w:rPr>
                      <w:rFonts w:ascii="Times New Roman" w:hAnsi="Times New Roman" w:cs="Times New Roman"/>
                      <w:sz w:val="24"/>
                      <w:szCs w:val="24"/>
                    </w:rPr>
                    <w:t xml:space="preserve"> </w:t>
                  </w:r>
                  <w:r w:rsidRPr="00A43E6C">
                    <w:rPr>
                      <w:rFonts w:ascii="Times New Roman" w:eastAsia="Times New Roman" w:hAnsi="Times New Roman" w:cs="Times New Roman"/>
                      <w:i/>
                      <w:sz w:val="24"/>
                      <w:szCs w:val="24"/>
                    </w:rPr>
                    <w:t>Meaningfulness</w:t>
                  </w:r>
                </w:p>
                <w:p w:rsidR="004E7109" w:rsidRPr="00A43E6C" w:rsidRDefault="00A43E6C" w:rsidP="004E7109">
                  <w:pPr>
                    <w:numPr>
                      <w:ilvl w:val="0"/>
                      <w:numId w:val="24"/>
                    </w:numPr>
                    <w:spacing w:line="240" w:lineRule="auto"/>
                    <w:rPr>
                      <w:rFonts w:ascii="Times New Roman" w:hAnsi="Times New Roman" w:cs="Times New Roman"/>
                      <w:sz w:val="24"/>
                      <w:szCs w:val="24"/>
                    </w:rPr>
                  </w:pPr>
                  <w:r>
                    <w:rPr>
                      <w:rFonts w:ascii="Times New Roman" w:eastAsia="Times New Roman" w:hAnsi="Times New Roman" w:cs="Times New Roman"/>
                      <w:i/>
                      <w:sz w:val="24"/>
                      <w:szCs w:val="24"/>
                      <w:lang w:val="id-ID"/>
                    </w:rPr>
                    <w:t xml:space="preserve"> </w:t>
                  </w:r>
                  <w:r w:rsidR="004E7109" w:rsidRPr="00A43E6C">
                    <w:rPr>
                      <w:rFonts w:ascii="Times New Roman" w:eastAsia="Times New Roman" w:hAnsi="Times New Roman" w:cs="Times New Roman"/>
                      <w:i/>
                      <w:sz w:val="24"/>
                      <w:szCs w:val="24"/>
                    </w:rPr>
                    <w:t>Autonomy</w:t>
                  </w:r>
                </w:p>
                <w:p w:rsidR="004E7109" w:rsidRDefault="00A43E6C" w:rsidP="004E7109">
                  <w:pPr>
                    <w:numPr>
                      <w:ilvl w:val="0"/>
                      <w:numId w:val="24"/>
                    </w:numPr>
                    <w:spacing w:line="240" w:lineRule="auto"/>
                  </w:pPr>
                  <w:r>
                    <w:rPr>
                      <w:rFonts w:ascii="Times New Roman" w:eastAsia="Times New Roman" w:hAnsi="Times New Roman" w:cs="Times New Roman"/>
                      <w:i/>
                      <w:sz w:val="24"/>
                      <w:szCs w:val="24"/>
                      <w:lang w:val="id-ID"/>
                    </w:rPr>
                    <w:t xml:space="preserve"> </w:t>
                  </w:r>
                  <w:r w:rsidR="004E7109" w:rsidRPr="00A43E6C">
                    <w:rPr>
                      <w:rFonts w:ascii="Times New Roman" w:eastAsia="Times New Roman" w:hAnsi="Times New Roman" w:cs="Times New Roman"/>
                      <w:i/>
                      <w:sz w:val="24"/>
                      <w:szCs w:val="24"/>
                    </w:rPr>
                    <w:t>Impact</w:t>
                  </w:r>
                </w:p>
                <w:p w:rsidR="004E7109" w:rsidRDefault="004E7109" w:rsidP="004E7109">
                  <w:pPr>
                    <w:spacing w:line="240" w:lineRule="auto"/>
                  </w:pPr>
                </w:p>
              </w:txbxContent>
            </v:textbox>
          </v:rect>
        </w:pict>
      </w:r>
      <w:r w:rsidRPr="008C477B">
        <w:rPr>
          <w:rFonts w:ascii="Times New Roman" w:eastAsia="Times New Roman" w:hAnsi="Times New Roman" w:cs="Times New Roman"/>
          <w:b/>
          <w:noProof/>
          <w:sz w:val="24"/>
          <w:szCs w:val="24"/>
          <w:lang w:eastAsia="en-US"/>
        </w:rPr>
        <w:pict>
          <v:rect id="_x0000_s1035" style="position:absolute;left:0;text-align:left;margin-left:220pt;margin-top:9.7pt;width:161.25pt;height:138.75pt;z-index:5" strokeweight="2.5pt">
            <v:stroke miterlimit="2"/>
            <v:shadow color="#868686"/>
            <v:textbox>
              <w:txbxContent>
                <w:p w:rsidR="004E7109" w:rsidRPr="004030F9" w:rsidRDefault="004E7109" w:rsidP="004E7109">
                  <w:pPr>
                    <w:spacing w:line="240" w:lineRule="auto"/>
                    <w:rPr>
                      <w:rFonts w:ascii="Times New Roman" w:hAnsi="Times New Roman" w:cs="Times New Roman"/>
                      <w:b/>
                      <w:sz w:val="24"/>
                      <w:szCs w:val="24"/>
                    </w:rPr>
                  </w:pPr>
                  <w:r w:rsidRPr="004030F9">
                    <w:rPr>
                      <w:rFonts w:ascii="Times New Roman" w:hAnsi="Times New Roman" w:cs="Times New Roman"/>
                      <w:b/>
                      <w:sz w:val="24"/>
                      <w:szCs w:val="24"/>
                    </w:rPr>
                    <w:t>Kesiapan untuk berubah:</w:t>
                  </w:r>
                </w:p>
                <w:p w:rsidR="004E7109" w:rsidRPr="00A111EF" w:rsidRDefault="004E7109" w:rsidP="004E7109">
                  <w:pPr>
                    <w:numPr>
                      <w:ilvl w:val="0"/>
                      <w:numId w:val="23"/>
                    </w:numPr>
                    <w:spacing w:line="240" w:lineRule="auto"/>
                    <w:rPr>
                      <w:rFonts w:ascii="Times New Roman" w:hAnsi="Times New Roman" w:cs="Times New Roman"/>
                      <w:i/>
                      <w:sz w:val="24"/>
                      <w:szCs w:val="24"/>
                    </w:rPr>
                  </w:pPr>
                  <w:r w:rsidRPr="00A111EF">
                    <w:rPr>
                      <w:rFonts w:ascii="Times New Roman" w:hAnsi="Times New Roman" w:cs="Times New Roman"/>
                      <w:i/>
                      <w:sz w:val="24"/>
                      <w:szCs w:val="24"/>
                    </w:rPr>
                    <w:t>Appropriateness</w:t>
                  </w:r>
                </w:p>
                <w:p w:rsidR="004E7109" w:rsidRPr="00A111EF" w:rsidRDefault="004E7109" w:rsidP="004E7109">
                  <w:pPr>
                    <w:numPr>
                      <w:ilvl w:val="0"/>
                      <w:numId w:val="23"/>
                    </w:numPr>
                    <w:spacing w:line="240" w:lineRule="auto"/>
                    <w:rPr>
                      <w:rFonts w:ascii="Times New Roman" w:hAnsi="Times New Roman" w:cs="Times New Roman"/>
                      <w:i/>
                      <w:sz w:val="24"/>
                      <w:szCs w:val="24"/>
                    </w:rPr>
                  </w:pPr>
                  <w:r w:rsidRPr="00A111EF">
                    <w:rPr>
                      <w:rFonts w:ascii="Times New Roman" w:hAnsi="Times New Roman" w:cs="Times New Roman"/>
                      <w:sz w:val="24"/>
                      <w:szCs w:val="24"/>
                    </w:rPr>
                    <w:t xml:space="preserve"> </w:t>
                  </w:r>
                  <w:r w:rsidRPr="00A111EF">
                    <w:rPr>
                      <w:rFonts w:ascii="Times New Roman" w:hAnsi="Times New Roman" w:cs="Times New Roman"/>
                      <w:i/>
                      <w:sz w:val="24"/>
                      <w:szCs w:val="24"/>
                    </w:rPr>
                    <w:t>Change efficacy</w:t>
                  </w:r>
                </w:p>
                <w:p w:rsidR="004E7109" w:rsidRPr="00A111EF" w:rsidRDefault="004E7109" w:rsidP="004E7109">
                  <w:pPr>
                    <w:numPr>
                      <w:ilvl w:val="0"/>
                      <w:numId w:val="23"/>
                    </w:numPr>
                    <w:spacing w:line="240" w:lineRule="auto"/>
                    <w:rPr>
                      <w:rFonts w:ascii="Times New Roman" w:hAnsi="Times New Roman" w:cs="Times New Roman"/>
                      <w:i/>
                      <w:sz w:val="24"/>
                      <w:szCs w:val="24"/>
                    </w:rPr>
                  </w:pPr>
                  <w:r w:rsidRPr="00A111EF">
                    <w:rPr>
                      <w:rFonts w:ascii="Times New Roman" w:hAnsi="Times New Roman" w:cs="Times New Roman"/>
                      <w:i/>
                      <w:sz w:val="24"/>
                      <w:szCs w:val="24"/>
                    </w:rPr>
                    <w:t xml:space="preserve"> Management support</w:t>
                  </w:r>
                </w:p>
                <w:p w:rsidR="004E7109" w:rsidRPr="00A111EF" w:rsidRDefault="004E7109" w:rsidP="004E7109">
                  <w:pPr>
                    <w:numPr>
                      <w:ilvl w:val="0"/>
                      <w:numId w:val="23"/>
                    </w:numPr>
                    <w:spacing w:line="240" w:lineRule="auto"/>
                    <w:rPr>
                      <w:i/>
                      <w:sz w:val="24"/>
                      <w:szCs w:val="24"/>
                    </w:rPr>
                  </w:pPr>
                  <w:r w:rsidRPr="00A111EF">
                    <w:rPr>
                      <w:rFonts w:ascii="Times New Roman" w:hAnsi="Times New Roman" w:cs="Times New Roman"/>
                      <w:i/>
                      <w:sz w:val="24"/>
                      <w:szCs w:val="24"/>
                    </w:rPr>
                    <w:t xml:space="preserve"> Personal benefit</w:t>
                  </w:r>
                </w:p>
                <w:p w:rsidR="004E7109" w:rsidRDefault="004E7109" w:rsidP="004E7109">
                  <w:pPr>
                    <w:spacing w:line="240" w:lineRule="auto"/>
                  </w:pPr>
                </w:p>
              </w:txbxContent>
            </v:textbox>
          </v:rect>
        </w:pict>
      </w:r>
    </w:p>
    <w:p w:rsidR="009F15D0" w:rsidRPr="005C6B03" w:rsidRDefault="009F15D0" w:rsidP="005C6B03">
      <w:pPr>
        <w:spacing w:after="0" w:line="480" w:lineRule="auto"/>
        <w:rPr>
          <w:rFonts w:ascii="Times New Roman" w:eastAsia="Times New Roman" w:hAnsi="Times New Roman" w:cs="Times New Roman"/>
          <w:b/>
          <w:sz w:val="24"/>
          <w:szCs w:val="24"/>
        </w:rPr>
      </w:pPr>
    </w:p>
    <w:p w:rsidR="009F15D0" w:rsidRPr="005C6B03" w:rsidRDefault="008C477B" w:rsidP="005C6B03">
      <w:pPr>
        <w:spacing w:after="0" w:line="480" w:lineRule="auto"/>
        <w:rPr>
          <w:rFonts w:ascii="Times New Roman" w:eastAsia="Times New Roman" w:hAnsi="Times New Roman" w:cs="Times New Roman"/>
          <w:b/>
          <w:sz w:val="24"/>
          <w:szCs w:val="24"/>
        </w:rPr>
      </w:pPr>
      <w:r w:rsidRPr="008C477B">
        <w:rPr>
          <w:rFonts w:ascii="Times New Roman" w:eastAsia="Times New Roman" w:hAnsi="Times New Roman" w:cs="Times New Roman"/>
          <w:b/>
          <w:noProof/>
          <w:sz w:val="24"/>
          <w:szCs w:val="24"/>
          <w:lang w:eastAsia="en-US"/>
        </w:rPr>
        <w:pict>
          <v:shape id="_x0000_s1039" type="#_x0000_t32" style="position:absolute;left:0;text-align:left;margin-left:164.5pt;margin-top:20.25pt;width:51.75pt;height:0;z-index:9" o:connectortype="straight" strokeweight="2.5pt">
            <v:stroke endarrow="block" miterlimit="2"/>
            <v:shadow color="#868686"/>
          </v:shape>
        </w:pict>
      </w:r>
    </w:p>
    <w:p w:rsidR="009F15D0" w:rsidRPr="005C6B03" w:rsidRDefault="008C477B" w:rsidP="005C6B03">
      <w:pPr>
        <w:spacing w:after="0" w:line="480" w:lineRule="auto"/>
        <w:rPr>
          <w:rFonts w:ascii="Times New Roman" w:eastAsia="Times New Roman" w:hAnsi="Times New Roman" w:cs="Times New Roman"/>
          <w:b/>
          <w:sz w:val="24"/>
          <w:szCs w:val="24"/>
        </w:rPr>
      </w:pPr>
      <w:r w:rsidRPr="008C477B">
        <w:rPr>
          <w:rFonts w:ascii="Times New Roman" w:eastAsia="Times New Roman" w:hAnsi="Times New Roman" w:cs="Times New Roman"/>
          <w:b/>
          <w:noProof/>
          <w:sz w:val="24"/>
          <w:szCs w:val="24"/>
          <w:lang w:eastAsia="en-US"/>
        </w:rPr>
        <w:pict>
          <v:shape id="_x0000_s1038" type="#_x0000_t32" style="position:absolute;left:0;text-align:left;margin-left:144.25pt;margin-top:-.3pt;width:1in;height:165pt;flip:y;z-index:8" o:connectortype="straight" strokeweight="2.5pt">
            <v:stroke endarrow="block" miterlimit="2"/>
            <v:shadow color="#868686"/>
          </v:shape>
        </w:pict>
      </w:r>
      <w:r w:rsidRPr="008C477B">
        <w:rPr>
          <w:rFonts w:ascii="Times New Roman" w:eastAsia="Times New Roman" w:hAnsi="Times New Roman" w:cs="Times New Roman"/>
          <w:b/>
          <w:noProof/>
          <w:sz w:val="24"/>
          <w:szCs w:val="24"/>
          <w:lang w:eastAsia="en-US"/>
        </w:rPr>
        <w:pict>
          <v:shape id="_x0000_s1037" type="#_x0000_t32" style="position:absolute;left:0;text-align:left;margin-left:144.25pt;margin-top:-.3pt;width:75.75pt;height:0;z-index:7" o:connectortype="straight" strokeweight="2.5pt">
            <v:stroke endarrow="block" miterlimit="2"/>
            <v:shadow color="#868686"/>
          </v:shape>
        </w:pict>
      </w:r>
    </w:p>
    <w:p w:rsidR="009F15D0" w:rsidRPr="005C6B03" w:rsidRDefault="009F15D0" w:rsidP="005C6B03">
      <w:pPr>
        <w:spacing w:after="0" w:line="480" w:lineRule="auto"/>
        <w:rPr>
          <w:rFonts w:ascii="Times New Roman" w:eastAsia="Times New Roman" w:hAnsi="Times New Roman" w:cs="Times New Roman"/>
          <w:b/>
          <w:sz w:val="24"/>
          <w:szCs w:val="24"/>
        </w:rPr>
      </w:pPr>
    </w:p>
    <w:p w:rsidR="009F15D0" w:rsidRPr="005C6B03" w:rsidRDefault="008C477B" w:rsidP="005C6B03">
      <w:pPr>
        <w:spacing w:after="0" w:line="480" w:lineRule="auto"/>
        <w:rPr>
          <w:rFonts w:ascii="Times New Roman" w:eastAsia="Times New Roman" w:hAnsi="Times New Roman" w:cs="Times New Roman"/>
          <w:b/>
          <w:sz w:val="24"/>
          <w:szCs w:val="24"/>
        </w:rPr>
      </w:pPr>
      <w:r w:rsidRPr="008C477B">
        <w:rPr>
          <w:rFonts w:ascii="Times New Roman" w:eastAsia="Times New Roman" w:hAnsi="Times New Roman" w:cs="Times New Roman"/>
          <w:b/>
          <w:noProof/>
          <w:sz w:val="24"/>
          <w:szCs w:val="24"/>
          <w:lang w:eastAsia="en-US"/>
        </w:rPr>
        <w:pict>
          <v:rect id="_x0000_s1034" style="position:absolute;left:0;text-align:left;margin-left:27.25pt;margin-top:15.75pt;width:117pt;height:2in;z-index:4" strokeweight="2.5pt">
            <v:stroke miterlimit="2"/>
            <v:shadow color="#868686"/>
            <v:textbox>
              <w:txbxContent>
                <w:p w:rsidR="004E7109" w:rsidRPr="004030F9" w:rsidRDefault="004E7109" w:rsidP="004E7109">
                  <w:pPr>
                    <w:spacing w:line="240" w:lineRule="auto"/>
                    <w:rPr>
                      <w:rFonts w:ascii="Times New Roman" w:hAnsi="Times New Roman" w:cs="Times New Roman"/>
                      <w:b/>
                      <w:sz w:val="24"/>
                      <w:szCs w:val="24"/>
                    </w:rPr>
                  </w:pPr>
                  <w:r w:rsidRPr="004030F9">
                    <w:rPr>
                      <w:rFonts w:ascii="Times New Roman" w:hAnsi="Times New Roman" w:cs="Times New Roman"/>
                      <w:b/>
                      <w:sz w:val="24"/>
                      <w:szCs w:val="24"/>
                    </w:rPr>
                    <w:t>Modal psikologis</w:t>
                  </w:r>
                </w:p>
                <w:p w:rsidR="00A43E6C" w:rsidRPr="00A43E6C" w:rsidRDefault="004E7109" w:rsidP="00A43E6C">
                  <w:pPr>
                    <w:widowControl w:val="0"/>
                    <w:numPr>
                      <w:ilvl w:val="0"/>
                      <w:numId w:val="25"/>
                    </w:numPr>
                    <w:spacing w:after="0" w:line="240" w:lineRule="auto"/>
                    <w:contextualSpacing/>
                    <w:rPr>
                      <w:rFonts w:ascii="Times New Roman" w:eastAsia="Times New Roman" w:hAnsi="Times New Roman" w:cs="Times New Roman"/>
                      <w:bCs/>
                      <w:i/>
                      <w:color w:val="000000"/>
                      <w:sz w:val="24"/>
                      <w:szCs w:val="24"/>
                    </w:rPr>
                  </w:pPr>
                  <w:r w:rsidRPr="00A43E6C">
                    <w:rPr>
                      <w:rFonts w:ascii="Times New Roman" w:eastAsia="Times New Roman" w:hAnsi="Times New Roman" w:cs="Times New Roman"/>
                      <w:bCs/>
                      <w:color w:val="000000"/>
                      <w:sz w:val="24"/>
                      <w:szCs w:val="24"/>
                    </w:rPr>
                    <w:t xml:space="preserve"> Efikasidiri </w:t>
                  </w:r>
                  <w:r w:rsidRPr="00A43E6C">
                    <w:rPr>
                      <w:rFonts w:ascii="Times New Roman" w:eastAsia="Times New Roman" w:hAnsi="Times New Roman" w:cs="Times New Roman"/>
                      <w:bCs/>
                      <w:i/>
                      <w:color w:val="000000"/>
                      <w:sz w:val="24"/>
                      <w:szCs w:val="24"/>
                    </w:rPr>
                    <w:t>(self-efficacy)</w:t>
                  </w:r>
                </w:p>
                <w:p w:rsidR="00A43E6C" w:rsidRPr="00A43E6C" w:rsidRDefault="004E7109" w:rsidP="00A43E6C">
                  <w:pPr>
                    <w:widowControl w:val="0"/>
                    <w:numPr>
                      <w:ilvl w:val="0"/>
                      <w:numId w:val="25"/>
                    </w:numPr>
                    <w:spacing w:after="0" w:line="240" w:lineRule="auto"/>
                    <w:contextualSpacing/>
                    <w:rPr>
                      <w:rFonts w:ascii="Times New Roman" w:eastAsia="Times New Roman" w:hAnsi="Times New Roman" w:cs="Times New Roman"/>
                      <w:bCs/>
                      <w:color w:val="000000"/>
                      <w:sz w:val="24"/>
                      <w:szCs w:val="24"/>
                    </w:rPr>
                  </w:pPr>
                  <w:r w:rsidRPr="00A43E6C">
                    <w:rPr>
                      <w:rFonts w:ascii="Times New Roman" w:eastAsia="Times New Roman" w:hAnsi="Times New Roman" w:cs="Times New Roman"/>
                      <w:bCs/>
                      <w:color w:val="000000"/>
                      <w:sz w:val="24"/>
                      <w:szCs w:val="24"/>
                    </w:rPr>
                    <w:t xml:space="preserve"> Harapan </w:t>
                  </w:r>
                  <w:r w:rsidRPr="00A43E6C">
                    <w:rPr>
                      <w:rFonts w:ascii="Times New Roman" w:eastAsia="Times New Roman" w:hAnsi="Times New Roman" w:cs="Times New Roman"/>
                      <w:bCs/>
                      <w:i/>
                      <w:color w:val="000000"/>
                      <w:sz w:val="24"/>
                      <w:szCs w:val="24"/>
                    </w:rPr>
                    <w:t>(hope)</w:t>
                  </w:r>
                </w:p>
                <w:p w:rsidR="00A43E6C" w:rsidRPr="00A43E6C" w:rsidRDefault="004E7109" w:rsidP="00A43E6C">
                  <w:pPr>
                    <w:widowControl w:val="0"/>
                    <w:numPr>
                      <w:ilvl w:val="0"/>
                      <w:numId w:val="25"/>
                    </w:numPr>
                    <w:spacing w:after="0" w:line="240" w:lineRule="auto"/>
                    <w:contextualSpacing/>
                    <w:rPr>
                      <w:rFonts w:ascii="Times New Roman" w:eastAsia="Times New Roman" w:hAnsi="Times New Roman" w:cs="Times New Roman"/>
                      <w:bCs/>
                      <w:i/>
                      <w:color w:val="000000"/>
                      <w:sz w:val="24"/>
                      <w:szCs w:val="24"/>
                    </w:rPr>
                  </w:pPr>
                  <w:r w:rsidRPr="00A43E6C">
                    <w:rPr>
                      <w:rFonts w:ascii="Times New Roman" w:eastAsia="Times New Roman" w:hAnsi="Times New Roman" w:cs="Times New Roman"/>
                      <w:bCs/>
                      <w:color w:val="000000"/>
                      <w:sz w:val="24"/>
                      <w:szCs w:val="24"/>
                    </w:rPr>
                    <w:t xml:space="preserve"> Optimis </w:t>
                  </w:r>
                  <w:r w:rsidRPr="00A43E6C">
                    <w:rPr>
                      <w:rFonts w:ascii="Times New Roman" w:eastAsia="Times New Roman" w:hAnsi="Times New Roman" w:cs="Times New Roman"/>
                      <w:bCs/>
                      <w:i/>
                      <w:color w:val="000000"/>
                      <w:sz w:val="24"/>
                      <w:szCs w:val="24"/>
                    </w:rPr>
                    <w:t>(optimism)</w:t>
                  </w:r>
                </w:p>
                <w:p w:rsidR="004E7109" w:rsidRPr="00A43E6C" w:rsidRDefault="004E7109" w:rsidP="004E7109">
                  <w:pPr>
                    <w:widowControl w:val="0"/>
                    <w:numPr>
                      <w:ilvl w:val="0"/>
                      <w:numId w:val="25"/>
                    </w:numPr>
                    <w:spacing w:after="0" w:line="240" w:lineRule="auto"/>
                    <w:contextualSpacing/>
                    <w:rPr>
                      <w:rFonts w:ascii="Times New Roman" w:eastAsia="Times New Roman" w:hAnsi="Times New Roman" w:cs="Times New Roman"/>
                      <w:bCs/>
                      <w:i/>
                      <w:color w:val="000000"/>
                      <w:sz w:val="24"/>
                      <w:szCs w:val="24"/>
                    </w:rPr>
                  </w:pPr>
                  <w:r w:rsidRPr="00A43E6C">
                    <w:rPr>
                      <w:rFonts w:ascii="Times New Roman" w:eastAsia="Times New Roman" w:hAnsi="Times New Roman" w:cs="Times New Roman"/>
                      <w:bCs/>
                      <w:color w:val="000000"/>
                      <w:sz w:val="24"/>
                      <w:szCs w:val="24"/>
                    </w:rPr>
                    <w:t xml:space="preserve"> Resiliency </w:t>
                  </w:r>
                  <w:r w:rsidRPr="00A43E6C">
                    <w:rPr>
                      <w:rFonts w:ascii="Times New Roman" w:eastAsia="Times New Roman" w:hAnsi="Times New Roman" w:cs="Times New Roman"/>
                      <w:bCs/>
                      <w:i/>
                      <w:color w:val="000000"/>
                      <w:sz w:val="24"/>
                      <w:szCs w:val="24"/>
                    </w:rPr>
                    <w:t>(reliciency)</w:t>
                  </w:r>
                </w:p>
                <w:p w:rsidR="004E7109" w:rsidRPr="00A43E6C" w:rsidRDefault="004E7109" w:rsidP="004E7109">
                  <w:pPr>
                    <w:spacing w:line="240" w:lineRule="auto"/>
                    <w:rPr>
                      <w:rFonts w:ascii="Times New Roman" w:hAnsi="Times New Roman" w:cs="Times New Roman"/>
                    </w:rPr>
                  </w:pPr>
                </w:p>
                <w:p w:rsidR="004E7109" w:rsidRDefault="004E7109" w:rsidP="004E7109">
                  <w:pPr>
                    <w:spacing w:line="240" w:lineRule="auto"/>
                  </w:pPr>
                </w:p>
              </w:txbxContent>
            </v:textbox>
          </v:rect>
        </w:pict>
      </w:r>
    </w:p>
    <w:p w:rsidR="009F15D0" w:rsidRPr="005C6B03" w:rsidRDefault="009F15D0" w:rsidP="005C6B03">
      <w:pPr>
        <w:spacing w:after="0" w:line="480" w:lineRule="auto"/>
        <w:rPr>
          <w:rFonts w:ascii="Times New Roman" w:eastAsia="Times New Roman" w:hAnsi="Times New Roman" w:cs="Times New Roman"/>
          <w:b/>
          <w:sz w:val="24"/>
          <w:szCs w:val="24"/>
        </w:rPr>
      </w:pPr>
    </w:p>
    <w:p w:rsidR="009F15D0" w:rsidRPr="005C6B03" w:rsidRDefault="009F15D0" w:rsidP="005C6B03">
      <w:pPr>
        <w:spacing w:after="0" w:line="480" w:lineRule="auto"/>
        <w:rPr>
          <w:rFonts w:ascii="Times New Roman" w:eastAsia="Times New Roman" w:hAnsi="Times New Roman" w:cs="Times New Roman"/>
          <w:b/>
          <w:sz w:val="24"/>
          <w:szCs w:val="24"/>
        </w:rPr>
      </w:pPr>
    </w:p>
    <w:p w:rsidR="009F15D0" w:rsidRPr="005C6B03" w:rsidRDefault="009F15D0" w:rsidP="005C6B03">
      <w:pPr>
        <w:spacing w:after="0" w:line="480" w:lineRule="auto"/>
        <w:rPr>
          <w:rFonts w:ascii="Times New Roman" w:eastAsia="Times New Roman" w:hAnsi="Times New Roman" w:cs="Times New Roman"/>
          <w:b/>
          <w:sz w:val="24"/>
          <w:szCs w:val="24"/>
        </w:rPr>
      </w:pPr>
    </w:p>
    <w:p w:rsidR="009F15D0" w:rsidRPr="005C6B03" w:rsidRDefault="009F15D0" w:rsidP="005C6B03">
      <w:pPr>
        <w:spacing w:after="0" w:line="480" w:lineRule="auto"/>
        <w:rPr>
          <w:rFonts w:ascii="Times New Roman" w:eastAsia="Times New Roman" w:hAnsi="Times New Roman" w:cs="Times New Roman"/>
          <w:b/>
          <w:sz w:val="24"/>
          <w:szCs w:val="24"/>
        </w:rPr>
      </w:pPr>
    </w:p>
    <w:p w:rsidR="009F15D0" w:rsidRPr="005C6B03" w:rsidRDefault="009F15D0" w:rsidP="005C6B03">
      <w:pPr>
        <w:spacing w:after="0" w:line="480" w:lineRule="auto"/>
        <w:rPr>
          <w:rFonts w:ascii="Times New Roman" w:eastAsia="Times New Roman" w:hAnsi="Times New Roman" w:cs="Times New Roman"/>
          <w:b/>
          <w:sz w:val="24"/>
          <w:szCs w:val="24"/>
        </w:rPr>
      </w:pPr>
    </w:p>
    <w:p w:rsidR="009F15D0" w:rsidRPr="005C6B03" w:rsidRDefault="009F15D0" w:rsidP="005C6B03">
      <w:pPr>
        <w:spacing w:after="0" w:line="480" w:lineRule="auto"/>
        <w:rPr>
          <w:rFonts w:ascii="Times New Roman" w:eastAsia="Times New Roman" w:hAnsi="Times New Roman" w:cs="Times New Roman"/>
          <w:b/>
          <w:sz w:val="24"/>
          <w:szCs w:val="24"/>
        </w:rPr>
      </w:pPr>
    </w:p>
    <w:p w:rsidR="009F15D0" w:rsidRPr="005C6B03" w:rsidRDefault="009F15D0" w:rsidP="009F0D22">
      <w:pPr>
        <w:spacing w:after="0" w:line="480" w:lineRule="auto"/>
        <w:jc w:val="center"/>
        <w:rPr>
          <w:rFonts w:ascii="Times New Roman" w:eastAsia="Times New Roman" w:hAnsi="Times New Roman" w:cs="Times New Roman"/>
          <w:b/>
          <w:sz w:val="24"/>
          <w:szCs w:val="24"/>
        </w:rPr>
      </w:pPr>
    </w:p>
    <w:p w:rsidR="009F15D0" w:rsidRPr="009F0D22" w:rsidRDefault="00AC7724" w:rsidP="009F0D22">
      <w:pPr>
        <w:spacing w:after="0" w:line="480" w:lineRule="auto"/>
        <w:jc w:val="center"/>
        <w:rPr>
          <w:rFonts w:ascii="Times New Roman" w:eastAsia="Times New Roman" w:hAnsi="Times New Roman" w:cs="Times New Roman"/>
          <w:b/>
          <w:sz w:val="24"/>
          <w:szCs w:val="24"/>
        </w:rPr>
      </w:pPr>
      <w:r w:rsidRPr="005C6B03">
        <w:rPr>
          <w:rFonts w:ascii="Times New Roman" w:eastAsia="Times New Roman" w:hAnsi="Times New Roman" w:cs="Times New Roman"/>
          <w:b/>
          <w:sz w:val="24"/>
          <w:szCs w:val="24"/>
        </w:rPr>
        <w:t>Gambar 1.  Konsep kerangka berfikir</w:t>
      </w:r>
    </w:p>
    <w:p w:rsidR="009F15D0" w:rsidRPr="005C6B03" w:rsidRDefault="00AC7724" w:rsidP="009F0D22">
      <w:pPr>
        <w:widowControl w:val="0"/>
        <w:numPr>
          <w:ilvl w:val="0"/>
          <w:numId w:val="1"/>
        </w:numPr>
        <w:spacing w:after="0" w:line="480" w:lineRule="auto"/>
        <w:ind w:left="426" w:hanging="426"/>
        <w:contextualSpacing/>
        <w:rPr>
          <w:rFonts w:ascii="Times New Roman" w:eastAsia="Times New Roman" w:hAnsi="Times New Roman" w:cs="Times New Roman"/>
          <w:b/>
          <w:sz w:val="24"/>
          <w:szCs w:val="24"/>
        </w:rPr>
      </w:pPr>
      <w:r w:rsidRPr="005C6B03">
        <w:rPr>
          <w:rFonts w:ascii="Times New Roman" w:eastAsia="Times New Roman" w:hAnsi="Times New Roman" w:cs="Times New Roman"/>
          <w:b/>
          <w:color w:val="000000"/>
          <w:sz w:val="24"/>
          <w:szCs w:val="24"/>
        </w:rPr>
        <w:lastRenderedPageBreak/>
        <w:t>Hipotesis</w:t>
      </w:r>
    </w:p>
    <w:p w:rsidR="00A43E6C" w:rsidRDefault="00AC7724" w:rsidP="00A43E6C">
      <w:pPr>
        <w:spacing w:after="0" w:line="480" w:lineRule="auto"/>
        <w:ind w:left="720"/>
        <w:rPr>
          <w:rFonts w:ascii="Times New Roman" w:eastAsia="Times New Roman" w:hAnsi="Times New Roman" w:cs="Times New Roman"/>
          <w:sz w:val="24"/>
          <w:szCs w:val="24"/>
          <w:lang w:val="id-ID"/>
        </w:rPr>
      </w:pPr>
      <w:r w:rsidRPr="005C6B03">
        <w:rPr>
          <w:rFonts w:ascii="Times New Roman" w:eastAsia="Times New Roman" w:hAnsi="Times New Roman" w:cs="Times New Roman"/>
          <w:sz w:val="24"/>
          <w:szCs w:val="24"/>
        </w:rPr>
        <w:t>Beberapa hipotesis dalam penelitian ini adalah:</w:t>
      </w:r>
    </w:p>
    <w:p w:rsidR="009F15D0" w:rsidRPr="00A43E6C" w:rsidRDefault="00A43E6C" w:rsidP="00A43E6C">
      <w:pPr>
        <w:spacing w:after="0" w:line="480" w:lineRule="auto"/>
        <w:ind w:left="993" w:hanging="284"/>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1. </w:t>
      </w:r>
      <w:r w:rsidR="00AC7724" w:rsidRPr="005C6B03">
        <w:rPr>
          <w:rFonts w:ascii="Times New Roman" w:eastAsia="Times New Roman" w:hAnsi="Times New Roman" w:cs="Times New Roman"/>
          <w:color w:val="000000"/>
          <w:sz w:val="24"/>
          <w:szCs w:val="24"/>
        </w:rPr>
        <w:t>H</w:t>
      </w:r>
      <w:r w:rsidR="00AC7724" w:rsidRPr="005C6B03">
        <w:rPr>
          <w:rFonts w:ascii="Times New Roman" w:eastAsia="Times New Roman" w:hAnsi="Times New Roman" w:cs="Times New Roman"/>
          <w:color w:val="000000"/>
          <w:sz w:val="24"/>
          <w:szCs w:val="24"/>
          <w:vertAlign w:val="subscript"/>
        </w:rPr>
        <w:t>0</w:t>
      </w:r>
      <w:r w:rsidR="00AC7724" w:rsidRPr="005C6B03">
        <w:rPr>
          <w:rFonts w:ascii="Times New Roman" w:eastAsia="Times New Roman" w:hAnsi="Times New Roman" w:cs="Times New Roman"/>
          <w:color w:val="000000"/>
          <w:sz w:val="24"/>
          <w:szCs w:val="24"/>
        </w:rPr>
        <w:t xml:space="preserve"> = Tidak terdapat pengaruh antara </w:t>
      </w:r>
      <w:r w:rsidR="00AC7724" w:rsidRPr="005C6B03">
        <w:rPr>
          <w:rFonts w:ascii="Times New Roman" w:eastAsia="Times New Roman" w:hAnsi="Times New Roman" w:cs="Times New Roman"/>
          <w:sz w:val="24"/>
          <w:szCs w:val="24"/>
        </w:rPr>
        <w:t>perubahan organisasi</w:t>
      </w:r>
      <w:r w:rsidR="00AC7724" w:rsidRPr="005C6B03">
        <w:rPr>
          <w:rFonts w:ascii="Times New Roman" w:eastAsia="Times New Roman" w:hAnsi="Times New Roman" w:cs="Times New Roman"/>
          <w:color w:val="000000"/>
          <w:sz w:val="24"/>
          <w:szCs w:val="24"/>
        </w:rPr>
        <w:t xml:space="preserve"> terhadap </w:t>
      </w:r>
      <w:r w:rsidR="00AC7724" w:rsidRPr="005C6B03">
        <w:rPr>
          <w:rFonts w:ascii="Times New Roman" w:eastAsia="Times New Roman" w:hAnsi="Times New Roman" w:cs="Times New Roman"/>
          <w:sz w:val="24"/>
          <w:szCs w:val="24"/>
        </w:rPr>
        <w:t>kesiapan karyawan untuk berubah</w:t>
      </w:r>
      <w:r w:rsidR="00AC7724" w:rsidRPr="005C6B03">
        <w:rPr>
          <w:rFonts w:ascii="Times New Roman" w:eastAsia="Times New Roman" w:hAnsi="Times New Roman" w:cs="Times New Roman"/>
          <w:color w:val="000000"/>
          <w:sz w:val="24"/>
          <w:szCs w:val="24"/>
        </w:rPr>
        <w:t>.</w:t>
      </w:r>
    </w:p>
    <w:p w:rsidR="00A43E6C" w:rsidRDefault="00A43E6C" w:rsidP="00A43E6C">
      <w:pPr>
        <w:tabs>
          <w:tab w:val="left" w:pos="993"/>
        </w:tabs>
        <w:spacing w:after="0" w:line="480" w:lineRule="auto"/>
        <w:ind w:left="993" w:hanging="284"/>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b/>
      </w:r>
      <w:r w:rsidR="00AC7724" w:rsidRPr="005C6B03">
        <w:rPr>
          <w:rFonts w:ascii="Times New Roman" w:eastAsia="Times New Roman" w:hAnsi="Times New Roman" w:cs="Times New Roman"/>
          <w:sz w:val="24"/>
          <w:szCs w:val="24"/>
        </w:rPr>
        <w:t>H</w:t>
      </w:r>
      <w:r w:rsidR="00AC7724" w:rsidRPr="005C6B03">
        <w:rPr>
          <w:rFonts w:ascii="Times New Roman" w:eastAsia="Times New Roman" w:hAnsi="Times New Roman" w:cs="Times New Roman"/>
          <w:sz w:val="24"/>
          <w:szCs w:val="24"/>
          <w:vertAlign w:val="subscript"/>
        </w:rPr>
        <w:t>1</w:t>
      </w:r>
      <w:r w:rsidR="00AC7724" w:rsidRPr="005C6B03">
        <w:rPr>
          <w:rFonts w:ascii="Times New Roman" w:eastAsia="Times New Roman" w:hAnsi="Times New Roman" w:cs="Times New Roman"/>
          <w:sz w:val="24"/>
          <w:szCs w:val="24"/>
        </w:rPr>
        <w:t xml:space="preserve"> = Terdapat pengaruh antara perubahan organisasi terhadap kesiapaan karyawan untuk berubah.</w:t>
      </w:r>
    </w:p>
    <w:p w:rsidR="009F15D0" w:rsidRPr="00A43E6C" w:rsidRDefault="00A43E6C" w:rsidP="00A43E6C">
      <w:pPr>
        <w:tabs>
          <w:tab w:val="left" w:pos="993"/>
        </w:tabs>
        <w:spacing w:after="0" w:line="480" w:lineRule="auto"/>
        <w:ind w:left="993" w:hanging="284"/>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2. </w:t>
      </w:r>
      <w:r w:rsidR="00AC7724" w:rsidRPr="005C6B03">
        <w:rPr>
          <w:rFonts w:ascii="Times New Roman" w:eastAsia="Times New Roman" w:hAnsi="Times New Roman" w:cs="Times New Roman"/>
          <w:color w:val="000000"/>
          <w:sz w:val="24"/>
          <w:szCs w:val="24"/>
        </w:rPr>
        <w:t>H</w:t>
      </w:r>
      <w:r w:rsidR="00AC7724" w:rsidRPr="005C6B03">
        <w:rPr>
          <w:rFonts w:ascii="Times New Roman" w:eastAsia="Times New Roman" w:hAnsi="Times New Roman" w:cs="Times New Roman"/>
          <w:color w:val="000000"/>
          <w:sz w:val="24"/>
          <w:szCs w:val="24"/>
          <w:vertAlign w:val="subscript"/>
        </w:rPr>
        <w:t>0</w:t>
      </w:r>
      <w:r w:rsidR="00AC7724" w:rsidRPr="005C6B03">
        <w:rPr>
          <w:rFonts w:ascii="Times New Roman" w:eastAsia="Times New Roman" w:hAnsi="Times New Roman" w:cs="Times New Roman"/>
          <w:color w:val="000000"/>
          <w:sz w:val="24"/>
          <w:szCs w:val="24"/>
        </w:rPr>
        <w:t xml:space="preserve"> = Tidak terdapat pengaruh antara </w:t>
      </w:r>
      <w:r w:rsidR="00AC7724" w:rsidRPr="005C6B03">
        <w:rPr>
          <w:rFonts w:ascii="Times New Roman" w:eastAsia="Times New Roman" w:hAnsi="Times New Roman" w:cs="Times New Roman"/>
          <w:sz w:val="24"/>
          <w:szCs w:val="24"/>
        </w:rPr>
        <w:t>pemberdayaan sumber daya manusia terhadap kesiapan karyawan untuk berubah.</w:t>
      </w:r>
    </w:p>
    <w:p w:rsidR="00A43E6C" w:rsidRDefault="00AC7724" w:rsidP="00A43E6C">
      <w:pPr>
        <w:tabs>
          <w:tab w:val="left" w:pos="993"/>
        </w:tabs>
        <w:spacing w:after="0" w:line="480" w:lineRule="auto"/>
        <w:ind w:left="993"/>
        <w:rPr>
          <w:rFonts w:ascii="Times New Roman" w:eastAsia="Times New Roman" w:hAnsi="Times New Roman" w:cs="Times New Roman"/>
          <w:sz w:val="24"/>
          <w:szCs w:val="24"/>
          <w:lang w:val="id-ID"/>
        </w:rPr>
      </w:pPr>
      <w:r w:rsidRPr="005C6B03">
        <w:rPr>
          <w:rFonts w:ascii="Times New Roman" w:eastAsia="Times New Roman" w:hAnsi="Times New Roman" w:cs="Times New Roman"/>
          <w:sz w:val="24"/>
          <w:szCs w:val="24"/>
        </w:rPr>
        <w:t>H</w:t>
      </w:r>
      <w:r w:rsidRPr="005C6B03">
        <w:rPr>
          <w:rFonts w:ascii="Times New Roman" w:eastAsia="Times New Roman" w:hAnsi="Times New Roman" w:cs="Times New Roman"/>
          <w:sz w:val="24"/>
          <w:szCs w:val="24"/>
          <w:vertAlign w:val="subscript"/>
        </w:rPr>
        <w:t>1</w:t>
      </w:r>
      <w:r w:rsidRPr="005C6B03">
        <w:rPr>
          <w:rFonts w:ascii="Times New Roman" w:eastAsia="Times New Roman" w:hAnsi="Times New Roman" w:cs="Times New Roman"/>
          <w:sz w:val="24"/>
          <w:szCs w:val="24"/>
        </w:rPr>
        <w:t xml:space="preserve"> = Terdapat pengaruh antara  pemberdayaan sumber daya manusia terhadap kesiapan karyawan untuk berubah</w:t>
      </w:r>
    </w:p>
    <w:p w:rsidR="009F15D0" w:rsidRPr="00A43E6C" w:rsidRDefault="00AC7724" w:rsidP="00B95DD5">
      <w:pPr>
        <w:numPr>
          <w:ilvl w:val="0"/>
          <w:numId w:val="12"/>
        </w:numPr>
        <w:tabs>
          <w:tab w:val="left" w:pos="993"/>
        </w:tabs>
        <w:spacing w:after="0" w:line="480" w:lineRule="auto"/>
        <w:ind w:left="993" w:hanging="284"/>
        <w:rPr>
          <w:rFonts w:ascii="Times New Roman" w:eastAsia="Times New Roman" w:hAnsi="Times New Roman" w:cs="Times New Roman"/>
          <w:sz w:val="24"/>
          <w:szCs w:val="24"/>
        </w:rPr>
      </w:pPr>
      <w:r w:rsidRPr="005C6B03">
        <w:rPr>
          <w:rFonts w:ascii="Times New Roman" w:eastAsia="Times New Roman" w:hAnsi="Times New Roman" w:cs="Times New Roman"/>
          <w:color w:val="000000"/>
          <w:sz w:val="24"/>
          <w:szCs w:val="24"/>
        </w:rPr>
        <w:t>H</w:t>
      </w:r>
      <w:r w:rsidRPr="005C6B03">
        <w:rPr>
          <w:rFonts w:ascii="Times New Roman" w:eastAsia="Times New Roman" w:hAnsi="Times New Roman" w:cs="Times New Roman"/>
          <w:color w:val="000000"/>
          <w:sz w:val="24"/>
          <w:szCs w:val="24"/>
          <w:vertAlign w:val="subscript"/>
        </w:rPr>
        <w:t>0</w:t>
      </w:r>
      <w:r w:rsidRPr="005C6B03">
        <w:rPr>
          <w:rFonts w:ascii="Times New Roman" w:eastAsia="Times New Roman" w:hAnsi="Times New Roman" w:cs="Times New Roman"/>
          <w:color w:val="000000"/>
          <w:sz w:val="24"/>
          <w:szCs w:val="24"/>
        </w:rPr>
        <w:t xml:space="preserve"> = Tidak terdapat pengaruh antara modal</w:t>
      </w:r>
      <w:r w:rsidRPr="005C6B03">
        <w:rPr>
          <w:rFonts w:ascii="Times New Roman" w:eastAsia="Times New Roman" w:hAnsi="Times New Roman" w:cs="Times New Roman"/>
          <w:sz w:val="24"/>
          <w:szCs w:val="24"/>
        </w:rPr>
        <w:t xml:space="preserve"> psikologis terhadap kesiapan karyawan untuk berubah.</w:t>
      </w:r>
    </w:p>
    <w:p w:rsidR="009F15D0" w:rsidRPr="005C6B03" w:rsidRDefault="00B95DD5" w:rsidP="00B95DD5">
      <w:pPr>
        <w:widowControl w:val="0"/>
        <w:tabs>
          <w:tab w:val="left" w:pos="1245"/>
        </w:tabs>
        <w:spacing w:after="0" w:line="480" w:lineRule="auto"/>
        <w:ind w:left="993" w:hanging="284"/>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lang w:val="id-ID"/>
        </w:rPr>
        <w:tab/>
      </w:r>
      <w:r w:rsidR="00AC7724" w:rsidRPr="005C6B03">
        <w:rPr>
          <w:rFonts w:ascii="Times New Roman" w:eastAsia="Times New Roman" w:hAnsi="Times New Roman" w:cs="Times New Roman"/>
          <w:color w:val="000000"/>
          <w:sz w:val="24"/>
          <w:szCs w:val="24"/>
        </w:rPr>
        <w:t>H</w:t>
      </w:r>
      <w:r w:rsidR="00AC7724" w:rsidRPr="005C6B03">
        <w:rPr>
          <w:rFonts w:ascii="Times New Roman" w:eastAsia="Times New Roman" w:hAnsi="Times New Roman" w:cs="Times New Roman"/>
          <w:color w:val="000000"/>
          <w:sz w:val="24"/>
          <w:szCs w:val="24"/>
          <w:vertAlign w:val="subscript"/>
        </w:rPr>
        <w:t>1</w:t>
      </w:r>
      <w:r w:rsidR="00AC7724" w:rsidRPr="005C6B03">
        <w:rPr>
          <w:rFonts w:ascii="Times New Roman" w:eastAsia="Times New Roman" w:hAnsi="Times New Roman" w:cs="Times New Roman"/>
          <w:color w:val="000000"/>
          <w:sz w:val="24"/>
          <w:szCs w:val="24"/>
        </w:rPr>
        <w:t xml:space="preserve"> = Terdapat pengaruh antara modal</w:t>
      </w:r>
      <w:r w:rsidR="00AC7724" w:rsidRPr="005C6B03">
        <w:rPr>
          <w:rFonts w:ascii="Times New Roman" w:eastAsia="Times New Roman" w:hAnsi="Times New Roman" w:cs="Times New Roman"/>
          <w:sz w:val="24"/>
          <w:szCs w:val="24"/>
        </w:rPr>
        <w:t xml:space="preserve"> psikologis terhadap kesiapan karyawan untuk berubah.</w:t>
      </w:r>
    </w:p>
    <w:p w:rsidR="009F15D0" w:rsidRPr="005C6B03" w:rsidRDefault="00AC7724" w:rsidP="00B95DD5">
      <w:pPr>
        <w:widowControl w:val="0"/>
        <w:numPr>
          <w:ilvl w:val="0"/>
          <w:numId w:val="12"/>
        </w:numPr>
        <w:spacing w:after="0" w:line="480" w:lineRule="auto"/>
        <w:ind w:left="993" w:hanging="284"/>
        <w:contextualSpacing/>
        <w:rPr>
          <w:rFonts w:ascii="Times New Roman" w:eastAsia="Times New Roman" w:hAnsi="Times New Roman" w:cs="Times New Roman"/>
          <w:color w:val="000000"/>
          <w:sz w:val="24"/>
          <w:szCs w:val="24"/>
        </w:rPr>
      </w:pPr>
      <w:r w:rsidRPr="005C6B03">
        <w:rPr>
          <w:rFonts w:ascii="Times New Roman" w:eastAsia="Times New Roman" w:hAnsi="Times New Roman" w:cs="Times New Roman"/>
          <w:color w:val="000000"/>
          <w:sz w:val="24"/>
          <w:szCs w:val="24"/>
        </w:rPr>
        <w:t>H</w:t>
      </w:r>
      <w:r w:rsidRPr="005C6B03">
        <w:rPr>
          <w:rFonts w:ascii="Times New Roman" w:eastAsia="Times New Roman" w:hAnsi="Times New Roman" w:cs="Times New Roman"/>
          <w:color w:val="000000"/>
          <w:sz w:val="24"/>
          <w:szCs w:val="24"/>
          <w:vertAlign w:val="subscript"/>
        </w:rPr>
        <w:t>0</w:t>
      </w:r>
      <w:r w:rsidRPr="005C6B03">
        <w:rPr>
          <w:rFonts w:ascii="Times New Roman" w:eastAsia="Times New Roman" w:hAnsi="Times New Roman" w:cs="Times New Roman"/>
          <w:color w:val="000000"/>
          <w:sz w:val="24"/>
          <w:szCs w:val="24"/>
        </w:rPr>
        <w:t xml:space="preserve"> = Tidak terdapat pengaruh antara </w:t>
      </w:r>
      <w:r w:rsidRPr="005C6B03">
        <w:rPr>
          <w:rFonts w:ascii="Times New Roman" w:eastAsia="Times New Roman" w:hAnsi="Times New Roman" w:cs="Times New Roman"/>
          <w:sz w:val="24"/>
          <w:szCs w:val="24"/>
        </w:rPr>
        <w:t>perubahan organisasi, pemberdayaan sumber daya manusia, modal psikologis terhadap kesiapan karyawan untuk berubah.</w:t>
      </w:r>
    </w:p>
    <w:p w:rsidR="009F15D0" w:rsidRPr="00041DA0" w:rsidRDefault="00B95DD5" w:rsidP="00041DA0">
      <w:pPr>
        <w:widowControl w:val="0"/>
        <w:tabs>
          <w:tab w:val="left" w:pos="1245"/>
        </w:tabs>
        <w:spacing w:after="0" w:line="480" w:lineRule="auto"/>
        <w:ind w:left="993" w:hanging="284"/>
        <w:rPr>
          <w:rFonts w:ascii="Times New Roman" w:eastAsia="Times New Roman" w:hAnsi="Times New Roman" w:cs="Times New Roman"/>
          <w:sz w:val="24"/>
          <w:szCs w:val="24"/>
          <w:lang w:val="id-ID"/>
        </w:rPr>
      </w:pPr>
      <w:r>
        <w:rPr>
          <w:rFonts w:ascii="Times New Roman" w:eastAsia="Times New Roman" w:hAnsi="Times New Roman" w:cs="Times New Roman"/>
          <w:color w:val="000000"/>
          <w:sz w:val="24"/>
          <w:szCs w:val="24"/>
          <w:lang w:val="id-ID"/>
        </w:rPr>
        <w:tab/>
      </w:r>
      <w:r w:rsidR="00AC7724" w:rsidRPr="005C6B03">
        <w:rPr>
          <w:rFonts w:ascii="Times New Roman" w:eastAsia="Times New Roman" w:hAnsi="Times New Roman" w:cs="Times New Roman"/>
          <w:color w:val="000000"/>
          <w:sz w:val="24"/>
          <w:szCs w:val="24"/>
        </w:rPr>
        <w:t>H</w:t>
      </w:r>
      <w:r w:rsidR="00AC7724" w:rsidRPr="005C6B03">
        <w:rPr>
          <w:rFonts w:ascii="Times New Roman" w:eastAsia="Times New Roman" w:hAnsi="Times New Roman" w:cs="Times New Roman"/>
          <w:color w:val="000000"/>
          <w:sz w:val="24"/>
          <w:szCs w:val="24"/>
          <w:vertAlign w:val="subscript"/>
        </w:rPr>
        <w:t>1</w:t>
      </w:r>
      <w:r w:rsidR="00AC7724" w:rsidRPr="005C6B03">
        <w:rPr>
          <w:rFonts w:ascii="Times New Roman" w:eastAsia="Times New Roman" w:hAnsi="Times New Roman" w:cs="Times New Roman"/>
          <w:color w:val="000000"/>
          <w:sz w:val="24"/>
          <w:szCs w:val="24"/>
        </w:rPr>
        <w:t xml:space="preserve"> = Terdapat pengaruh antara </w:t>
      </w:r>
      <w:r w:rsidR="00AC7724" w:rsidRPr="005C6B03">
        <w:rPr>
          <w:rFonts w:ascii="Times New Roman" w:eastAsia="Times New Roman" w:hAnsi="Times New Roman" w:cs="Times New Roman"/>
          <w:sz w:val="24"/>
          <w:szCs w:val="24"/>
        </w:rPr>
        <w:t>perubahan organisasi, pemberdayaan sumber daya manusia, kontrak psikologis terhadap kesiapan karyawan untuk berubah.</w:t>
      </w:r>
    </w:p>
    <w:sectPr w:rsidR="009F15D0" w:rsidRPr="00041DA0" w:rsidSect="00CC7688">
      <w:headerReference w:type="default" r:id="rId8"/>
      <w:footerReference w:type="first" r:id="rId9"/>
      <w:pgSz w:w="11907" w:h="16839"/>
      <w:pgMar w:top="2268" w:right="1701" w:bottom="1701" w:left="2268" w:header="0" w:footer="720" w:gutter="0"/>
      <w:pgNumType w:start="8"/>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1A9C" w:rsidRDefault="00581A9C">
      <w:pPr>
        <w:spacing w:after="0" w:line="240" w:lineRule="auto"/>
      </w:pPr>
      <w:r>
        <w:separator/>
      </w:r>
    </w:p>
  </w:endnote>
  <w:endnote w:type="continuationSeparator" w:id="0">
    <w:p w:rsidR="00581A9C" w:rsidRDefault="00581A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5D0" w:rsidRDefault="008C477B">
    <w:pPr>
      <w:widowControl w:val="0"/>
      <w:tabs>
        <w:tab w:val="center" w:pos="4680"/>
        <w:tab w:val="right" w:pos="9360"/>
      </w:tabs>
      <w:spacing w:after="0" w:line="240" w:lineRule="auto"/>
      <w:jc w:val="center"/>
      <w:rPr>
        <w:rFonts w:eastAsia="Calibri"/>
        <w:color w:val="000000"/>
        <w:sz w:val="22"/>
        <w:szCs w:val="22"/>
      </w:rPr>
    </w:pPr>
    <w:r w:rsidRPr="008C477B">
      <w:rPr>
        <w:rFonts w:eastAsia="Calibri"/>
        <w:color w:val="000000"/>
        <w:sz w:val="22"/>
        <w:szCs w:val="22"/>
      </w:rPr>
      <w:fldChar w:fldCharType="begin"/>
    </w:r>
    <w:r w:rsidR="00AC7724">
      <w:instrText>PAGE</w:instrText>
    </w:r>
    <w:r w:rsidRPr="008C477B">
      <w:rPr>
        <w:rFonts w:eastAsia="Calibri"/>
        <w:color w:val="000000"/>
        <w:sz w:val="22"/>
        <w:szCs w:val="22"/>
      </w:rPr>
      <w:fldChar w:fldCharType="separate"/>
    </w:r>
    <w:r w:rsidR="00C52273">
      <w:rPr>
        <w:noProof/>
      </w:rPr>
      <w:t>8</w:t>
    </w:r>
    <w:r>
      <w:fldChar w:fldCharType="end"/>
    </w:r>
  </w:p>
  <w:p w:rsidR="009F15D0" w:rsidRDefault="009F15D0">
    <w:pPr>
      <w:widowControl w:val="0"/>
      <w:tabs>
        <w:tab w:val="center" w:pos="4680"/>
        <w:tab w:val="right" w:pos="9360"/>
      </w:tabs>
      <w:spacing w:after="706" w:line="240" w:lineRule="auto"/>
      <w:jc w:val="left"/>
      <w:rPr>
        <w:rFonts w:eastAsia="Calibri"/>
        <w:color w:val="000000"/>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1A9C" w:rsidRDefault="00581A9C">
      <w:pPr>
        <w:spacing w:after="0" w:line="240" w:lineRule="auto"/>
      </w:pPr>
      <w:r>
        <w:separator/>
      </w:r>
    </w:p>
  </w:footnote>
  <w:footnote w:type="continuationSeparator" w:id="0">
    <w:p w:rsidR="00581A9C" w:rsidRDefault="00581A9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5D0" w:rsidRDefault="009F15D0">
    <w:pPr>
      <w:widowControl w:val="0"/>
      <w:tabs>
        <w:tab w:val="center" w:pos="4680"/>
        <w:tab w:val="right" w:pos="9360"/>
      </w:tabs>
      <w:spacing w:after="0" w:line="240" w:lineRule="auto"/>
      <w:jc w:val="left"/>
      <w:rPr>
        <w:rFonts w:eastAsia="Calibri"/>
        <w:color w:val="000000"/>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3"/>
      <w:numFmt w:val="decimal"/>
      <w:lvlText w:val="%1."/>
      <w:lvlJc w:val="left"/>
      <w:pPr>
        <w:ind w:left="1080" w:firstLine="720"/>
      </w:pPr>
      <w:rPr>
        <w:b/>
      </w:rPr>
    </w:lvl>
    <w:lvl w:ilvl="1" w:tentative="1">
      <w:start w:val="1"/>
      <w:numFmt w:val="lowerLetter"/>
      <w:lvlText w:val="%2."/>
      <w:lvlJc w:val="left"/>
      <w:pPr>
        <w:ind w:left="1800" w:firstLine="1440"/>
      </w:pPr>
    </w:lvl>
    <w:lvl w:ilvl="2" w:tentative="1">
      <w:start w:val="1"/>
      <w:numFmt w:val="lowerRoman"/>
      <w:lvlText w:val="%3."/>
      <w:lvlJc w:val="right"/>
      <w:pPr>
        <w:ind w:left="2520" w:firstLine="2340"/>
      </w:pPr>
    </w:lvl>
    <w:lvl w:ilvl="3" w:tentative="1">
      <w:start w:val="1"/>
      <w:numFmt w:val="decimal"/>
      <w:lvlText w:val="%4."/>
      <w:lvlJc w:val="left"/>
      <w:pPr>
        <w:ind w:left="3240" w:firstLine="2880"/>
      </w:pPr>
    </w:lvl>
    <w:lvl w:ilvl="4" w:tentative="1">
      <w:start w:val="1"/>
      <w:numFmt w:val="lowerLetter"/>
      <w:lvlText w:val="%5."/>
      <w:lvlJc w:val="left"/>
      <w:pPr>
        <w:ind w:left="3960" w:firstLine="3600"/>
      </w:pPr>
    </w:lvl>
    <w:lvl w:ilvl="5" w:tentative="1">
      <w:start w:val="1"/>
      <w:numFmt w:val="lowerRoman"/>
      <w:lvlText w:val="%6."/>
      <w:lvlJc w:val="right"/>
      <w:pPr>
        <w:ind w:left="4680" w:firstLine="4500"/>
      </w:pPr>
    </w:lvl>
    <w:lvl w:ilvl="6" w:tentative="1">
      <w:start w:val="1"/>
      <w:numFmt w:val="decimal"/>
      <w:lvlText w:val="%7."/>
      <w:lvlJc w:val="left"/>
      <w:pPr>
        <w:ind w:left="5400" w:firstLine="5040"/>
      </w:pPr>
    </w:lvl>
    <w:lvl w:ilvl="7" w:tentative="1">
      <w:start w:val="1"/>
      <w:numFmt w:val="lowerLetter"/>
      <w:lvlText w:val="%8."/>
      <w:lvlJc w:val="left"/>
      <w:pPr>
        <w:ind w:left="6120" w:firstLine="5760"/>
      </w:pPr>
    </w:lvl>
    <w:lvl w:ilvl="8" w:tentative="1">
      <w:start w:val="1"/>
      <w:numFmt w:val="lowerRoman"/>
      <w:lvlText w:val="%9."/>
      <w:lvlJc w:val="right"/>
      <w:pPr>
        <w:ind w:left="6840" w:firstLine="6660"/>
      </w:pPr>
    </w:lvl>
  </w:abstractNum>
  <w:abstractNum w:abstractNumId="1">
    <w:nsid w:val="00000002"/>
    <w:multiLevelType w:val="multilevel"/>
    <w:tmpl w:val="00000002"/>
    <w:lvl w:ilvl="0">
      <w:start w:val="1"/>
      <w:numFmt w:val="decimal"/>
      <w:lvlText w:val="%1."/>
      <w:lvlJc w:val="left"/>
      <w:pPr>
        <w:ind w:left="720" w:firstLine="360"/>
      </w:pPr>
    </w:lvl>
    <w:lvl w:ilvl="1" w:tentative="1">
      <w:start w:val="1"/>
      <w:numFmt w:val="lowerLetter"/>
      <w:lvlText w:val="%2."/>
      <w:lvlJc w:val="left"/>
      <w:pPr>
        <w:ind w:left="1440" w:firstLine="1080"/>
      </w:pPr>
    </w:lvl>
    <w:lvl w:ilvl="2" w:tentative="1">
      <w:start w:val="1"/>
      <w:numFmt w:val="lowerRoman"/>
      <w:lvlText w:val="%3."/>
      <w:lvlJc w:val="right"/>
      <w:pPr>
        <w:ind w:left="2160" w:firstLine="1980"/>
      </w:pPr>
    </w:lvl>
    <w:lvl w:ilvl="3" w:tentative="1">
      <w:start w:val="1"/>
      <w:numFmt w:val="decimal"/>
      <w:lvlText w:val="%4."/>
      <w:lvlJc w:val="left"/>
      <w:pPr>
        <w:ind w:left="2880" w:firstLine="2520"/>
      </w:pPr>
    </w:lvl>
    <w:lvl w:ilvl="4" w:tentative="1">
      <w:start w:val="1"/>
      <w:numFmt w:val="lowerLetter"/>
      <w:lvlText w:val="%5."/>
      <w:lvlJc w:val="left"/>
      <w:pPr>
        <w:ind w:left="3600" w:firstLine="3240"/>
      </w:pPr>
    </w:lvl>
    <w:lvl w:ilvl="5" w:tentative="1">
      <w:start w:val="1"/>
      <w:numFmt w:val="lowerRoman"/>
      <w:lvlText w:val="%6."/>
      <w:lvlJc w:val="right"/>
      <w:pPr>
        <w:ind w:left="4320" w:firstLine="4140"/>
      </w:pPr>
    </w:lvl>
    <w:lvl w:ilvl="6" w:tentative="1">
      <w:start w:val="1"/>
      <w:numFmt w:val="decimal"/>
      <w:lvlText w:val="%7."/>
      <w:lvlJc w:val="left"/>
      <w:pPr>
        <w:ind w:left="5040" w:firstLine="4680"/>
      </w:pPr>
    </w:lvl>
    <w:lvl w:ilvl="7" w:tentative="1">
      <w:start w:val="1"/>
      <w:numFmt w:val="lowerLetter"/>
      <w:lvlText w:val="%8."/>
      <w:lvlJc w:val="left"/>
      <w:pPr>
        <w:ind w:left="5760" w:firstLine="5400"/>
      </w:pPr>
    </w:lvl>
    <w:lvl w:ilvl="8" w:tentative="1">
      <w:start w:val="1"/>
      <w:numFmt w:val="lowerRoman"/>
      <w:lvlText w:val="%9."/>
      <w:lvlJc w:val="right"/>
      <w:pPr>
        <w:ind w:left="6480" w:firstLine="6300"/>
      </w:pPr>
    </w:lvl>
  </w:abstractNum>
  <w:abstractNum w:abstractNumId="2">
    <w:nsid w:val="00000003"/>
    <w:multiLevelType w:val="multilevel"/>
    <w:tmpl w:val="00000003"/>
    <w:lvl w:ilvl="0">
      <w:start w:val="1"/>
      <w:numFmt w:val="decimal"/>
      <w:lvlText w:val="%1."/>
      <w:lvlJc w:val="left"/>
      <w:pPr>
        <w:ind w:left="720" w:firstLine="360"/>
      </w:pPr>
    </w:lvl>
    <w:lvl w:ilvl="1">
      <w:start w:val="1"/>
      <w:numFmt w:val="lowerLetter"/>
      <w:lvlText w:val="%2."/>
      <w:lvlJc w:val="left"/>
      <w:pPr>
        <w:ind w:left="1440" w:firstLine="1080"/>
      </w:pPr>
    </w:lvl>
    <w:lvl w:ilvl="2" w:tentative="1">
      <w:start w:val="1"/>
      <w:numFmt w:val="lowerRoman"/>
      <w:lvlText w:val="%3."/>
      <w:lvlJc w:val="right"/>
      <w:pPr>
        <w:ind w:left="2160" w:firstLine="1980"/>
      </w:pPr>
    </w:lvl>
    <w:lvl w:ilvl="3" w:tentative="1">
      <w:start w:val="1"/>
      <w:numFmt w:val="decimal"/>
      <w:lvlText w:val="%4."/>
      <w:lvlJc w:val="left"/>
      <w:pPr>
        <w:ind w:left="2880" w:firstLine="2520"/>
      </w:pPr>
    </w:lvl>
    <w:lvl w:ilvl="4" w:tentative="1">
      <w:start w:val="1"/>
      <w:numFmt w:val="lowerLetter"/>
      <w:lvlText w:val="%5."/>
      <w:lvlJc w:val="left"/>
      <w:pPr>
        <w:ind w:left="3600" w:firstLine="3240"/>
      </w:pPr>
    </w:lvl>
    <w:lvl w:ilvl="5" w:tentative="1">
      <w:start w:val="1"/>
      <w:numFmt w:val="lowerRoman"/>
      <w:lvlText w:val="%6."/>
      <w:lvlJc w:val="right"/>
      <w:pPr>
        <w:ind w:left="4320" w:firstLine="4140"/>
      </w:pPr>
    </w:lvl>
    <w:lvl w:ilvl="6" w:tentative="1">
      <w:start w:val="1"/>
      <w:numFmt w:val="decimal"/>
      <w:lvlText w:val="%7."/>
      <w:lvlJc w:val="left"/>
      <w:pPr>
        <w:ind w:left="5040" w:firstLine="4680"/>
      </w:pPr>
    </w:lvl>
    <w:lvl w:ilvl="7" w:tentative="1">
      <w:start w:val="1"/>
      <w:numFmt w:val="lowerLetter"/>
      <w:lvlText w:val="%8."/>
      <w:lvlJc w:val="left"/>
      <w:pPr>
        <w:ind w:left="5760" w:firstLine="5400"/>
      </w:pPr>
    </w:lvl>
    <w:lvl w:ilvl="8" w:tentative="1">
      <w:start w:val="1"/>
      <w:numFmt w:val="lowerRoman"/>
      <w:lvlText w:val="%9."/>
      <w:lvlJc w:val="right"/>
      <w:pPr>
        <w:ind w:left="6480" w:firstLine="6300"/>
      </w:pPr>
    </w:lvl>
  </w:abstractNum>
  <w:abstractNum w:abstractNumId="3">
    <w:nsid w:val="00000005"/>
    <w:multiLevelType w:val="multilevel"/>
    <w:tmpl w:val="00000005"/>
    <w:lvl w:ilvl="0">
      <w:start w:val="1"/>
      <w:numFmt w:val="decimal"/>
      <w:lvlText w:val="%1)"/>
      <w:lvlJc w:val="left"/>
      <w:pPr>
        <w:ind w:left="-4622" w:hanging="6117"/>
      </w:pPr>
    </w:lvl>
    <w:lvl w:ilvl="1" w:tentative="1">
      <w:start w:val="1"/>
      <w:numFmt w:val="lowerLetter"/>
      <w:lvlText w:val="%2."/>
      <w:lvlJc w:val="left"/>
      <w:pPr>
        <w:ind w:left="-3902" w:hanging="5397"/>
      </w:pPr>
    </w:lvl>
    <w:lvl w:ilvl="2" w:tentative="1">
      <w:start w:val="1"/>
      <w:numFmt w:val="lowerRoman"/>
      <w:lvlText w:val="%3."/>
      <w:lvlJc w:val="right"/>
      <w:pPr>
        <w:ind w:left="-3182" w:hanging="4497"/>
      </w:pPr>
    </w:lvl>
    <w:lvl w:ilvl="3" w:tentative="1">
      <w:start w:val="1"/>
      <w:numFmt w:val="decimal"/>
      <w:lvlText w:val="%4."/>
      <w:lvlJc w:val="left"/>
      <w:pPr>
        <w:ind w:left="-2462" w:hanging="3957"/>
      </w:pPr>
    </w:lvl>
    <w:lvl w:ilvl="4" w:tentative="1">
      <w:start w:val="1"/>
      <w:numFmt w:val="lowerLetter"/>
      <w:lvlText w:val="%5."/>
      <w:lvlJc w:val="left"/>
      <w:pPr>
        <w:ind w:left="-1742" w:hanging="3237"/>
      </w:pPr>
    </w:lvl>
    <w:lvl w:ilvl="5" w:tentative="1">
      <w:start w:val="1"/>
      <w:numFmt w:val="lowerRoman"/>
      <w:lvlText w:val="%6."/>
      <w:lvlJc w:val="right"/>
      <w:pPr>
        <w:ind w:left="-1022" w:hanging="2337"/>
      </w:pPr>
    </w:lvl>
    <w:lvl w:ilvl="6" w:tentative="1">
      <w:start w:val="1"/>
      <w:numFmt w:val="decimal"/>
      <w:lvlText w:val="%7."/>
      <w:lvlJc w:val="left"/>
      <w:pPr>
        <w:ind w:left="-302" w:hanging="1797"/>
      </w:pPr>
    </w:lvl>
    <w:lvl w:ilvl="7" w:tentative="1">
      <w:start w:val="1"/>
      <w:numFmt w:val="lowerLetter"/>
      <w:lvlText w:val="%8."/>
      <w:lvlJc w:val="left"/>
      <w:pPr>
        <w:ind w:left="418" w:hanging="1077"/>
      </w:pPr>
    </w:lvl>
    <w:lvl w:ilvl="8" w:tentative="1">
      <w:start w:val="1"/>
      <w:numFmt w:val="lowerRoman"/>
      <w:lvlText w:val="%9."/>
      <w:lvlJc w:val="right"/>
      <w:pPr>
        <w:ind w:left="1138" w:hanging="177"/>
      </w:pPr>
    </w:lvl>
  </w:abstractNum>
  <w:abstractNum w:abstractNumId="4">
    <w:nsid w:val="00000006"/>
    <w:multiLevelType w:val="multilevel"/>
    <w:tmpl w:val="00000006"/>
    <w:lvl w:ilvl="0">
      <w:start w:val="1"/>
      <w:numFmt w:val="lowerLetter"/>
      <w:lvlText w:val="%1."/>
      <w:lvlJc w:val="left"/>
      <w:pPr>
        <w:ind w:left="720" w:firstLine="360"/>
      </w:pPr>
    </w:lvl>
    <w:lvl w:ilvl="1" w:tentative="1">
      <w:start w:val="1"/>
      <w:numFmt w:val="lowerLetter"/>
      <w:lvlText w:val="%2."/>
      <w:lvlJc w:val="left"/>
      <w:pPr>
        <w:ind w:left="1440" w:firstLine="1080"/>
      </w:pPr>
    </w:lvl>
    <w:lvl w:ilvl="2" w:tentative="1">
      <w:start w:val="1"/>
      <w:numFmt w:val="lowerRoman"/>
      <w:lvlText w:val="%3."/>
      <w:lvlJc w:val="right"/>
      <w:pPr>
        <w:ind w:left="2160" w:firstLine="1980"/>
      </w:pPr>
    </w:lvl>
    <w:lvl w:ilvl="3" w:tentative="1">
      <w:start w:val="1"/>
      <w:numFmt w:val="decimal"/>
      <w:lvlText w:val="%4."/>
      <w:lvlJc w:val="left"/>
      <w:pPr>
        <w:ind w:left="2880" w:firstLine="2520"/>
      </w:pPr>
    </w:lvl>
    <w:lvl w:ilvl="4" w:tentative="1">
      <w:start w:val="1"/>
      <w:numFmt w:val="lowerLetter"/>
      <w:lvlText w:val="%5."/>
      <w:lvlJc w:val="left"/>
      <w:pPr>
        <w:ind w:left="3600" w:firstLine="3240"/>
      </w:pPr>
    </w:lvl>
    <w:lvl w:ilvl="5" w:tentative="1">
      <w:start w:val="1"/>
      <w:numFmt w:val="lowerRoman"/>
      <w:lvlText w:val="%6."/>
      <w:lvlJc w:val="right"/>
      <w:pPr>
        <w:ind w:left="4320" w:firstLine="4140"/>
      </w:pPr>
    </w:lvl>
    <w:lvl w:ilvl="6" w:tentative="1">
      <w:start w:val="1"/>
      <w:numFmt w:val="decimal"/>
      <w:lvlText w:val="%7."/>
      <w:lvlJc w:val="left"/>
      <w:pPr>
        <w:ind w:left="5040" w:firstLine="4680"/>
      </w:pPr>
    </w:lvl>
    <w:lvl w:ilvl="7" w:tentative="1">
      <w:start w:val="1"/>
      <w:numFmt w:val="lowerLetter"/>
      <w:lvlText w:val="%8."/>
      <w:lvlJc w:val="left"/>
      <w:pPr>
        <w:ind w:left="5760" w:firstLine="5400"/>
      </w:pPr>
    </w:lvl>
    <w:lvl w:ilvl="8" w:tentative="1">
      <w:start w:val="1"/>
      <w:numFmt w:val="lowerRoman"/>
      <w:lvlText w:val="%9."/>
      <w:lvlJc w:val="right"/>
      <w:pPr>
        <w:ind w:left="6480" w:firstLine="6300"/>
      </w:pPr>
    </w:lvl>
  </w:abstractNum>
  <w:abstractNum w:abstractNumId="5">
    <w:nsid w:val="00000007"/>
    <w:multiLevelType w:val="multilevel"/>
    <w:tmpl w:val="00000007"/>
    <w:lvl w:ilvl="0">
      <w:start w:val="1"/>
      <w:numFmt w:val="decimal"/>
      <w:lvlText w:val="%1."/>
      <w:lvlJc w:val="left"/>
      <w:pPr>
        <w:ind w:left="720" w:firstLine="360"/>
      </w:pPr>
    </w:lvl>
    <w:lvl w:ilvl="1" w:tentative="1">
      <w:start w:val="1"/>
      <w:numFmt w:val="lowerLetter"/>
      <w:lvlText w:val="%2."/>
      <w:lvlJc w:val="left"/>
      <w:pPr>
        <w:ind w:left="1440" w:firstLine="1080"/>
      </w:pPr>
    </w:lvl>
    <w:lvl w:ilvl="2" w:tentative="1">
      <w:start w:val="1"/>
      <w:numFmt w:val="lowerRoman"/>
      <w:lvlText w:val="%3."/>
      <w:lvlJc w:val="right"/>
      <w:pPr>
        <w:ind w:left="2160" w:firstLine="1980"/>
      </w:pPr>
    </w:lvl>
    <w:lvl w:ilvl="3" w:tentative="1">
      <w:start w:val="1"/>
      <w:numFmt w:val="decimal"/>
      <w:lvlText w:val="%4."/>
      <w:lvlJc w:val="left"/>
      <w:pPr>
        <w:ind w:left="2880" w:firstLine="2520"/>
      </w:pPr>
    </w:lvl>
    <w:lvl w:ilvl="4" w:tentative="1">
      <w:start w:val="1"/>
      <w:numFmt w:val="lowerLetter"/>
      <w:lvlText w:val="%5."/>
      <w:lvlJc w:val="left"/>
      <w:pPr>
        <w:ind w:left="3600" w:firstLine="3240"/>
      </w:pPr>
    </w:lvl>
    <w:lvl w:ilvl="5" w:tentative="1">
      <w:start w:val="1"/>
      <w:numFmt w:val="lowerRoman"/>
      <w:lvlText w:val="%6."/>
      <w:lvlJc w:val="right"/>
      <w:pPr>
        <w:ind w:left="4320" w:firstLine="4140"/>
      </w:pPr>
    </w:lvl>
    <w:lvl w:ilvl="6" w:tentative="1">
      <w:start w:val="1"/>
      <w:numFmt w:val="decimal"/>
      <w:lvlText w:val="%7."/>
      <w:lvlJc w:val="left"/>
      <w:pPr>
        <w:ind w:left="5040" w:firstLine="4680"/>
      </w:pPr>
    </w:lvl>
    <w:lvl w:ilvl="7" w:tentative="1">
      <w:start w:val="1"/>
      <w:numFmt w:val="lowerLetter"/>
      <w:lvlText w:val="%8."/>
      <w:lvlJc w:val="left"/>
      <w:pPr>
        <w:ind w:left="5760" w:firstLine="5400"/>
      </w:pPr>
    </w:lvl>
    <w:lvl w:ilvl="8" w:tentative="1">
      <w:start w:val="1"/>
      <w:numFmt w:val="lowerRoman"/>
      <w:lvlText w:val="%9."/>
      <w:lvlJc w:val="right"/>
      <w:pPr>
        <w:ind w:left="6480" w:firstLine="6300"/>
      </w:pPr>
    </w:lvl>
  </w:abstractNum>
  <w:abstractNum w:abstractNumId="6">
    <w:nsid w:val="00000008"/>
    <w:multiLevelType w:val="multilevel"/>
    <w:tmpl w:val="263E90E8"/>
    <w:lvl w:ilvl="0">
      <w:start w:val="1"/>
      <w:numFmt w:val="decimal"/>
      <w:lvlText w:val="%1."/>
      <w:lvlJc w:val="left"/>
      <w:pPr>
        <w:ind w:left="720" w:firstLine="360"/>
      </w:pPr>
    </w:lvl>
    <w:lvl w:ilvl="1">
      <w:start w:val="1"/>
      <w:numFmt w:val="lowerLetter"/>
      <w:lvlText w:val="%2."/>
      <w:lvlJc w:val="left"/>
      <w:pPr>
        <w:ind w:left="2880" w:hanging="360"/>
      </w:pPr>
      <w:rPr>
        <w:rFonts w:hint="default"/>
      </w:rPr>
    </w:lvl>
    <w:lvl w:ilvl="2" w:tentative="1">
      <w:start w:val="1"/>
      <w:numFmt w:val="lowerRoman"/>
      <w:lvlText w:val="%3."/>
      <w:lvlJc w:val="right"/>
      <w:pPr>
        <w:ind w:left="2160" w:firstLine="1980"/>
      </w:pPr>
    </w:lvl>
    <w:lvl w:ilvl="3" w:tentative="1">
      <w:start w:val="1"/>
      <w:numFmt w:val="decimal"/>
      <w:lvlText w:val="%4."/>
      <w:lvlJc w:val="left"/>
      <w:pPr>
        <w:ind w:left="2880" w:firstLine="2520"/>
      </w:pPr>
    </w:lvl>
    <w:lvl w:ilvl="4" w:tentative="1">
      <w:start w:val="1"/>
      <w:numFmt w:val="lowerLetter"/>
      <w:lvlText w:val="%5."/>
      <w:lvlJc w:val="left"/>
      <w:pPr>
        <w:ind w:left="3600" w:firstLine="3240"/>
      </w:pPr>
    </w:lvl>
    <w:lvl w:ilvl="5" w:tentative="1">
      <w:start w:val="1"/>
      <w:numFmt w:val="lowerRoman"/>
      <w:lvlText w:val="%6."/>
      <w:lvlJc w:val="right"/>
      <w:pPr>
        <w:ind w:left="4320" w:firstLine="4140"/>
      </w:pPr>
    </w:lvl>
    <w:lvl w:ilvl="6" w:tentative="1">
      <w:start w:val="1"/>
      <w:numFmt w:val="decimal"/>
      <w:lvlText w:val="%7."/>
      <w:lvlJc w:val="left"/>
      <w:pPr>
        <w:ind w:left="5040" w:firstLine="4680"/>
      </w:pPr>
    </w:lvl>
    <w:lvl w:ilvl="7" w:tentative="1">
      <w:start w:val="1"/>
      <w:numFmt w:val="lowerLetter"/>
      <w:lvlText w:val="%8."/>
      <w:lvlJc w:val="left"/>
      <w:pPr>
        <w:ind w:left="5760" w:firstLine="5400"/>
      </w:pPr>
    </w:lvl>
    <w:lvl w:ilvl="8" w:tentative="1">
      <w:start w:val="1"/>
      <w:numFmt w:val="lowerRoman"/>
      <w:lvlText w:val="%9."/>
      <w:lvlJc w:val="right"/>
      <w:pPr>
        <w:ind w:left="6480" w:firstLine="6300"/>
      </w:pPr>
    </w:lvl>
  </w:abstractNum>
  <w:abstractNum w:abstractNumId="7">
    <w:nsid w:val="00000009"/>
    <w:multiLevelType w:val="multilevel"/>
    <w:tmpl w:val="00000009"/>
    <w:lvl w:ilvl="0">
      <w:start w:val="1"/>
      <w:numFmt w:val="lowerLetter"/>
      <w:lvlText w:val="%1."/>
      <w:lvlJc w:val="left"/>
      <w:pPr>
        <w:ind w:left="720" w:firstLine="360"/>
      </w:pPr>
      <w:rPr>
        <w:u w:val="none"/>
      </w:rPr>
    </w:lvl>
    <w:lvl w:ilvl="1" w:tentative="1">
      <w:start w:val="1"/>
      <w:numFmt w:val="lowerRoman"/>
      <w:lvlText w:val="%2."/>
      <w:lvlJc w:val="right"/>
      <w:pPr>
        <w:ind w:left="1440" w:firstLine="1080"/>
      </w:pPr>
      <w:rPr>
        <w:u w:val="none"/>
      </w:rPr>
    </w:lvl>
    <w:lvl w:ilvl="2" w:tentative="1">
      <w:start w:val="1"/>
      <w:numFmt w:val="decimal"/>
      <w:lvlText w:val="%3."/>
      <w:lvlJc w:val="left"/>
      <w:pPr>
        <w:ind w:left="2160" w:firstLine="1800"/>
      </w:pPr>
      <w:rPr>
        <w:u w:val="none"/>
      </w:rPr>
    </w:lvl>
    <w:lvl w:ilvl="3" w:tentative="1">
      <w:start w:val="1"/>
      <w:numFmt w:val="lowerLetter"/>
      <w:lvlText w:val="%4."/>
      <w:lvlJc w:val="left"/>
      <w:pPr>
        <w:ind w:left="2880" w:firstLine="2520"/>
      </w:pPr>
      <w:rPr>
        <w:u w:val="none"/>
      </w:rPr>
    </w:lvl>
    <w:lvl w:ilvl="4" w:tentative="1">
      <w:start w:val="1"/>
      <w:numFmt w:val="lowerRoman"/>
      <w:lvlText w:val="%5."/>
      <w:lvlJc w:val="right"/>
      <w:pPr>
        <w:ind w:left="3600" w:firstLine="3240"/>
      </w:pPr>
      <w:rPr>
        <w:u w:val="none"/>
      </w:rPr>
    </w:lvl>
    <w:lvl w:ilvl="5" w:tentative="1">
      <w:start w:val="1"/>
      <w:numFmt w:val="decimal"/>
      <w:lvlText w:val="%6."/>
      <w:lvlJc w:val="left"/>
      <w:pPr>
        <w:ind w:left="4320" w:firstLine="3960"/>
      </w:pPr>
      <w:rPr>
        <w:u w:val="none"/>
      </w:rPr>
    </w:lvl>
    <w:lvl w:ilvl="6" w:tentative="1">
      <w:start w:val="1"/>
      <w:numFmt w:val="lowerLetter"/>
      <w:lvlText w:val="%7."/>
      <w:lvlJc w:val="left"/>
      <w:pPr>
        <w:ind w:left="5040" w:firstLine="4680"/>
      </w:pPr>
      <w:rPr>
        <w:u w:val="none"/>
      </w:rPr>
    </w:lvl>
    <w:lvl w:ilvl="7" w:tentative="1">
      <w:start w:val="1"/>
      <w:numFmt w:val="lowerRoman"/>
      <w:lvlText w:val="%8."/>
      <w:lvlJc w:val="right"/>
      <w:pPr>
        <w:ind w:left="5760" w:firstLine="5400"/>
      </w:pPr>
      <w:rPr>
        <w:u w:val="none"/>
      </w:rPr>
    </w:lvl>
    <w:lvl w:ilvl="8" w:tentative="1">
      <w:start w:val="1"/>
      <w:numFmt w:val="decimal"/>
      <w:lvlText w:val="%9."/>
      <w:lvlJc w:val="left"/>
      <w:pPr>
        <w:ind w:left="6480" w:firstLine="6120"/>
      </w:pPr>
      <w:rPr>
        <w:u w:val="none"/>
      </w:rPr>
    </w:lvl>
  </w:abstractNum>
  <w:abstractNum w:abstractNumId="8">
    <w:nsid w:val="0000000A"/>
    <w:multiLevelType w:val="multilevel"/>
    <w:tmpl w:val="0000000A"/>
    <w:lvl w:ilvl="0">
      <w:start w:val="1"/>
      <w:numFmt w:val="lowerLetter"/>
      <w:lvlText w:val="%1."/>
      <w:lvlJc w:val="left"/>
      <w:pPr>
        <w:ind w:left="425" w:firstLine="0"/>
      </w:pPr>
    </w:lvl>
    <w:lvl w:ilvl="1" w:tentative="1">
      <w:start w:val="1"/>
      <w:numFmt w:val="bullet"/>
      <w:lvlText w:val=""/>
      <w:lvlJc w:val="left"/>
      <w:pPr>
        <w:ind w:left="0" w:firstLine="0"/>
      </w:pPr>
    </w:lvl>
    <w:lvl w:ilvl="2" w:tentative="1">
      <w:start w:val="1"/>
      <w:numFmt w:val="bullet"/>
      <w:lvlText w:val=""/>
      <w:lvlJc w:val="left"/>
      <w:pPr>
        <w:ind w:left="0" w:firstLine="0"/>
      </w:pPr>
    </w:lvl>
    <w:lvl w:ilvl="3" w:tentative="1">
      <w:start w:val="1"/>
      <w:numFmt w:val="bullet"/>
      <w:lvlText w:val=""/>
      <w:lvlJc w:val="left"/>
      <w:pPr>
        <w:ind w:left="0" w:firstLine="0"/>
      </w:pPr>
    </w:lvl>
    <w:lvl w:ilvl="4" w:tentative="1">
      <w:start w:val="1"/>
      <w:numFmt w:val="bullet"/>
      <w:lvlText w:val=""/>
      <w:lvlJc w:val="left"/>
      <w:pPr>
        <w:ind w:left="0" w:firstLine="0"/>
      </w:pPr>
    </w:lvl>
    <w:lvl w:ilvl="5" w:tentative="1">
      <w:start w:val="1"/>
      <w:numFmt w:val="bullet"/>
      <w:lvlText w:val=""/>
      <w:lvlJc w:val="left"/>
      <w:pPr>
        <w:ind w:left="0" w:firstLine="0"/>
      </w:pPr>
    </w:lvl>
    <w:lvl w:ilvl="6" w:tentative="1">
      <w:start w:val="1"/>
      <w:numFmt w:val="bullet"/>
      <w:lvlText w:val=""/>
      <w:lvlJc w:val="left"/>
      <w:pPr>
        <w:ind w:left="0" w:firstLine="0"/>
      </w:pPr>
    </w:lvl>
    <w:lvl w:ilvl="7" w:tentative="1">
      <w:start w:val="1"/>
      <w:numFmt w:val="bullet"/>
      <w:lvlText w:val=""/>
      <w:lvlJc w:val="left"/>
      <w:pPr>
        <w:ind w:left="0" w:firstLine="0"/>
      </w:pPr>
    </w:lvl>
    <w:lvl w:ilvl="8" w:tentative="1">
      <w:start w:val="1"/>
      <w:numFmt w:val="bullet"/>
      <w:lvlText w:val=""/>
      <w:lvlJc w:val="left"/>
      <w:pPr>
        <w:ind w:left="0" w:firstLine="0"/>
      </w:pPr>
    </w:lvl>
  </w:abstractNum>
  <w:abstractNum w:abstractNumId="9">
    <w:nsid w:val="0000000B"/>
    <w:multiLevelType w:val="multilevel"/>
    <w:tmpl w:val="0000000B"/>
    <w:lvl w:ilvl="0">
      <w:start w:val="1"/>
      <w:numFmt w:val="bullet"/>
      <w:lvlText w:val="●"/>
      <w:lvlJc w:val="left"/>
      <w:pPr>
        <w:ind w:left="720" w:firstLine="360"/>
      </w:pPr>
      <w:rPr>
        <w:u w:val="none"/>
      </w:rPr>
    </w:lvl>
    <w:lvl w:ilvl="1" w:tentative="1">
      <w:start w:val="1"/>
      <w:numFmt w:val="bullet"/>
      <w:lvlText w:val="○"/>
      <w:lvlJc w:val="left"/>
      <w:pPr>
        <w:ind w:left="1440" w:firstLine="1080"/>
      </w:pPr>
      <w:rPr>
        <w:u w:val="none"/>
      </w:rPr>
    </w:lvl>
    <w:lvl w:ilvl="2" w:tentative="1">
      <w:start w:val="1"/>
      <w:numFmt w:val="bullet"/>
      <w:lvlText w:val="■"/>
      <w:lvlJc w:val="left"/>
      <w:pPr>
        <w:ind w:left="2160" w:firstLine="1800"/>
      </w:pPr>
      <w:rPr>
        <w:u w:val="none"/>
      </w:rPr>
    </w:lvl>
    <w:lvl w:ilvl="3" w:tentative="1">
      <w:start w:val="1"/>
      <w:numFmt w:val="bullet"/>
      <w:lvlText w:val="●"/>
      <w:lvlJc w:val="left"/>
      <w:pPr>
        <w:ind w:left="2880" w:firstLine="2520"/>
      </w:pPr>
      <w:rPr>
        <w:u w:val="none"/>
      </w:rPr>
    </w:lvl>
    <w:lvl w:ilvl="4" w:tentative="1">
      <w:start w:val="1"/>
      <w:numFmt w:val="bullet"/>
      <w:lvlText w:val="○"/>
      <w:lvlJc w:val="left"/>
      <w:pPr>
        <w:ind w:left="3600" w:firstLine="3240"/>
      </w:pPr>
      <w:rPr>
        <w:u w:val="none"/>
      </w:rPr>
    </w:lvl>
    <w:lvl w:ilvl="5" w:tentative="1">
      <w:start w:val="1"/>
      <w:numFmt w:val="bullet"/>
      <w:lvlText w:val="■"/>
      <w:lvlJc w:val="left"/>
      <w:pPr>
        <w:ind w:left="4320" w:firstLine="3960"/>
      </w:pPr>
      <w:rPr>
        <w:u w:val="none"/>
      </w:rPr>
    </w:lvl>
    <w:lvl w:ilvl="6" w:tentative="1">
      <w:start w:val="1"/>
      <w:numFmt w:val="bullet"/>
      <w:lvlText w:val="●"/>
      <w:lvlJc w:val="left"/>
      <w:pPr>
        <w:ind w:left="5040" w:firstLine="4680"/>
      </w:pPr>
      <w:rPr>
        <w:u w:val="none"/>
      </w:rPr>
    </w:lvl>
    <w:lvl w:ilvl="7" w:tentative="1">
      <w:start w:val="1"/>
      <w:numFmt w:val="bullet"/>
      <w:lvlText w:val="○"/>
      <w:lvlJc w:val="left"/>
      <w:pPr>
        <w:ind w:left="5760" w:firstLine="5400"/>
      </w:pPr>
      <w:rPr>
        <w:u w:val="none"/>
      </w:rPr>
    </w:lvl>
    <w:lvl w:ilvl="8" w:tentative="1">
      <w:start w:val="1"/>
      <w:numFmt w:val="bullet"/>
      <w:lvlText w:val="■"/>
      <w:lvlJc w:val="left"/>
      <w:pPr>
        <w:ind w:left="6480" w:firstLine="6120"/>
      </w:pPr>
      <w:rPr>
        <w:u w:val="none"/>
      </w:rPr>
    </w:lvl>
  </w:abstractNum>
  <w:abstractNum w:abstractNumId="10">
    <w:nsid w:val="0000000C"/>
    <w:multiLevelType w:val="multilevel"/>
    <w:tmpl w:val="0000000C"/>
    <w:lvl w:ilvl="0">
      <w:start w:val="1"/>
      <w:numFmt w:val="lowerLetter"/>
      <w:lvlText w:val="%1."/>
      <w:lvlJc w:val="left"/>
      <w:pPr>
        <w:ind w:left="720" w:firstLine="360"/>
      </w:pPr>
      <w:rPr>
        <w:u w:val="none"/>
      </w:rPr>
    </w:lvl>
    <w:lvl w:ilvl="1" w:tentative="1">
      <w:start w:val="1"/>
      <w:numFmt w:val="lowerRoman"/>
      <w:lvlText w:val="%2."/>
      <w:lvlJc w:val="right"/>
      <w:pPr>
        <w:ind w:left="1440" w:firstLine="1080"/>
      </w:pPr>
      <w:rPr>
        <w:u w:val="none"/>
      </w:rPr>
    </w:lvl>
    <w:lvl w:ilvl="2" w:tentative="1">
      <w:start w:val="1"/>
      <w:numFmt w:val="decimal"/>
      <w:lvlText w:val="%3."/>
      <w:lvlJc w:val="left"/>
      <w:pPr>
        <w:ind w:left="2160" w:firstLine="1800"/>
      </w:pPr>
      <w:rPr>
        <w:u w:val="none"/>
      </w:rPr>
    </w:lvl>
    <w:lvl w:ilvl="3" w:tentative="1">
      <w:start w:val="1"/>
      <w:numFmt w:val="lowerLetter"/>
      <w:lvlText w:val="%4."/>
      <w:lvlJc w:val="left"/>
      <w:pPr>
        <w:ind w:left="2880" w:firstLine="2520"/>
      </w:pPr>
      <w:rPr>
        <w:u w:val="none"/>
      </w:rPr>
    </w:lvl>
    <w:lvl w:ilvl="4" w:tentative="1">
      <w:start w:val="1"/>
      <w:numFmt w:val="lowerRoman"/>
      <w:lvlText w:val="%5."/>
      <w:lvlJc w:val="right"/>
      <w:pPr>
        <w:ind w:left="3600" w:firstLine="3240"/>
      </w:pPr>
      <w:rPr>
        <w:u w:val="none"/>
      </w:rPr>
    </w:lvl>
    <w:lvl w:ilvl="5" w:tentative="1">
      <w:start w:val="1"/>
      <w:numFmt w:val="decimal"/>
      <w:lvlText w:val="%6."/>
      <w:lvlJc w:val="left"/>
      <w:pPr>
        <w:ind w:left="4320" w:firstLine="3960"/>
      </w:pPr>
      <w:rPr>
        <w:u w:val="none"/>
      </w:rPr>
    </w:lvl>
    <w:lvl w:ilvl="6" w:tentative="1">
      <w:start w:val="1"/>
      <w:numFmt w:val="lowerLetter"/>
      <w:lvlText w:val="%7."/>
      <w:lvlJc w:val="left"/>
      <w:pPr>
        <w:ind w:left="5040" w:firstLine="4680"/>
      </w:pPr>
      <w:rPr>
        <w:u w:val="none"/>
      </w:rPr>
    </w:lvl>
    <w:lvl w:ilvl="7" w:tentative="1">
      <w:start w:val="1"/>
      <w:numFmt w:val="lowerRoman"/>
      <w:lvlText w:val="%8."/>
      <w:lvlJc w:val="right"/>
      <w:pPr>
        <w:ind w:left="5760" w:firstLine="5400"/>
      </w:pPr>
      <w:rPr>
        <w:u w:val="none"/>
      </w:rPr>
    </w:lvl>
    <w:lvl w:ilvl="8" w:tentative="1">
      <w:start w:val="1"/>
      <w:numFmt w:val="decimal"/>
      <w:lvlText w:val="%9."/>
      <w:lvlJc w:val="left"/>
      <w:pPr>
        <w:ind w:left="6480" w:firstLine="6120"/>
      </w:pPr>
      <w:rPr>
        <w:u w:val="none"/>
      </w:rPr>
    </w:lvl>
  </w:abstractNum>
  <w:abstractNum w:abstractNumId="11">
    <w:nsid w:val="0000000D"/>
    <w:multiLevelType w:val="multilevel"/>
    <w:tmpl w:val="0000000D"/>
    <w:lvl w:ilvl="0">
      <w:start w:val="1"/>
      <w:numFmt w:val="lowerLetter"/>
      <w:lvlText w:val="%1."/>
      <w:lvlJc w:val="left"/>
      <w:pPr>
        <w:ind w:left="720" w:firstLine="360"/>
      </w:pPr>
      <w:rPr>
        <w:u w:val="none"/>
      </w:rPr>
    </w:lvl>
    <w:lvl w:ilvl="1" w:tentative="1">
      <w:start w:val="1"/>
      <w:numFmt w:val="lowerRoman"/>
      <w:lvlText w:val="%2."/>
      <w:lvlJc w:val="right"/>
      <w:pPr>
        <w:ind w:left="1440" w:firstLine="1080"/>
      </w:pPr>
      <w:rPr>
        <w:u w:val="none"/>
      </w:rPr>
    </w:lvl>
    <w:lvl w:ilvl="2" w:tentative="1">
      <w:start w:val="1"/>
      <w:numFmt w:val="decimal"/>
      <w:lvlText w:val="%3."/>
      <w:lvlJc w:val="left"/>
      <w:pPr>
        <w:ind w:left="2160" w:firstLine="1800"/>
      </w:pPr>
      <w:rPr>
        <w:u w:val="none"/>
      </w:rPr>
    </w:lvl>
    <w:lvl w:ilvl="3" w:tentative="1">
      <w:start w:val="1"/>
      <w:numFmt w:val="lowerLetter"/>
      <w:lvlText w:val="%4."/>
      <w:lvlJc w:val="left"/>
      <w:pPr>
        <w:ind w:left="2880" w:firstLine="2520"/>
      </w:pPr>
      <w:rPr>
        <w:u w:val="none"/>
      </w:rPr>
    </w:lvl>
    <w:lvl w:ilvl="4" w:tentative="1">
      <w:start w:val="1"/>
      <w:numFmt w:val="lowerRoman"/>
      <w:lvlText w:val="%5."/>
      <w:lvlJc w:val="right"/>
      <w:pPr>
        <w:ind w:left="3600" w:firstLine="3240"/>
      </w:pPr>
      <w:rPr>
        <w:u w:val="none"/>
      </w:rPr>
    </w:lvl>
    <w:lvl w:ilvl="5" w:tentative="1">
      <w:start w:val="1"/>
      <w:numFmt w:val="decimal"/>
      <w:lvlText w:val="%6."/>
      <w:lvlJc w:val="left"/>
      <w:pPr>
        <w:ind w:left="4320" w:firstLine="3960"/>
      </w:pPr>
      <w:rPr>
        <w:u w:val="none"/>
      </w:rPr>
    </w:lvl>
    <w:lvl w:ilvl="6" w:tentative="1">
      <w:start w:val="1"/>
      <w:numFmt w:val="lowerLetter"/>
      <w:lvlText w:val="%7."/>
      <w:lvlJc w:val="left"/>
      <w:pPr>
        <w:ind w:left="5040" w:firstLine="4680"/>
      </w:pPr>
      <w:rPr>
        <w:u w:val="none"/>
      </w:rPr>
    </w:lvl>
    <w:lvl w:ilvl="7" w:tentative="1">
      <w:start w:val="1"/>
      <w:numFmt w:val="lowerRoman"/>
      <w:lvlText w:val="%8."/>
      <w:lvlJc w:val="right"/>
      <w:pPr>
        <w:ind w:left="5760" w:firstLine="5400"/>
      </w:pPr>
      <w:rPr>
        <w:u w:val="none"/>
      </w:rPr>
    </w:lvl>
    <w:lvl w:ilvl="8" w:tentative="1">
      <w:start w:val="1"/>
      <w:numFmt w:val="decimal"/>
      <w:lvlText w:val="%9."/>
      <w:lvlJc w:val="left"/>
      <w:pPr>
        <w:ind w:left="6480" w:firstLine="6120"/>
      </w:pPr>
      <w:rPr>
        <w:u w:val="none"/>
      </w:rPr>
    </w:lvl>
  </w:abstractNum>
  <w:abstractNum w:abstractNumId="12">
    <w:nsid w:val="0000000E"/>
    <w:multiLevelType w:val="multilevel"/>
    <w:tmpl w:val="0000000E"/>
    <w:lvl w:ilvl="0" w:tentative="1">
      <w:start w:val="1"/>
      <w:numFmt w:val="upperLetter"/>
      <w:lvlText w:val="%1."/>
      <w:lvlJc w:val="left"/>
      <w:pPr>
        <w:ind w:left="720" w:firstLine="360"/>
      </w:pPr>
    </w:lvl>
    <w:lvl w:ilvl="1">
      <w:start w:val="1"/>
      <w:numFmt w:val="lowerLetter"/>
      <w:lvlText w:val="%2."/>
      <w:lvlJc w:val="left"/>
      <w:pPr>
        <w:ind w:left="1440" w:firstLine="1080"/>
      </w:pPr>
    </w:lvl>
    <w:lvl w:ilvl="2" w:tentative="1">
      <w:start w:val="1"/>
      <w:numFmt w:val="lowerRoman"/>
      <w:lvlText w:val="%3."/>
      <w:lvlJc w:val="right"/>
      <w:pPr>
        <w:ind w:left="2160" w:firstLine="1980"/>
      </w:pPr>
    </w:lvl>
    <w:lvl w:ilvl="3" w:tentative="1">
      <w:start w:val="1"/>
      <w:numFmt w:val="decimal"/>
      <w:lvlText w:val="%4."/>
      <w:lvlJc w:val="left"/>
      <w:pPr>
        <w:ind w:left="2880" w:firstLine="2520"/>
      </w:pPr>
    </w:lvl>
    <w:lvl w:ilvl="4" w:tentative="1">
      <w:start w:val="1"/>
      <w:numFmt w:val="lowerLetter"/>
      <w:lvlText w:val="%5."/>
      <w:lvlJc w:val="left"/>
      <w:pPr>
        <w:ind w:left="3600" w:firstLine="3240"/>
      </w:pPr>
    </w:lvl>
    <w:lvl w:ilvl="5" w:tentative="1">
      <w:start w:val="1"/>
      <w:numFmt w:val="lowerRoman"/>
      <w:lvlText w:val="%6."/>
      <w:lvlJc w:val="right"/>
      <w:pPr>
        <w:ind w:left="4320" w:firstLine="4140"/>
      </w:pPr>
    </w:lvl>
    <w:lvl w:ilvl="6" w:tentative="1">
      <w:start w:val="1"/>
      <w:numFmt w:val="decimal"/>
      <w:lvlText w:val="%7."/>
      <w:lvlJc w:val="left"/>
      <w:pPr>
        <w:ind w:left="5040" w:firstLine="4680"/>
      </w:pPr>
    </w:lvl>
    <w:lvl w:ilvl="7" w:tentative="1">
      <w:start w:val="1"/>
      <w:numFmt w:val="lowerLetter"/>
      <w:lvlText w:val="%8."/>
      <w:lvlJc w:val="left"/>
      <w:pPr>
        <w:ind w:left="5760" w:firstLine="5400"/>
      </w:pPr>
    </w:lvl>
    <w:lvl w:ilvl="8" w:tentative="1">
      <w:start w:val="1"/>
      <w:numFmt w:val="lowerRoman"/>
      <w:lvlText w:val="%9."/>
      <w:lvlJc w:val="right"/>
      <w:pPr>
        <w:ind w:left="6480" w:firstLine="6300"/>
      </w:pPr>
    </w:lvl>
  </w:abstractNum>
  <w:abstractNum w:abstractNumId="13">
    <w:nsid w:val="00000010"/>
    <w:multiLevelType w:val="multilevel"/>
    <w:tmpl w:val="00000010"/>
    <w:lvl w:ilvl="0">
      <w:start w:val="1"/>
      <w:numFmt w:val="lowerLetter"/>
      <w:lvlText w:val="%1."/>
      <w:lvlJc w:val="left"/>
      <w:pPr>
        <w:ind w:left="1440" w:firstLine="1080"/>
      </w:pPr>
      <w:rPr>
        <w:u w:val="none"/>
      </w:rPr>
    </w:lvl>
    <w:lvl w:ilvl="1" w:tentative="1">
      <w:start w:val="1"/>
      <w:numFmt w:val="lowerRoman"/>
      <w:lvlText w:val="%2."/>
      <w:lvlJc w:val="right"/>
      <w:pPr>
        <w:ind w:left="2160" w:firstLine="1800"/>
      </w:pPr>
      <w:rPr>
        <w:u w:val="none"/>
      </w:rPr>
    </w:lvl>
    <w:lvl w:ilvl="2" w:tentative="1">
      <w:start w:val="1"/>
      <w:numFmt w:val="decimal"/>
      <w:lvlText w:val="%3."/>
      <w:lvlJc w:val="left"/>
      <w:pPr>
        <w:ind w:left="2880" w:firstLine="2520"/>
      </w:pPr>
      <w:rPr>
        <w:u w:val="none"/>
      </w:rPr>
    </w:lvl>
    <w:lvl w:ilvl="3" w:tentative="1">
      <w:start w:val="1"/>
      <w:numFmt w:val="lowerLetter"/>
      <w:lvlText w:val="%4."/>
      <w:lvlJc w:val="left"/>
      <w:pPr>
        <w:ind w:left="3600" w:firstLine="3240"/>
      </w:pPr>
      <w:rPr>
        <w:u w:val="none"/>
      </w:rPr>
    </w:lvl>
    <w:lvl w:ilvl="4" w:tentative="1">
      <w:start w:val="1"/>
      <w:numFmt w:val="lowerRoman"/>
      <w:lvlText w:val="%5."/>
      <w:lvlJc w:val="right"/>
      <w:pPr>
        <w:ind w:left="4320" w:firstLine="3960"/>
      </w:pPr>
      <w:rPr>
        <w:u w:val="none"/>
      </w:rPr>
    </w:lvl>
    <w:lvl w:ilvl="5" w:tentative="1">
      <w:start w:val="1"/>
      <w:numFmt w:val="decimal"/>
      <w:lvlText w:val="%6."/>
      <w:lvlJc w:val="left"/>
      <w:pPr>
        <w:ind w:left="5040" w:firstLine="4680"/>
      </w:pPr>
      <w:rPr>
        <w:u w:val="none"/>
      </w:rPr>
    </w:lvl>
    <w:lvl w:ilvl="6" w:tentative="1">
      <w:start w:val="1"/>
      <w:numFmt w:val="lowerLetter"/>
      <w:lvlText w:val="%7."/>
      <w:lvlJc w:val="left"/>
      <w:pPr>
        <w:ind w:left="5760" w:firstLine="5400"/>
      </w:pPr>
      <w:rPr>
        <w:u w:val="none"/>
      </w:rPr>
    </w:lvl>
    <w:lvl w:ilvl="7" w:tentative="1">
      <w:start w:val="1"/>
      <w:numFmt w:val="lowerRoman"/>
      <w:lvlText w:val="%8."/>
      <w:lvlJc w:val="right"/>
      <w:pPr>
        <w:ind w:left="6480" w:firstLine="6120"/>
      </w:pPr>
      <w:rPr>
        <w:u w:val="none"/>
      </w:rPr>
    </w:lvl>
    <w:lvl w:ilvl="8" w:tentative="1">
      <w:start w:val="1"/>
      <w:numFmt w:val="decimal"/>
      <w:lvlText w:val="%9."/>
      <w:lvlJc w:val="left"/>
      <w:pPr>
        <w:ind w:left="7200" w:firstLine="6840"/>
      </w:pPr>
      <w:rPr>
        <w:u w:val="none"/>
      </w:rPr>
    </w:lvl>
  </w:abstractNum>
  <w:abstractNum w:abstractNumId="14">
    <w:nsid w:val="00000011"/>
    <w:multiLevelType w:val="multilevel"/>
    <w:tmpl w:val="00000011"/>
    <w:lvl w:ilvl="0">
      <w:start w:val="1"/>
      <w:numFmt w:val="lowerLetter"/>
      <w:lvlText w:val="%1."/>
      <w:lvlJc w:val="left"/>
      <w:pPr>
        <w:ind w:left="720" w:firstLine="360"/>
      </w:pPr>
    </w:lvl>
    <w:lvl w:ilvl="1" w:tentative="1">
      <w:start w:val="1"/>
      <w:numFmt w:val="lowerLetter"/>
      <w:lvlText w:val="%2."/>
      <w:lvlJc w:val="left"/>
      <w:pPr>
        <w:ind w:left="1440" w:firstLine="1080"/>
      </w:pPr>
    </w:lvl>
    <w:lvl w:ilvl="2" w:tentative="1">
      <w:start w:val="1"/>
      <w:numFmt w:val="lowerRoman"/>
      <w:lvlText w:val="%3."/>
      <w:lvlJc w:val="right"/>
      <w:pPr>
        <w:ind w:left="2160" w:firstLine="1980"/>
      </w:pPr>
    </w:lvl>
    <w:lvl w:ilvl="3" w:tentative="1">
      <w:start w:val="1"/>
      <w:numFmt w:val="decimal"/>
      <w:lvlText w:val="%4."/>
      <w:lvlJc w:val="left"/>
      <w:pPr>
        <w:ind w:left="2880" w:firstLine="2520"/>
      </w:pPr>
    </w:lvl>
    <w:lvl w:ilvl="4" w:tentative="1">
      <w:start w:val="1"/>
      <w:numFmt w:val="lowerLetter"/>
      <w:lvlText w:val="%5."/>
      <w:lvlJc w:val="left"/>
      <w:pPr>
        <w:ind w:left="3600" w:firstLine="3240"/>
      </w:pPr>
    </w:lvl>
    <w:lvl w:ilvl="5" w:tentative="1">
      <w:start w:val="1"/>
      <w:numFmt w:val="lowerRoman"/>
      <w:lvlText w:val="%6."/>
      <w:lvlJc w:val="right"/>
      <w:pPr>
        <w:ind w:left="4320" w:firstLine="4140"/>
      </w:pPr>
    </w:lvl>
    <w:lvl w:ilvl="6" w:tentative="1">
      <w:start w:val="1"/>
      <w:numFmt w:val="decimal"/>
      <w:lvlText w:val="%7."/>
      <w:lvlJc w:val="left"/>
      <w:pPr>
        <w:ind w:left="5040" w:firstLine="4680"/>
      </w:pPr>
    </w:lvl>
    <w:lvl w:ilvl="7" w:tentative="1">
      <w:start w:val="1"/>
      <w:numFmt w:val="lowerLetter"/>
      <w:lvlText w:val="%8."/>
      <w:lvlJc w:val="left"/>
      <w:pPr>
        <w:ind w:left="5760" w:firstLine="5400"/>
      </w:pPr>
    </w:lvl>
    <w:lvl w:ilvl="8" w:tentative="1">
      <w:start w:val="1"/>
      <w:numFmt w:val="lowerRoman"/>
      <w:lvlText w:val="%9."/>
      <w:lvlJc w:val="right"/>
      <w:pPr>
        <w:ind w:left="6480" w:firstLine="6300"/>
      </w:pPr>
    </w:lvl>
  </w:abstractNum>
  <w:abstractNum w:abstractNumId="15">
    <w:nsid w:val="00000012"/>
    <w:multiLevelType w:val="multilevel"/>
    <w:tmpl w:val="00000012"/>
    <w:lvl w:ilvl="0">
      <w:start w:val="1"/>
      <w:numFmt w:val="bullet"/>
      <w:lvlText w:val="●"/>
      <w:lvlJc w:val="left"/>
      <w:pPr>
        <w:ind w:left="720" w:firstLine="360"/>
      </w:pPr>
      <w:rPr>
        <w:u w:val="none"/>
      </w:rPr>
    </w:lvl>
    <w:lvl w:ilvl="1" w:tentative="1">
      <w:start w:val="1"/>
      <w:numFmt w:val="bullet"/>
      <w:lvlText w:val="○"/>
      <w:lvlJc w:val="left"/>
      <w:pPr>
        <w:ind w:left="1440" w:firstLine="1080"/>
      </w:pPr>
      <w:rPr>
        <w:u w:val="none"/>
      </w:rPr>
    </w:lvl>
    <w:lvl w:ilvl="2" w:tentative="1">
      <w:start w:val="1"/>
      <w:numFmt w:val="bullet"/>
      <w:lvlText w:val="■"/>
      <w:lvlJc w:val="left"/>
      <w:pPr>
        <w:ind w:left="2160" w:firstLine="1800"/>
      </w:pPr>
      <w:rPr>
        <w:u w:val="none"/>
      </w:rPr>
    </w:lvl>
    <w:lvl w:ilvl="3" w:tentative="1">
      <w:start w:val="1"/>
      <w:numFmt w:val="bullet"/>
      <w:lvlText w:val="●"/>
      <w:lvlJc w:val="left"/>
      <w:pPr>
        <w:ind w:left="2880" w:firstLine="2520"/>
      </w:pPr>
      <w:rPr>
        <w:u w:val="none"/>
      </w:rPr>
    </w:lvl>
    <w:lvl w:ilvl="4" w:tentative="1">
      <w:start w:val="1"/>
      <w:numFmt w:val="bullet"/>
      <w:lvlText w:val="○"/>
      <w:lvlJc w:val="left"/>
      <w:pPr>
        <w:ind w:left="3600" w:firstLine="3240"/>
      </w:pPr>
      <w:rPr>
        <w:u w:val="none"/>
      </w:rPr>
    </w:lvl>
    <w:lvl w:ilvl="5" w:tentative="1">
      <w:start w:val="1"/>
      <w:numFmt w:val="bullet"/>
      <w:lvlText w:val="■"/>
      <w:lvlJc w:val="left"/>
      <w:pPr>
        <w:ind w:left="4320" w:firstLine="3960"/>
      </w:pPr>
      <w:rPr>
        <w:u w:val="none"/>
      </w:rPr>
    </w:lvl>
    <w:lvl w:ilvl="6" w:tentative="1">
      <w:start w:val="1"/>
      <w:numFmt w:val="bullet"/>
      <w:lvlText w:val="●"/>
      <w:lvlJc w:val="left"/>
      <w:pPr>
        <w:ind w:left="5040" w:firstLine="4680"/>
      </w:pPr>
      <w:rPr>
        <w:u w:val="none"/>
      </w:rPr>
    </w:lvl>
    <w:lvl w:ilvl="7" w:tentative="1">
      <w:start w:val="1"/>
      <w:numFmt w:val="bullet"/>
      <w:lvlText w:val="○"/>
      <w:lvlJc w:val="left"/>
      <w:pPr>
        <w:ind w:left="5760" w:firstLine="5400"/>
      </w:pPr>
      <w:rPr>
        <w:u w:val="none"/>
      </w:rPr>
    </w:lvl>
    <w:lvl w:ilvl="8" w:tentative="1">
      <w:start w:val="1"/>
      <w:numFmt w:val="bullet"/>
      <w:lvlText w:val="■"/>
      <w:lvlJc w:val="left"/>
      <w:pPr>
        <w:ind w:left="6480" w:firstLine="6120"/>
      </w:pPr>
      <w:rPr>
        <w:u w:val="none"/>
      </w:rPr>
    </w:lvl>
  </w:abstractNum>
  <w:abstractNum w:abstractNumId="16">
    <w:nsid w:val="00000013"/>
    <w:multiLevelType w:val="multilevel"/>
    <w:tmpl w:val="2ED8983C"/>
    <w:lvl w:ilvl="0">
      <w:start w:val="1"/>
      <w:numFmt w:val="lowerLetter"/>
      <w:lvlText w:val="%1."/>
      <w:lvlJc w:val="left"/>
      <w:pPr>
        <w:ind w:left="720" w:firstLine="360"/>
      </w:pPr>
      <w:rPr>
        <w:rFonts w:ascii="Times New Roman" w:eastAsia="Times New Roman" w:hAnsi="Times New Roman" w:cs="Times New Roman"/>
        <w:u w:val="none"/>
      </w:rPr>
    </w:lvl>
    <w:lvl w:ilvl="1" w:tentative="1">
      <w:start w:val="1"/>
      <w:numFmt w:val="lowerRoman"/>
      <w:lvlText w:val="%2."/>
      <w:lvlJc w:val="right"/>
      <w:pPr>
        <w:ind w:left="1440" w:firstLine="1080"/>
      </w:pPr>
      <w:rPr>
        <w:u w:val="none"/>
      </w:rPr>
    </w:lvl>
    <w:lvl w:ilvl="2" w:tentative="1">
      <w:start w:val="1"/>
      <w:numFmt w:val="decimal"/>
      <w:lvlText w:val="%3."/>
      <w:lvlJc w:val="left"/>
      <w:pPr>
        <w:ind w:left="2160" w:firstLine="1800"/>
      </w:pPr>
      <w:rPr>
        <w:u w:val="none"/>
      </w:rPr>
    </w:lvl>
    <w:lvl w:ilvl="3" w:tentative="1">
      <w:start w:val="1"/>
      <w:numFmt w:val="lowerLetter"/>
      <w:lvlText w:val="%4."/>
      <w:lvlJc w:val="left"/>
      <w:pPr>
        <w:ind w:left="2880" w:firstLine="2520"/>
      </w:pPr>
      <w:rPr>
        <w:u w:val="none"/>
      </w:rPr>
    </w:lvl>
    <w:lvl w:ilvl="4" w:tentative="1">
      <w:start w:val="1"/>
      <w:numFmt w:val="lowerRoman"/>
      <w:lvlText w:val="%5."/>
      <w:lvlJc w:val="right"/>
      <w:pPr>
        <w:ind w:left="3600" w:firstLine="3240"/>
      </w:pPr>
      <w:rPr>
        <w:u w:val="none"/>
      </w:rPr>
    </w:lvl>
    <w:lvl w:ilvl="5" w:tentative="1">
      <w:start w:val="1"/>
      <w:numFmt w:val="decimal"/>
      <w:lvlText w:val="%6."/>
      <w:lvlJc w:val="left"/>
      <w:pPr>
        <w:ind w:left="4320" w:firstLine="3960"/>
      </w:pPr>
      <w:rPr>
        <w:u w:val="none"/>
      </w:rPr>
    </w:lvl>
    <w:lvl w:ilvl="6" w:tentative="1">
      <w:start w:val="1"/>
      <w:numFmt w:val="lowerLetter"/>
      <w:lvlText w:val="%7."/>
      <w:lvlJc w:val="left"/>
      <w:pPr>
        <w:ind w:left="5040" w:firstLine="4680"/>
      </w:pPr>
      <w:rPr>
        <w:u w:val="none"/>
      </w:rPr>
    </w:lvl>
    <w:lvl w:ilvl="7" w:tentative="1">
      <w:start w:val="1"/>
      <w:numFmt w:val="lowerRoman"/>
      <w:lvlText w:val="%8."/>
      <w:lvlJc w:val="right"/>
      <w:pPr>
        <w:ind w:left="5760" w:firstLine="5400"/>
      </w:pPr>
      <w:rPr>
        <w:u w:val="none"/>
      </w:rPr>
    </w:lvl>
    <w:lvl w:ilvl="8" w:tentative="1">
      <w:start w:val="1"/>
      <w:numFmt w:val="decimal"/>
      <w:lvlText w:val="%9."/>
      <w:lvlJc w:val="left"/>
      <w:pPr>
        <w:ind w:left="6480" w:firstLine="6120"/>
      </w:pPr>
      <w:rPr>
        <w:u w:val="none"/>
      </w:rPr>
    </w:lvl>
  </w:abstractNum>
  <w:abstractNum w:abstractNumId="17">
    <w:nsid w:val="00000014"/>
    <w:multiLevelType w:val="multilevel"/>
    <w:tmpl w:val="00000014"/>
    <w:lvl w:ilvl="0">
      <w:start w:val="1"/>
      <w:numFmt w:val="lowerLetter"/>
      <w:lvlText w:val="%1."/>
      <w:lvlJc w:val="left"/>
      <w:pPr>
        <w:ind w:left="720" w:firstLine="360"/>
      </w:pPr>
      <w:rPr>
        <w:u w:val="none"/>
      </w:rPr>
    </w:lvl>
    <w:lvl w:ilvl="1" w:tentative="1">
      <w:start w:val="1"/>
      <w:numFmt w:val="lowerRoman"/>
      <w:lvlText w:val="%2."/>
      <w:lvlJc w:val="right"/>
      <w:pPr>
        <w:ind w:left="1440" w:firstLine="1080"/>
      </w:pPr>
      <w:rPr>
        <w:u w:val="none"/>
      </w:rPr>
    </w:lvl>
    <w:lvl w:ilvl="2" w:tentative="1">
      <w:start w:val="1"/>
      <w:numFmt w:val="decimal"/>
      <w:lvlText w:val="%3."/>
      <w:lvlJc w:val="left"/>
      <w:pPr>
        <w:ind w:left="2160" w:firstLine="1800"/>
      </w:pPr>
      <w:rPr>
        <w:u w:val="none"/>
      </w:rPr>
    </w:lvl>
    <w:lvl w:ilvl="3" w:tentative="1">
      <w:start w:val="1"/>
      <w:numFmt w:val="lowerLetter"/>
      <w:lvlText w:val="%4."/>
      <w:lvlJc w:val="left"/>
      <w:pPr>
        <w:ind w:left="2880" w:firstLine="2520"/>
      </w:pPr>
      <w:rPr>
        <w:u w:val="none"/>
      </w:rPr>
    </w:lvl>
    <w:lvl w:ilvl="4" w:tentative="1">
      <w:start w:val="1"/>
      <w:numFmt w:val="lowerRoman"/>
      <w:lvlText w:val="%5."/>
      <w:lvlJc w:val="right"/>
      <w:pPr>
        <w:ind w:left="3600" w:firstLine="3240"/>
      </w:pPr>
      <w:rPr>
        <w:u w:val="none"/>
      </w:rPr>
    </w:lvl>
    <w:lvl w:ilvl="5" w:tentative="1">
      <w:start w:val="1"/>
      <w:numFmt w:val="decimal"/>
      <w:lvlText w:val="%6."/>
      <w:lvlJc w:val="left"/>
      <w:pPr>
        <w:ind w:left="4320" w:firstLine="3960"/>
      </w:pPr>
      <w:rPr>
        <w:u w:val="none"/>
      </w:rPr>
    </w:lvl>
    <w:lvl w:ilvl="6" w:tentative="1">
      <w:start w:val="1"/>
      <w:numFmt w:val="lowerLetter"/>
      <w:lvlText w:val="%7."/>
      <w:lvlJc w:val="left"/>
      <w:pPr>
        <w:ind w:left="5040" w:firstLine="4680"/>
      </w:pPr>
      <w:rPr>
        <w:u w:val="none"/>
      </w:rPr>
    </w:lvl>
    <w:lvl w:ilvl="7" w:tentative="1">
      <w:start w:val="1"/>
      <w:numFmt w:val="lowerRoman"/>
      <w:lvlText w:val="%8."/>
      <w:lvlJc w:val="right"/>
      <w:pPr>
        <w:ind w:left="5760" w:firstLine="5400"/>
      </w:pPr>
      <w:rPr>
        <w:u w:val="none"/>
      </w:rPr>
    </w:lvl>
    <w:lvl w:ilvl="8" w:tentative="1">
      <w:start w:val="1"/>
      <w:numFmt w:val="decimal"/>
      <w:lvlText w:val="%9."/>
      <w:lvlJc w:val="left"/>
      <w:pPr>
        <w:ind w:left="6480" w:firstLine="6120"/>
      </w:pPr>
      <w:rPr>
        <w:u w:val="none"/>
      </w:rPr>
    </w:lvl>
  </w:abstractNum>
  <w:abstractNum w:abstractNumId="18">
    <w:nsid w:val="00000015"/>
    <w:multiLevelType w:val="multilevel"/>
    <w:tmpl w:val="00000015"/>
    <w:lvl w:ilvl="0">
      <w:start w:val="1"/>
      <w:numFmt w:val="lowerLetter"/>
      <w:lvlText w:val="%1."/>
      <w:lvlJc w:val="left"/>
      <w:pPr>
        <w:ind w:left="720" w:firstLine="360"/>
      </w:pPr>
      <w:rPr>
        <w:u w:val="none"/>
      </w:rPr>
    </w:lvl>
    <w:lvl w:ilvl="1" w:tentative="1">
      <w:start w:val="1"/>
      <w:numFmt w:val="lowerRoman"/>
      <w:lvlText w:val="%2."/>
      <w:lvlJc w:val="right"/>
      <w:pPr>
        <w:ind w:left="1440" w:firstLine="1080"/>
      </w:pPr>
      <w:rPr>
        <w:u w:val="none"/>
      </w:rPr>
    </w:lvl>
    <w:lvl w:ilvl="2" w:tentative="1">
      <w:start w:val="1"/>
      <w:numFmt w:val="decimal"/>
      <w:lvlText w:val="%3."/>
      <w:lvlJc w:val="left"/>
      <w:pPr>
        <w:ind w:left="2160" w:firstLine="1800"/>
      </w:pPr>
      <w:rPr>
        <w:u w:val="none"/>
      </w:rPr>
    </w:lvl>
    <w:lvl w:ilvl="3" w:tentative="1">
      <w:start w:val="1"/>
      <w:numFmt w:val="lowerLetter"/>
      <w:lvlText w:val="%4."/>
      <w:lvlJc w:val="left"/>
      <w:pPr>
        <w:ind w:left="2880" w:firstLine="2520"/>
      </w:pPr>
      <w:rPr>
        <w:u w:val="none"/>
      </w:rPr>
    </w:lvl>
    <w:lvl w:ilvl="4" w:tentative="1">
      <w:start w:val="1"/>
      <w:numFmt w:val="lowerRoman"/>
      <w:lvlText w:val="%5."/>
      <w:lvlJc w:val="right"/>
      <w:pPr>
        <w:ind w:left="3600" w:firstLine="3240"/>
      </w:pPr>
      <w:rPr>
        <w:u w:val="none"/>
      </w:rPr>
    </w:lvl>
    <w:lvl w:ilvl="5" w:tentative="1">
      <w:start w:val="1"/>
      <w:numFmt w:val="decimal"/>
      <w:lvlText w:val="%6."/>
      <w:lvlJc w:val="left"/>
      <w:pPr>
        <w:ind w:left="4320" w:firstLine="3960"/>
      </w:pPr>
      <w:rPr>
        <w:u w:val="none"/>
      </w:rPr>
    </w:lvl>
    <w:lvl w:ilvl="6" w:tentative="1">
      <w:start w:val="1"/>
      <w:numFmt w:val="lowerLetter"/>
      <w:lvlText w:val="%7."/>
      <w:lvlJc w:val="left"/>
      <w:pPr>
        <w:ind w:left="5040" w:firstLine="4680"/>
      </w:pPr>
      <w:rPr>
        <w:u w:val="none"/>
      </w:rPr>
    </w:lvl>
    <w:lvl w:ilvl="7" w:tentative="1">
      <w:start w:val="1"/>
      <w:numFmt w:val="lowerRoman"/>
      <w:lvlText w:val="%8."/>
      <w:lvlJc w:val="right"/>
      <w:pPr>
        <w:ind w:left="5760" w:firstLine="5400"/>
      </w:pPr>
      <w:rPr>
        <w:u w:val="none"/>
      </w:rPr>
    </w:lvl>
    <w:lvl w:ilvl="8" w:tentative="1">
      <w:start w:val="1"/>
      <w:numFmt w:val="decimal"/>
      <w:lvlText w:val="%9."/>
      <w:lvlJc w:val="left"/>
      <w:pPr>
        <w:ind w:left="6480" w:firstLine="6120"/>
      </w:pPr>
      <w:rPr>
        <w:u w:val="none"/>
      </w:rPr>
    </w:lvl>
  </w:abstractNum>
  <w:abstractNum w:abstractNumId="19">
    <w:nsid w:val="00000016"/>
    <w:multiLevelType w:val="multilevel"/>
    <w:tmpl w:val="00000016"/>
    <w:lvl w:ilvl="0">
      <w:start w:val="1"/>
      <w:numFmt w:val="lowerLetter"/>
      <w:lvlText w:val="%1."/>
      <w:lvlJc w:val="left"/>
      <w:pPr>
        <w:ind w:left="720" w:firstLine="360"/>
      </w:pPr>
      <w:rPr>
        <w:u w:val="none"/>
      </w:rPr>
    </w:lvl>
    <w:lvl w:ilvl="1" w:tentative="1">
      <w:start w:val="1"/>
      <w:numFmt w:val="lowerRoman"/>
      <w:lvlText w:val="%2."/>
      <w:lvlJc w:val="right"/>
      <w:pPr>
        <w:ind w:left="1440" w:firstLine="1080"/>
      </w:pPr>
      <w:rPr>
        <w:u w:val="none"/>
      </w:rPr>
    </w:lvl>
    <w:lvl w:ilvl="2" w:tentative="1">
      <w:start w:val="1"/>
      <w:numFmt w:val="decimal"/>
      <w:lvlText w:val="%3."/>
      <w:lvlJc w:val="left"/>
      <w:pPr>
        <w:ind w:left="2160" w:firstLine="1800"/>
      </w:pPr>
      <w:rPr>
        <w:u w:val="none"/>
      </w:rPr>
    </w:lvl>
    <w:lvl w:ilvl="3" w:tentative="1">
      <w:start w:val="1"/>
      <w:numFmt w:val="lowerLetter"/>
      <w:lvlText w:val="%4."/>
      <w:lvlJc w:val="left"/>
      <w:pPr>
        <w:ind w:left="2880" w:firstLine="2520"/>
      </w:pPr>
      <w:rPr>
        <w:u w:val="none"/>
      </w:rPr>
    </w:lvl>
    <w:lvl w:ilvl="4" w:tentative="1">
      <w:start w:val="1"/>
      <w:numFmt w:val="lowerRoman"/>
      <w:lvlText w:val="%5."/>
      <w:lvlJc w:val="right"/>
      <w:pPr>
        <w:ind w:left="3600" w:firstLine="3240"/>
      </w:pPr>
      <w:rPr>
        <w:u w:val="none"/>
      </w:rPr>
    </w:lvl>
    <w:lvl w:ilvl="5" w:tentative="1">
      <w:start w:val="1"/>
      <w:numFmt w:val="decimal"/>
      <w:lvlText w:val="%6."/>
      <w:lvlJc w:val="left"/>
      <w:pPr>
        <w:ind w:left="4320" w:firstLine="3960"/>
      </w:pPr>
      <w:rPr>
        <w:u w:val="none"/>
      </w:rPr>
    </w:lvl>
    <w:lvl w:ilvl="6" w:tentative="1">
      <w:start w:val="1"/>
      <w:numFmt w:val="lowerLetter"/>
      <w:lvlText w:val="%7."/>
      <w:lvlJc w:val="left"/>
      <w:pPr>
        <w:ind w:left="5040" w:firstLine="4680"/>
      </w:pPr>
      <w:rPr>
        <w:u w:val="none"/>
      </w:rPr>
    </w:lvl>
    <w:lvl w:ilvl="7" w:tentative="1">
      <w:start w:val="1"/>
      <w:numFmt w:val="lowerRoman"/>
      <w:lvlText w:val="%8."/>
      <w:lvlJc w:val="right"/>
      <w:pPr>
        <w:ind w:left="5760" w:firstLine="5400"/>
      </w:pPr>
      <w:rPr>
        <w:u w:val="none"/>
      </w:rPr>
    </w:lvl>
    <w:lvl w:ilvl="8" w:tentative="1">
      <w:start w:val="1"/>
      <w:numFmt w:val="decimal"/>
      <w:lvlText w:val="%9."/>
      <w:lvlJc w:val="left"/>
      <w:pPr>
        <w:ind w:left="6480" w:firstLine="6120"/>
      </w:pPr>
      <w:rPr>
        <w:u w:val="none"/>
      </w:rPr>
    </w:lvl>
  </w:abstractNum>
  <w:abstractNum w:abstractNumId="20">
    <w:nsid w:val="04752EE8"/>
    <w:multiLevelType w:val="hybridMultilevel"/>
    <w:tmpl w:val="2BE44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E429FC"/>
    <w:multiLevelType w:val="hybridMultilevel"/>
    <w:tmpl w:val="EF204016"/>
    <w:lvl w:ilvl="0" w:tplc="6218C98E">
      <w:start w:val="3"/>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4DE76A88"/>
    <w:multiLevelType w:val="multilevel"/>
    <w:tmpl w:val="22383FCA"/>
    <w:lvl w:ilvl="0">
      <w:start w:val="1"/>
      <w:numFmt w:val="upperLetter"/>
      <w:lvlText w:val="%1."/>
      <w:lvlJc w:val="left"/>
      <w:pPr>
        <w:ind w:left="720" w:firstLine="360"/>
      </w:pPr>
      <w:rPr>
        <w:color w:val="000000"/>
      </w:rPr>
    </w:lvl>
    <w:lvl w:ilvl="1">
      <w:start w:val="2"/>
      <w:numFmt w:val="lowerLetter"/>
      <w:lvlText w:val="%2."/>
      <w:lvlJc w:val="left"/>
      <w:pPr>
        <w:ind w:left="2880" w:hanging="360"/>
      </w:pPr>
      <w:rPr>
        <w:rFonts w:hint="default"/>
      </w:rPr>
    </w:lvl>
    <w:lvl w:ilvl="2">
      <w:start w:val="1"/>
      <w:numFmt w:val="decimal"/>
      <w:lvlText w:val="%3)"/>
      <w:lvlJc w:val="left"/>
      <w:pPr>
        <w:ind w:left="4500" w:hanging="360"/>
      </w:pPr>
      <w:rPr>
        <w:rFonts w:hint="default"/>
      </w:rPr>
    </w:lvl>
    <w:lvl w:ilvl="3">
      <w:start w:val="1"/>
      <w:numFmt w:val="decimal"/>
      <w:lvlText w:val="%4."/>
      <w:lvlJc w:val="left"/>
      <w:pPr>
        <w:ind w:left="5760" w:hanging="360"/>
      </w:pPr>
      <w:rPr>
        <w:rFonts w:hint="default"/>
      </w:rPr>
    </w:lvl>
    <w:lvl w:ilvl="4" w:tentative="1">
      <w:start w:val="1"/>
      <w:numFmt w:val="lowerLetter"/>
      <w:lvlText w:val="%5."/>
      <w:lvlJc w:val="left"/>
      <w:pPr>
        <w:ind w:left="3600" w:firstLine="3240"/>
      </w:pPr>
    </w:lvl>
    <w:lvl w:ilvl="5" w:tentative="1">
      <w:start w:val="1"/>
      <w:numFmt w:val="lowerRoman"/>
      <w:lvlText w:val="%6."/>
      <w:lvlJc w:val="right"/>
      <w:pPr>
        <w:ind w:left="4320" w:firstLine="4140"/>
      </w:pPr>
    </w:lvl>
    <w:lvl w:ilvl="6" w:tentative="1">
      <w:start w:val="1"/>
      <w:numFmt w:val="decimal"/>
      <w:lvlText w:val="%7."/>
      <w:lvlJc w:val="left"/>
      <w:pPr>
        <w:ind w:left="5040" w:firstLine="4680"/>
      </w:pPr>
    </w:lvl>
    <w:lvl w:ilvl="7" w:tentative="1">
      <w:start w:val="1"/>
      <w:numFmt w:val="lowerLetter"/>
      <w:lvlText w:val="%8."/>
      <w:lvlJc w:val="left"/>
      <w:pPr>
        <w:ind w:left="5760" w:firstLine="5400"/>
      </w:pPr>
    </w:lvl>
    <w:lvl w:ilvl="8" w:tentative="1">
      <w:start w:val="1"/>
      <w:numFmt w:val="lowerRoman"/>
      <w:lvlText w:val="%9."/>
      <w:lvlJc w:val="right"/>
      <w:pPr>
        <w:ind w:left="6480" w:firstLine="6300"/>
      </w:pPr>
    </w:lvl>
  </w:abstractNum>
  <w:abstractNum w:abstractNumId="23">
    <w:nsid w:val="58D213BF"/>
    <w:multiLevelType w:val="singleLevel"/>
    <w:tmpl w:val="58D213BF"/>
    <w:lvl w:ilvl="0">
      <w:start w:val="1"/>
      <w:numFmt w:val="decimal"/>
      <w:suff w:val="space"/>
      <w:lvlText w:val="%1."/>
      <w:lvlJc w:val="left"/>
    </w:lvl>
  </w:abstractNum>
  <w:abstractNum w:abstractNumId="24">
    <w:nsid w:val="58D7835C"/>
    <w:multiLevelType w:val="singleLevel"/>
    <w:tmpl w:val="58D7835C"/>
    <w:lvl w:ilvl="0">
      <w:start w:val="1"/>
      <w:numFmt w:val="decimal"/>
      <w:suff w:val="nothing"/>
      <w:lvlText w:val="%1."/>
      <w:lvlJc w:val="left"/>
    </w:lvl>
  </w:abstractNum>
  <w:abstractNum w:abstractNumId="25">
    <w:nsid w:val="58D7936A"/>
    <w:multiLevelType w:val="singleLevel"/>
    <w:tmpl w:val="58D7936A"/>
    <w:lvl w:ilvl="0">
      <w:start w:val="1"/>
      <w:numFmt w:val="decimal"/>
      <w:suff w:val="space"/>
      <w:lvlText w:val="%1."/>
      <w:lvlJc w:val="left"/>
    </w:lvl>
  </w:abstractNum>
  <w:abstractNum w:abstractNumId="26">
    <w:nsid w:val="58D796F4"/>
    <w:multiLevelType w:val="singleLevel"/>
    <w:tmpl w:val="58D796F4"/>
    <w:lvl w:ilvl="0">
      <w:start w:val="5"/>
      <w:numFmt w:val="decimal"/>
      <w:suff w:val="space"/>
      <w:lvlText w:val="%1."/>
      <w:lvlJc w:val="left"/>
    </w:lvl>
  </w:abstractNum>
  <w:abstractNum w:abstractNumId="27">
    <w:nsid w:val="58D797BE"/>
    <w:multiLevelType w:val="singleLevel"/>
    <w:tmpl w:val="58D797BE"/>
    <w:lvl w:ilvl="0">
      <w:start w:val="1"/>
      <w:numFmt w:val="decimal"/>
      <w:suff w:val="space"/>
      <w:lvlText w:val="%1."/>
      <w:lvlJc w:val="left"/>
    </w:lvl>
  </w:abstractNum>
  <w:abstractNum w:abstractNumId="28">
    <w:nsid w:val="741C1959"/>
    <w:multiLevelType w:val="hybridMultilevel"/>
    <w:tmpl w:val="BF386F10"/>
    <w:lvl w:ilvl="0" w:tplc="4B2E944C">
      <w:start w:val="1"/>
      <w:numFmt w:val="decimal"/>
      <w:lvlText w:val="%1."/>
      <w:lvlJc w:val="left"/>
      <w:pPr>
        <w:ind w:left="720" w:hanging="360"/>
      </w:pPr>
      <w:rPr>
        <w:rFonts w:ascii="Times New Roman" w:eastAsia="SimSun" w:hAnsi="Times New Roman" w:cs="Times New Roman"/>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2"/>
  </w:num>
  <w:num w:numId="2">
    <w:abstractNumId w:val="6"/>
  </w:num>
  <w:num w:numId="3">
    <w:abstractNumId w:val="4"/>
  </w:num>
  <w:num w:numId="4">
    <w:abstractNumId w:val="0"/>
  </w:num>
  <w:num w:numId="5">
    <w:abstractNumId w:val="14"/>
  </w:num>
  <w:num w:numId="6">
    <w:abstractNumId w:val="17"/>
  </w:num>
  <w:num w:numId="7">
    <w:abstractNumId w:val="10"/>
  </w:num>
  <w:num w:numId="8">
    <w:abstractNumId w:val="1"/>
  </w:num>
  <w:num w:numId="9">
    <w:abstractNumId w:val="19"/>
  </w:num>
  <w:num w:numId="10">
    <w:abstractNumId w:val="11"/>
  </w:num>
  <w:num w:numId="11">
    <w:abstractNumId w:val="18"/>
  </w:num>
  <w:num w:numId="12">
    <w:abstractNumId w:val="2"/>
  </w:num>
  <w:num w:numId="13">
    <w:abstractNumId w:val="13"/>
  </w:num>
  <w:num w:numId="14">
    <w:abstractNumId w:val="7"/>
  </w:num>
  <w:num w:numId="15">
    <w:abstractNumId w:val="8"/>
  </w:num>
  <w:num w:numId="16">
    <w:abstractNumId w:val="12"/>
  </w:num>
  <w:num w:numId="17">
    <w:abstractNumId w:val="15"/>
  </w:num>
  <w:num w:numId="18">
    <w:abstractNumId w:val="9"/>
  </w:num>
  <w:num w:numId="19">
    <w:abstractNumId w:val="16"/>
  </w:num>
  <w:num w:numId="20">
    <w:abstractNumId w:val="26"/>
  </w:num>
  <w:num w:numId="21">
    <w:abstractNumId w:val="5"/>
  </w:num>
  <w:num w:numId="22">
    <w:abstractNumId w:val="25"/>
  </w:num>
  <w:num w:numId="23">
    <w:abstractNumId w:val="23"/>
  </w:num>
  <w:num w:numId="24">
    <w:abstractNumId w:val="27"/>
  </w:num>
  <w:num w:numId="25">
    <w:abstractNumId w:val="24"/>
  </w:num>
  <w:num w:numId="26">
    <w:abstractNumId w:val="3"/>
  </w:num>
  <w:num w:numId="27">
    <w:abstractNumId w:val="20"/>
  </w:num>
  <w:num w:numId="28">
    <w:abstractNumId w:val="21"/>
  </w:num>
  <w:num w:numId="29">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isplayBackgroundShape/>
  <w:bordersDoNotSurroundHeader/>
  <w:bordersDoNotSurroundFooter/>
  <w:hideSpellingErrors/>
  <w:doNotTrackMoves/>
  <w:defaultTabStop w:val="720"/>
  <w:characterSpacingControl w:val="compressPunctuation"/>
  <w:footnotePr>
    <w:footnote w:id="-1"/>
    <w:footnote w:id="0"/>
  </w:footnotePr>
  <w:endnotePr>
    <w:endnote w:id="-1"/>
    <w:endnote w:id="0"/>
  </w:endnotePr>
  <w:compat>
    <w:spaceForUL/>
    <w:doNotLeaveBackslashAlone/>
    <w:ulTrailSpace/>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F15D0"/>
    <w:rsid w:val="0002313A"/>
    <w:rsid w:val="00041DA0"/>
    <w:rsid w:val="00084435"/>
    <w:rsid w:val="000D4ACB"/>
    <w:rsid w:val="001E305B"/>
    <w:rsid w:val="002A2564"/>
    <w:rsid w:val="00324B19"/>
    <w:rsid w:val="003467B0"/>
    <w:rsid w:val="003E063D"/>
    <w:rsid w:val="004030F9"/>
    <w:rsid w:val="004E7109"/>
    <w:rsid w:val="00581A9C"/>
    <w:rsid w:val="005B2B16"/>
    <w:rsid w:val="005C6B03"/>
    <w:rsid w:val="005E71FF"/>
    <w:rsid w:val="006C7058"/>
    <w:rsid w:val="0078614C"/>
    <w:rsid w:val="007A5F3E"/>
    <w:rsid w:val="008C477B"/>
    <w:rsid w:val="008D245E"/>
    <w:rsid w:val="009E3787"/>
    <w:rsid w:val="009F0D22"/>
    <w:rsid w:val="009F15D0"/>
    <w:rsid w:val="00A07FDC"/>
    <w:rsid w:val="00A111EF"/>
    <w:rsid w:val="00A43E6C"/>
    <w:rsid w:val="00A5629B"/>
    <w:rsid w:val="00A864DF"/>
    <w:rsid w:val="00AB3CD6"/>
    <w:rsid w:val="00AC7724"/>
    <w:rsid w:val="00B06434"/>
    <w:rsid w:val="00B76D06"/>
    <w:rsid w:val="00B95DD5"/>
    <w:rsid w:val="00BC680B"/>
    <w:rsid w:val="00BE4F8C"/>
    <w:rsid w:val="00C46AF2"/>
    <w:rsid w:val="00C52273"/>
    <w:rsid w:val="00CA1BFB"/>
    <w:rsid w:val="00CC7688"/>
    <w:rsid w:val="00CF624D"/>
    <w:rsid w:val="00D43CAC"/>
    <w:rsid w:val="00DC0A88"/>
    <w:rsid w:val="00E1373E"/>
    <w:rsid w:val="00E91B7A"/>
    <w:rsid w:val="00F574FB"/>
    <w:rsid w:val="00F8334B"/>
    <w:rsid w:val="00FC558E"/>
  </w:rsids>
  <m:mathPr>
    <m:mathFont m:val="Cambria Math"/>
    <m:brkBin m:val="before"/>
    <m:brkBinSub m:val="--"/>
    <m:smallFrac m:val="off"/>
    <m:dispDef/>
    <m:lMargin m:val="0"/>
    <m:rMargin m:val="0"/>
    <m:defJc m:val="centerGroup"/>
    <m:wrapIndent m:val="1440"/>
    <m:intLim m:val="subSup"/>
    <m:naryLim m:val="undOvr"/>
  </m:mathPr>
  <w:uiCompat97To2003/>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fillcolor="#9cbee0" strokecolor="#739cc3">
      <v:fill color="#9cbee0" color2="#bbd5f0" type="gradient">
        <o:fill v:ext="view" type="gradientUnscaled"/>
      </v:fill>
      <v:stroke color="#739cc3" weight="1.25pt" miterlimit="2"/>
    </o:shapedefaults>
    <o:shapelayout v:ext="edit">
      <o:idmap v:ext="edit" data="1"/>
      <o:rules v:ext="edit">
        <o:r id="V:Rule5" type="connector" idref="#_x0000_s1036"/>
        <o:r id="V:Rule6" type="connector" idref="#_x0000_s1038"/>
        <o:r id="V:Rule7" type="connector" idref="#_x0000_s1037"/>
        <o:r id="V:Rule8"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id-ID" w:eastAsia="id-ID"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semiHidden="0" w:uiPriority="0" w:unhideWhenUsed="0"/>
    <w:lsdException w:name="heading 3" w:semiHidden="0" w:uiPriority="0" w:unhideWhenUsed="0"/>
    <w:lsdException w:name="heading 4" w:semiHidden="0" w:uiPriority="0" w:unhideWhenUsed="0"/>
    <w:lsdException w:name="heading 5" w:semiHidden="0" w:uiPriority="0" w:unhideWhenUsed="0"/>
    <w:lsdException w:name="heading 6" w:semiHidden="0" w:uiPriority="0" w:unhideWhenUsed="0"/>
    <w:lsdException w:name="Title" w:semiHidden="0" w:uiPriority="0" w:unhideWhenUsed="0"/>
    <w:lsdException w:name="Subtitl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467B0"/>
    <w:pPr>
      <w:spacing w:after="200" w:line="276" w:lineRule="auto"/>
      <w:jc w:val="both"/>
    </w:pPr>
    <w:rPr>
      <w:rFonts w:eastAsia="SimSun"/>
      <w:kern w:val="2"/>
      <w:sz w:val="21"/>
      <w:lang w:val="en-US" w:eastAsia="zh-CN"/>
    </w:rPr>
  </w:style>
  <w:style w:type="paragraph" w:styleId="Heading1">
    <w:name w:val="heading 1"/>
    <w:basedOn w:val="Normal1"/>
    <w:next w:val="Normal1"/>
    <w:rsid w:val="003467B0"/>
    <w:pPr>
      <w:keepNext/>
      <w:keepLines/>
      <w:spacing w:before="480" w:after="120"/>
      <w:contextualSpacing/>
      <w:outlineLvl w:val="0"/>
    </w:pPr>
    <w:rPr>
      <w:b/>
      <w:sz w:val="48"/>
      <w:szCs w:val="48"/>
    </w:rPr>
  </w:style>
  <w:style w:type="paragraph" w:styleId="Heading2">
    <w:name w:val="heading 2"/>
    <w:basedOn w:val="Normal1"/>
    <w:next w:val="Normal1"/>
    <w:rsid w:val="003467B0"/>
    <w:pPr>
      <w:keepNext/>
      <w:keepLines/>
      <w:spacing w:before="360" w:after="80"/>
      <w:contextualSpacing/>
      <w:outlineLvl w:val="1"/>
    </w:pPr>
    <w:rPr>
      <w:b/>
      <w:sz w:val="36"/>
      <w:szCs w:val="36"/>
    </w:rPr>
  </w:style>
  <w:style w:type="paragraph" w:styleId="Heading3">
    <w:name w:val="heading 3"/>
    <w:basedOn w:val="Normal1"/>
    <w:next w:val="Normal1"/>
    <w:rsid w:val="003467B0"/>
    <w:pPr>
      <w:keepNext/>
      <w:keepLines/>
      <w:spacing w:before="280" w:after="80"/>
      <w:contextualSpacing/>
      <w:outlineLvl w:val="2"/>
    </w:pPr>
    <w:rPr>
      <w:b/>
      <w:sz w:val="28"/>
      <w:szCs w:val="28"/>
    </w:rPr>
  </w:style>
  <w:style w:type="paragraph" w:styleId="Heading4">
    <w:name w:val="heading 4"/>
    <w:basedOn w:val="Normal1"/>
    <w:next w:val="Normal1"/>
    <w:rsid w:val="003467B0"/>
    <w:pPr>
      <w:keepNext/>
      <w:keepLines/>
      <w:spacing w:before="240" w:after="40"/>
      <w:contextualSpacing/>
      <w:outlineLvl w:val="3"/>
    </w:pPr>
    <w:rPr>
      <w:b/>
      <w:sz w:val="24"/>
      <w:szCs w:val="24"/>
    </w:rPr>
  </w:style>
  <w:style w:type="paragraph" w:styleId="Heading5">
    <w:name w:val="heading 5"/>
    <w:basedOn w:val="Normal1"/>
    <w:next w:val="Normal1"/>
    <w:rsid w:val="003467B0"/>
    <w:pPr>
      <w:keepNext/>
      <w:keepLines/>
      <w:spacing w:before="220" w:after="40"/>
      <w:contextualSpacing/>
      <w:outlineLvl w:val="4"/>
    </w:pPr>
    <w:rPr>
      <w:b/>
      <w:sz w:val="22"/>
      <w:szCs w:val="22"/>
    </w:rPr>
  </w:style>
  <w:style w:type="paragraph" w:styleId="Heading6">
    <w:name w:val="heading 6"/>
    <w:basedOn w:val="Normal1"/>
    <w:next w:val="Normal1"/>
    <w:rsid w:val="003467B0"/>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467B0"/>
    <w:pPr>
      <w:spacing w:after="200" w:line="276" w:lineRule="auto"/>
    </w:pPr>
    <w:rPr>
      <w:lang w:val="en-US" w:eastAsia="zh-CN"/>
    </w:rPr>
  </w:style>
  <w:style w:type="paragraph" w:styleId="Subtitle">
    <w:name w:val="Subtitle"/>
    <w:basedOn w:val="Normal1"/>
    <w:next w:val="Normal1"/>
    <w:rsid w:val="003467B0"/>
    <w:pPr>
      <w:keepNext/>
      <w:keepLines/>
      <w:spacing w:before="360" w:after="80"/>
      <w:contextualSpacing/>
    </w:pPr>
    <w:rPr>
      <w:rFonts w:ascii="Georgia" w:eastAsia="Georgia" w:hAnsi="Georgia" w:cs="Georgia"/>
      <w:i/>
      <w:color w:val="666666"/>
      <w:sz w:val="48"/>
      <w:szCs w:val="48"/>
    </w:rPr>
  </w:style>
  <w:style w:type="paragraph" w:styleId="Title">
    <w:name w:val="Title"/>
    <w:basedOn w:val="Normal1"/>
    <w:next w:val="Normal1"/>
    <w:rsid w:val="003467B0"/>
    <w:pPr>
      <w:keepNext/>
      <w:keepLines/>
      <w:spacing w:before="480" w:after="120"/>
      <w:contextualSpacing/>
    </w:pPr>
    <w:rPr>
      <w:b/>
      <w:sz w:val="72"/>
      <w:szCs w:val="72"/>
    </w:rPr>
  </w:style>
  <w:style w:type="paragraph" w:customStyle="1" w:styleId="Default">
    <w:name w:val="Default"/>
    <w:uiPriority w:val="99"/>
    <w:unhideWhenUsed/>
    <w:rsid w:val="003467B0"/>
    <w:pPr>
      <w:widowControl w:val="0"/>
      <w:autoSpaceDE w:val="0"/>
      <w:autoSpaceDN w:val="0"/>
      <w:spacing w:after="200" w:line="276" w:lineRule="auto"/>
    </w:pPr>
    <w:rPr>
      <w:rFonts w:ascii="Times New Roman" w:eastAsia="Times New Roman" w:hAnsi="Times New Roman"/>
      <w:color w:val="000000"/>
      <w:sz w:val="24"/>
      <w:lang w:val="en-US" w:eastAsia="zh-CN"/>
    </w:rPr>
  </w:style>
  <w:style w:type="paragraph" w:styleId="Header">
    <w:name w:val="header"/>
    <w:basedOn w:val="Normal"/>
    <w:link w:val="HeaderChar"/>
    <w:uiPriority w:val="99"/>
    <w:unhideWhenUsed/>
    <w:rsid w:val="009F0D22"/>
    <w:pPr>
      <w:tabs>
        <w:tab w:val="center" w:pos="4680"/>
        <w:tab w:val="right" w:pos="9360"/>
      </w:tabs>
    </w:pPr>
    <w:rPr>
      <w:rFonts w:cs="Times New Roman"/>
      <w:lang/>
    </w:rPr>
  </w:style>
  <w:style w:type="character" w:customStyle="1" w:styleId="HeaderChar">
    <w:name w:val="Header Char"/>
    <w:link w:val="Header"/>
    <w:uiPriority w:val="99"/>
    <w:rsid w:val="009F0D22"/>
    <w:rPr>
      <w:rFonts w:eastAsia="SimSun"/>
      <w:kern w:val="2"/>
      <w:sz w:val="21"/>
    </w:rPr>
  </w:style>
  <w:style w:type="paragraph" w:styleId="Footer">
    <w:name w:val="footer"/>
    <w:basedOn w:val="Normal"/>
    <w:link w:val="FooterChar"/>
    <w:uiPriority w:val="99"/>
    <w:unhideWhenUsed/>
    <w:rsid w:val="009F0D22"/>
    <w:pPr>
      <w:tabs>
        <w:tab w:val="center" w:pos="4680"/>
        <w:tab w:val="right" w:pos="9360"/>
      </w:tabs>
    </w:pPr>
    <w:rPr>
      <w:rFonts w:cs="Times New Roman"/>
      <w:lang/>
    </w:rPr>
  </w:style>
  <w:style w:type="character" w:customStyle="1" w:styleId="FooterChar">
    <w:name w:val="Footer Char"/>
    <w:link w:val="Footer"/>
    <w:uiPriority w:val="99"/>
    <w:rsid w:val="009F0D22"/>
    <w:rPr>
      <w:rFonts w:eastAsia="SimSun"/>
      <w:kern w:val="2"/>
      <w:sz w:val="21"/>
    </w:rPr>
  </w:style>
  <w:style w:type="paragraph" w:customStyle="1" w:styleId="normal0">
    <w:name w:val="normal"/>
    <w:rsid w:val="00F8334B"/>
    <w:pPr>
      <w:widowControl w:val="0"/>
      <w:spacing w:after="200" w:line="276" w:lineRule="auto"/>
    </w:pPr>
    <w:rPr>
      <w:color w:val="000000"/>
      <w:sz w:val="22"/>
      <w:szCs w:val="22"/>
    </w:rPr>
  </w:style>
  <w:style w:type="character" w:customStyle="1" w:styleId="apple-converted-space">
    <w:name w:val="apple-converted-space"/>
    <w:basedOn w:val="DefaultParagraphFont"/>
    <w:rsid w:val="00D43CAC"/>
  </w:style>
  <w:style w:type="paragraph" w:styleId="ListParagraph">
    <w:name w:val="List Paragraph"/>
    <w:basedOn w:val="Normal"/>
    <w:uiPriority w:val="34"/>
    <w:qFormat/>
    <w:rsid w:val="00A43E6C"/>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00672187">
      <w:bodyDiv w:val="1"/>
      <w:marLeft w:val="0"/>
      <w:marRight w:val="0"/>
      <w:marTop w:val="0"/>
      <w:marBottom w:val="0"/>
      <w:divBdr>
        <w:top w:val="none" w:sz="0" w:space="0" w:color="auto"/>
        <w:left w:val="none" w:sz="0" w:space="0" w:color="auto"/>
        <w:bottom w:val="none" w:sz="0" w:space="0" w:color="auto"/>
        <w:right w:val="none" w:sz="0" w:space="0" w:color="auto"/>
      </w:divBdr>
      <w:divsChild>
        <w:div w:id="1589725919">
          <w:marLeft w:val="360"/>
          <w:marRight w:val="0"/>
          <w:marTop w:val="0"/>
          <w:marBottom w:val="0"/>
          <w:divBdr>
            <w:top w:val="none" w:sz="0" w:space="0" w:color="auto"/>
            <w:left w:val="none" w:sz="0" w:space="0" w:color="auto"/>
            <w:bottom w:val="none" w:sz="0" w:space="0" w:color="auto"/>
            <w:right w:val="none" w:sz="0" w:space="0" w:color="auto"/>
          </w:divBdr>
        </w:div>
        <w:div w:id="1884828038">
          <w:marLeft w:val="360"/>
          <w:marRight w:val="0"/>
          <w:marTop w:val="0"/>
          <w:marBottom w:val="0"/>
          <w:divBdr>
            <w:top w:val="none" w:sz="0" w:space="0" w:color="auto"/>
            <w:left w:val="none" w:sz="0" w:space="0" w:color="auto"/>
            <w:bottom w:val="none" w:sz="0" w:space="0" w:color="auto"/>
            <w:right w:val="none" w:sz="0" w:space="0" w:color="auto"/>
          </w:divBdr>
        </w:div>
        <w:div w:id="1803384506">
          <w:marLeft w:val="360"/>
          <w:marRight w:val="0"/>
          <w:marTop w:val="0"/>
          <w:marBottom w:val="0"/>
          <w:divBdr>
            <w:top w:val="none" w:sz="0" w:space="0" w:color="auto"/>
            <w:left w:val="none" w:sz="0" w:space="0" w:color="auto"/>
            <w:bottom w:val="none" w:sz="0" w:space="0" w:color="auto"/>
            <w:right w:val="none" w:sz="0" w:space="0" w:color="auto"/>
          </w:divBdr>
        </w:div>
        <w:div w:id="1628270188">
          <w:marLeft w:val="3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26</Pages>
  <Words>5001</Words>
  <Characters>28507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BAB II</vt:lpstr>
    </vt:vector>
  </TitlesOfParts>
  <Company/>
  <LinksUpToDate>false</LinksUpToDate>
  <CharactersWithSpaces>33442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BAB II</dc:title>
  <cp:lastModifiedBy>Josn</cp:lastModifiedBy>
  <cp:revision>58</cp:revision>
  <dcterms:created xsi:type="dcterms:W3CDTF">2017-03-22T04:53:00Z</dcterms:created>
  <dcterms:modified xsi:type="dcterms:W3CDTF">2017-04-24T00:56:00Z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1033-9.1.0.4480</vt:lpwstr>
  </property>
</Properties>
</file>